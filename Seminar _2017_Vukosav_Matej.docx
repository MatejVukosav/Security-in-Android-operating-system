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FC83A" w14:textId="77777777" w:rsidR="00501EAA" w:rsidRPr="00405B66" w:rsidRDefault="009138C1" w:rsidP="005A7767">
      <w:pPr>
        <w:pStyle w:val="Naslovdokumenta"/>
        <w:spacing w:before="0"/>
        <w:rPr>
          <w:rFonts w:cs="Arial"/>
          <w:b w:val="0"/>
          <w:bCs/>
          <w:sz w:val="28"/>
          <w:szCs w:val="28"/>
        </w:rPr>
      </w:pPr>
      <w:bookmarkStart w:id="0" w:name="_Hlk482284954"/>
      <w:bookmarkStart w:id="1" w:name="_GoBack"/>
      <w:bookmarkEnd w:id="0"/>
      <w:bookmarkEnd w:id="1"/>
      <w:r w:rsidRPr="00405B66">
        <w:rPr>
          <w:rFonts w:cs="Arial"/>
          <w:b w:val="0"/>
          <w:bCs/>
          <w:sz w:val="28"/>
          <w:szCs w:val="28"/>
        </w:rPr>
        <w:t>SVEUČILIŠTE U ZAGREBU</w:t>
      </w:r>
    </w:p>
    <w:p w14:paraId="7DF13527" w14:textId="77777777" w:rsidR="00750888" w:rsidRPr="00405B66" w:rsidRDefault="00501EAA" w:rsidP="00FE5AEE">
      <w:pPr>
        <w:pStyle w:val="Naslovdokumenta"/>
        <w:rPr>
          <w:rFonts w:cs="Arial"/>
          <w:sz w:val="28"/>
          <w:szCs w:val="28"/>
        </w:rPr>
      </w:pPr>
      <w:r w:rsidRPr="00405B66">
        <w:rPr>
          <w:rFonts w:cs="Arial"/>
          <w:sz w:val="28"/>
          <w:szCs w:val="28"/>
        </w:rPr>
        <w:t>FAKULTET ELEKTROTEHNIKE I RAČUNARSTVA</w:t>
      </w:r>
    </w:p>
    <w:p w14:paraId="29912270" w14:textId="77777777" w:rsidR="00750888" w:rsidRPr="00405B66" w:rsidRDefault="00750888" w:rsidP="00FE5AEE">
      <w:pPr>
        <w:rPr>
          <w:rFonts w:cs="Arial"/>
        </w:rPr>
      </w:pPr>
    </w:p>
    <w:p w14:paraId="3FE2F389" w14:textId="77777777" w:rsidR="00750888" w:rsidRPr="00405B66" w:rsidRDefault="00750888" w:rsidP="00FE5AEE">
      <w:pPr>
        <w:rPr>
          <w:rFonts w:cs="Arial"/>
        </w:rPr>
      </w:pPr>
    </w:p>
    <w:p w14:paraId="00A5A83D" w14:textId="77777777" w:rsidR="00750888" w:rsidRPr="00405B66" w:rsidRDefault="00750888" w:rsidP="00FE5AEE">
      <w:pPr>
        <w:rPr>
          <w:rFonts w:cs="Arial"/>
        </w:rPr>
      </w:pPr>
    </w:p>
    <w:p w14:paraId="6E33DAFD" w14:textId="77777777" w:rsidR="00750888" w:rsidRPr="00405B66" w:rsidRDefault="00750888" w:rsidP="00FE5AEE">
      <w:pPr>
        <w:rPr>
          <w:rFonts w:cs="Arial"/>
        </w:rPr>
      </w:pPr>
    </w:p>
    <w:p w14:paraId="566509E8" w14:textId="77777777" w:rsidR="00750888" w:rsidRPr="00405B66" w:rsidRDefault="00750888" w:rsidP="00FE5AEE">
      <w:pPr>
        <w:rPr>
          <w:rFonts w:cs="Arial"/>
        </w:rPr>
      </w:pPr>
    </w:p>
    <w:p w14:paraId="7D39E12B" w14:textId="77777777" w:rsidR="00750888" w:rsidRPr="00405B66" w:rsidRDefault="00750888" w:rsidP="00FE5AEE">
      <w:pPr>
        <w:rPr>
          <w:rFonts w:cs="Arial"/>
        </w:rPr>
      </w:pPr>
    </w:p>
    <w:p w14:paraId="3080314C" w14:textId="77777777" w:rsidR="00750888" w:rsidRPr="00405B66" w:rsidRDefault="00750888" w:rsidP="00FE5AEE">
      <w:pPr>
        <w:rPr>
          <w:rFonts w:cs="Arial"/>
        </w:rPr>
      </w:pPr>
    </w:p>
    <w:p w14:paraId="40F0020F" w14:textId="77777777" w:rsidR="00750888" w:rsidRPr="00405B66" w:rsidRDefault="00750888" w:rsidP="00FE5AEE">
      <w:pPr>
        <w:rPr>
          <w:rFonts w:cs="Arial"/>
        </w:rPr>
      </w:pPr>
    </w:p>
    <w:p w14:paraId="528BBDEF" w14:textId="77777777" w:rsidR="00750888" w:rsidRPr="00405B66" w:rsidRDefault="00750888" w:rsidP="00FE5AEE">
      <w:pPr>
        <w:rPr>
          <w:rFonts w:cs="Arial"/>
        </w:rPr>
      </w:pPr>
    </w:p>
    <w:p w14:paraId="56025469" w14:textId="3FF4A7AD" w:rsidR="001F2E0C" w:rsidRPr="00405B66" w:rsidRDefault="006930F7" w:rsidP="00FE5AEE">
      <w:pPr>
        <w:pStyle w:val="Naslovdokumenta"/>
        <w:rPr>
          <w:rFonts w:cs="Arial"/>
          <w:sz w:val="28"/>
          <w:szCs w:val="28"/>
        </w:rPr>
      </w:pPr>
      <w:r>
        <w:rPr>
          <w:rFonts w:cs="Arial"/>
          <w:sz w:val="28"/>
          <w:szCs w:val="28"/>
        </w:rPr>
        <w:t>DIPLOMSKI</w:t>
      </w:r>
      <w:r w:rsidR="00C209A5">
        <w:rPr>
          <w:rFonts w:cs="Arial"/>
          <w:sz w:val="28"/>
          <w:szCs w:val="28"/>
        </w:rPr>
        <w:t xml:space="preserve"> </w:t>
      </w:r>
      <w:r w:rsidR="001F2E0C" w:rsidRPr="00405B66">
        <w:rPr>
          <w:rFonts w:cs="Arial"/>
          <w:sz w:val="28"/>
          <w:szCs w:val="28"/>
        </w:rPr>
        <w:t>SEMINAR</w:t>
      </w:r>
    </w:p>
    <w:p w14:paraId="326D3123" w14:textId="77777777" w:rsidR="00750888" w:rsidRPr="00405B66" w:rsidRDefault="00750888" w:rsidP="00FE5AEE">
      <w:pPr>
        <w:rPr>
          <w:rFonts w:cs="Arial"/>
        </w:rPr>
      </w:pPr>
    </w:p>
    <w:p w14:paraId="2202E242" w14:textId="1D03F9D9" w:rsidR="008C2482" w:rsidRPr="00405B66" w:rsidRDefault="008C2482" w:rsidP="00FE5AEE">
      <w:pPr>
        <w:spacing w:before="175" w:after="0"/>
        <w:ind w:left="1110" w:right="827"/>
        <w:jc w:val="center"/>
        <w:rPr>
          <w:rFonts w:eastAsia="Arial" w:cs="Arial"/>
          <w:b/>
          <w:sz w:val="40"/>
        </w:rPr>
      </w:pPr>
      <w:r w:rsidRPr="00405B66">
        <w:rPr>
          <w:rFonts w:eastAsia="Arial" w:cs="Arial"/>
          <w:b/>
          <w:sz w:val="40"/>
        </w:rPr>
        <w:t xml:space="preserve">Sigurnost u </w:t>
      </w:r>
      <w:r w:rsidR="00304FCC">
        <w:rPr>
          <w:rFonts w:eastAsia="Arial" w:cs="Arial"/>
          <w:b/>
          <w:sz w:val="40"/>
        </w:rPr>
        <w:t>operativnom</w:t>
      </w:r>
      <w:r w:rsidRPr="00405B66">
        <w:rPr>
          <w:rFonts w:eastAsia="Arial" w:cs="Arial"/>
          <w:b/>
          <w:sz w:val="40"/>
        </w:rPr>
        <w:t xml:space="preserve"> sustavu Android</w:t>
      </w:r>
    </w:p>
    <w:p w14:paraId="63AECFF2" w14:textId="77777777" w:rsidR="00501EAA" w:rsidRPr="00405B66" w:rsidRDefault="00501EAA" w:rsidP="00FE5AEE">
      <w:pPr>
        <w:pStyle w:val="Naslovdokumenta"/>
        <w:rPr>
          <w:rFonts w:cs="Arial"/>
        </w:rPr>
      </w:pPr>
    </w:p>
    <w:p w14:paraId="446C6C2D" w14:textId="77777777" w:rsidR="00501EAA" w:rsidRPr="0052306A" w:rsidRDefault="008C2482" w:rsidP="00FE5AEE">
      <w:pPr>
        <w:pStyle w:val="Autordokumenta"/>
      </w:pPr>
      <w:r w:rsidRPr="0052306A">
        <w:t>Matej Vukosav</w:t>
      </w:r>
    </w:p>
    <w:p w14:paraId="0E7EDE75" w14:textId="77777777" w:rsidR="001F2E0C" w:rsidRPr="00405B66" w:rsidRDefault="001F2E0C" w:rsidP="00FE5AEE">
      <w:pPr>
        <w:pStyle w:val="Autordokumenta"/>
      </w:pPr>
      <w:r w:rsidRPr="0052306A">
        <w:rPr>
          <w:iCs/>
        </w:rPr>
        <w:t>Voditelj</w:t>
      </w:r>
      <w:r w:rsidRPr="00405B66">
        <w:rPr>
          <w:iCs/>
        </w:rPr>
        <w:t>:</w:t>
      </w:r>
      <w:r w:rsidRPr="00405B66">
        <w:t xml:space="preserve"> </w:t>
      </w:r>
      <w:r w:rsidR="008C2482" w:rsidRPr="00405B66">
        <w:t>Krešimir Pripužić</w:t>
      </w:r>
    </w:p>
    <w:p w14:paraId="3428D565" w14:textId="77777777" w:rsidR="00750888" w:rsidRPr="00405B66" w:rsidRDefault="00750888" w:rsidP="00FE5AEE">
      <w:pPr>
        <w:rPr>
          <w:rFonts w:cs="Arial"/>
        </w:rPr>
      </w:pPr>
    </w:p>
    <w:p w14:paraId="1D8F4196" w14:textId="77777777" w:rsidR="00750888" w:rsidRPr="00405B66" w:rsidRDefault="00750888" w:rsidP="00FE5AEE">
      <w:pPr>
        <w:rPr>
          <w:rFonts w:cs="Arial"/>
        </w:rPr>
      </w:pPr>
    </w:p>
    <w:p w14:paraId="1BD3CC52" w14:textId="77777777" w:rsidR="001F2E0C" w:rsidRPr="00405B66" w:rsidRDefault="001F2E0C" w:rsidP="00FE5AEE">
      <w:pPr>
        <w:rPr>
          <w:rFonts w:cs="Arial"/>
        </w:rPr>
      </w:pPr>
    </w:p>
    <w:p w14:paraId="27521B71" w14:textId="77777777" w:rsidR="001F2E0C" w:rsidRPr="00405B66" w:rsidRDefault="001F2E0C" w:rsidP="00FE5AEE">
      <w:pPr>
        <w:rPr>
          <w:rFonts w:cs="Arial"/>
        </w:rPr>
      </w:pPr>
    </w:p>
    <w:p w14:paraId="13F373A1" w14:textId="77777777" w:rsidR="00750888" w:rsidRPr="00405B66" w:rsidRDefault="00750888" w:rsidP="00FE5AEE">
      <w:pPr>
        <w:rPr>
          <w:rFonts w:cs="Arial"/>
        </w:rPr>
      </w:pPr>
    </w:p>
    <w:p w14:paraId="7DA79617" w14:textId="77777777" w:rsidR="001F2E0C" w:rsidRPr="00405B66" w:rsidRDefault="001F2E0C" w:rsidP="00FE5AEE">
      <w:pPr>
        <w:rPr>
          <w:rFonts w:cs="Arial"/>
        </w:rPr>
      </w:pPr>
    </w:p>
    <w:p w14:paraId="2135EFD0" w14:textId="77777777" w:rsidR="00750888" w:rsidRPr="00405B66" w:rsidRDefault="00750888" w:rsidP="00FE5AEE">
      <w:pPr>
        <w:rPr>
          <w:rFonts w:cs="Arial"/>
        </w:rPr>
      </w:pPr>
    </w:p>
    <w:p w14:paraId="2D3DB0FE" w14:textId="77777777" w:rsidR="00750888" w:rsidRPr="00405B66" w:rsidRDefault="00750888" w:rsidP="00FE5AEE">
      <w:pPr>
        <w:rPr>
          <w:rFonts w:cs="Arial"/>
        </w:rPr>
      </w:pPr>
    </w:p>
    <w:p w14:paraId="32BBBD1E" w14:textId="77777777" w:rsidR="00750888" w:rsidRPr="00405B66" w:rsidRDefault="00750888" w:rsidP="00FE5AEE">
      <w:pPr>
        <w:rPr>
          <w:rFonts w:cs="Arial"/>
        </w:rPr>
      </w:pPr>
    </w:p>
    <w:p w14:paraId="6752EE41" w14:textId="77777777" w:rsidR="00750888" w:rsidRPr="00405B66" w:rsidRDefault="00750888" w:rsidP="00FE5AEE">
      <w:pPr>
        <w:rPr>
          <w:rFonts w:cs="Arial"/>
        </w:rPr>
      </w:pPr>
    </w:p>
    <w:p w14:paraId="738B22F4" w14:textId="77777777" w:rsidR="00750888" w:rsidRPr="00405B66" w:rsidRDefault="00750888" w:rsidP="00FE5AEE">
      <w:pPr>
        <w:pStyle w:val="Mjestoidatum"/>
        <w:rPr>
          <w:rFonts w:cs="Arial"/>
        </w:rPr>
      </w:pPr>
      <w:r w:rsidRPr="00405B66">
        <w:rPr>
          <w:rFonts w:cs="Arial"/>
        </w:rPr>
        <w:t xml:space="preserve">Zagreb, </w:t>
      </w:r>
      <w:r w:rsidR="008C2482" w:rsidRPr="00405B66">
        <w:rPr>
          <w:rFonts w:cs="Arial"/>
        </w:rPr>
        <w:t>svibanj</w:t>
      </w:r>
      <w:r w:rsidR="009138C1" w:rsidRPr="00405B66">
        <w:rPr>
          <w:rFonts w:cs="Arial"/>
        </w:rPr>
        <w:t xml:space="preserve">, </w:t>
      </w:r>
      <w:r w:rsidR="008C2482" w:rsidRPr="00405B66">
        <w:rPr>
          <w:rFonts w:cs="Arial"/>
        </w:rPr>
        <w:t>2017.</w:t>
      </w:r>
    </w:p>
    <w:p w14:paraId="3BC8E7B2" w14:textId="77777777" w:rsidR="008B4C8C" w:rsidRPr="00405B66" w:rsidRDefault="00750888" w:rsidP="00FE5AEE">
      <w:pPr>
        <w:spacing w:line="360" w:lineRule="auto"/>
        <w:rPr>
          <w:rFonts w:cs="Arial"/>
        </w:rPr>
      </w:pPr>
      <w:r w:rsidRPr="00405B66">
        <w:rPr>
          <w:rFonts w:cs="Arial"/>
        </w:rPr>
        <w:br w:type="page"/>
      </w:r>
    </w:p>
    <w:p w14:paraId="256D77A6" w14:textId="77777777" w:rsidR="008B4C8C" w:rsidRPr="00405B66" w:rsidRDefault="008B4C8C" w:rsidP="00FE5AEE">
      <w:pPr>
        <w:spacing w:line="360" w:lineRule="auto"/>
        <w:rPr>
          <w:rFonts w:cs="Arial"/>
        </w:rPr>
      </w:pPr>
    </w:p>
    <w:p w14:paraId="7393E8ED" w14:textId="77777777" w:rsidR="008B4C8C" w:rsidRPr="00405B66" w:rsidRDefault="008B4C8C" w:rsidP="00FE5AEE">
      <w:pPr>
        <w:spacing w:line="360" w:lineRule="auto"/>
        <w:rPr>
          <w:rFonts w:cs="Arial"/>
        </w:rPr>
      </w:pPr>
    </w:p>
    <w:p w14:paraId="0C5BD332" w14:textId="77777777" w:rsidR="00750888" w:rsidRPr="00405B66" w:rsidRDefault="00750888" w:rsidP="00FE5AEE">
      <w:pPr>
        <w:spacing w:line="360" w:lineRule="auto"/>
        <w:rPr>
          <w:rFonts w:cs="Arial"/>
          <w:b/>
          <w:bCs/>
          <w:sz w:val="28"/>
          <w:szCs w:val="28"/>
        </w:rPr>
      </w:pPr>
      <w:r w:rsidRPr="00405B66">
        <w:rPr>
          <w:rFonts w:cs="Arial"/>
          <w:b/>
          <w:bCs/>
          <w:sz w:val="28"/>
          <w:szCs w:val="28"/>
        </w:rPr>
        <w:t>Sadržaj</w:t>
      </w:r>
    </w:p>
    <w:p w14:paraId="39C1EBD2" w14:textId="77777777" w:rsidR="00750888" w:rsidRPr="00405B66" w:rsidRDefault="00750888" w:rsidP="00FE5AEE">
      <w:pPr>
        <w:spacing w:line="360" w:lineRule="auto"/>
        <w:rPr>
          <w:rFonts w:cs="Arial"/>
        </w:rPr>
      </w:pPr>
    </w:p>
    <w:p w14:paraId="1426BC5A" w14:textId="56C2DFDF" w:rsidR="006E2944" w:rsidRDefault="00750888">
      <w:pPr>
        <w:pStyle w:val="TOC1"/>
        <w:rPr>
          <w:rFonts w:asciiTheme="minorHAnsi" w:eastAsiaTheme="minorEastAsia" w:hAnsiTheme="minorHAnsi" w:cstheme="minorBidi"/>
          <w:sz w:val="22"/>
          <w:szCs w:val="22"/>
        </w:rPr>
      </w:pPr>
      <w:r w:rsidRPr="00405B66">
        <w:fldChar w:fldCharType="begin"/>
      </w:r>
      <w:r w:rsidRPr="00405B66">
        <w:instrText xml:space="preserve"> TOC \o "1-3" \h \z \u </w:instrText>
      </w:r>
      <w:r w:rsidRPr="00405B66">
        <w:fldChar w:fldCharType="separate"/>
      </w:r>
      <w:hyperlink w:anchor="_Toc482314459" w:history="1">
        <w:r w:rsidR="006E2944" w:rsidRPr="004351CE">
          <w:rPr>
            <w:rStyle w:val="Hyperlink"/>
          </w:rPr>
          <w:t>1.</w:t>
        </w:r>
        <w:r w:rsidR="006E2944">
          <w:rPr>
            <w:rFonts w:asciiTheme="minorHAnsi" w:eastAsiaTheme="minorEastAsia" w:hAnsiTheme="minorHAnsi" w:cstheme="minorBidi"/>
            <w:sz w:val="22"/>
            <w:szCs w:val="22"/>
          </w:rPr>
          <w:tab/>
        </w:r>
        <w:r w:rsidR="006E2944" w:rsidRPr="004351CE">
          <w:rPr>
            <w:rStyle w:val="Hyperlink"/>
          </w:rPr>
          <w:t>Uvod</w:t>
        </w:r>
        <w:r w:rsidR="006E2944">
          <w:rPr>
            <w:webHidden/>
          </w:rPr>
          <w:tab/>
        </w:r>
        <w:r w:rsidR="006E2944">
          <w:rPr>
            <w:webHidden/>
          </w:rPr>
          <w:fldChar w:fldCharType="begin"/>
        </w:r>
        <w:r w:rsidR="006E2944">
          <w:rPr>
            <w:webHidden/>
          </w:rPr>
          <w:instrText xml:space="preserve"> PAGEREF _Toc482314459 \h </w:instrText>
        </w:r>
        <w:r w:rsidR="006E2944">
          <w:rPr>
            <w:webHidden/>
          </w:rPr>
        </w:r>
        <w:r w:rsidR="006E2944">
          <w:rPr>
            <w:webHidden/>
          </w:rPr>
          <w:fldChar w:fldCharType="separate"/>
        </w:r>
        <w:r w:rsidR="00763B93">
          <w:rPr>
            <w:webHidden/>
          </w:rPr>
          <w:t>1</w:t>
        </w:r>
        <w:r w:rsidR="006E2944">
          <w:rPr>
            <w:webHidden/>
          </w:rPr>
          <w:fldChar w:fldCharType="end"/>
        </w:r>
      </w:hyperlink>
    </w:p>
    <w:p w14:paraId="2D148457" w14:textId="23800BC8" w:rsidR="006E2944" w:rsidRDefault="0096786A">
      <w:pPr>
        <w:pStyle w:val="TOC1"/>
        <w:rPr>
          <w:rFonts w:asciiTheme="minorHAnsi" w:eastAsiaTheme="minorEastAsia" w:hAnsiTheme="minorHAnsi" w:cstheme="minorBidi"/>
          <w:sz w:val="22"/>
          <w:szCs w:val="22"/>
        </w:rPr>
      </w:pPr>
      <w:hyperlink w:anchor="_Toc482314460" w:history="1">
        <w:r w:rsidR="006E2944" w:rsidRPr="004351CE">
          <w:rPr>
            <w:rStyle w:val="Hyperlink"/>
            <w:lang w:val="pl-PL"/>
          </w:rPr>
          <w:t>2.</w:t>
        </w:r>
        <w:r w:rsidR="006E2944">
          <w:rPr>
            <w:rFonts w:asciiTheme="minorHAnsi" w:eastAsiaTheme="minorEastAsia" w:hAnsiTheme="minorHAnsi" w:cstheme="minorBidi"/>
            <w:sz w:val="22"/>
            <w:szCs w:val="22"/>
          </w:rPr>
          <w:tab/>
        </w:r>
        <w:r w:rsidR="006E2944" w:rsidRPr="004351CE">
          <w:rPr>
            <w:rStyle w:val="Hyperlink"/>
            <w:lang w:val="pl-PL"/>
          </w:rPr>
          <w:t>Sigurnost</w:t>
        </w:r>
        <w:r w:rsidR="006E2944">
          <w:rPr>
            <w:webHidden/>
          </w:rPr>
          <w:tab/>
        </w:r>
        <w:r w:rsidR="006E2944">
          <w:rPr>
            <w:webHidden/>
          </w:rPr>
          <w:fldChar w:fldCharType="begin"/>
        </w:r>
        <w:r w:rsidR="006E2944">
          <w:rPr>
            <w:webHidden/>
          </w:rPr>
          <w:instrText xml:space="preserve"> PAGEREF _Toc482314460 \h </w:instrText>
        </w:r>
        <w:r w:rsidR="006E2944">
          <w:rPr>
            <w:webHidden/>
          </w:rPr>
        </w:r>
        <w:r w:rsidR="006E2944">
          <w:rPr>
            <w:webHidden/>
          </w:rPr>
          <w:fldChar w:fldCharType="separate"/>
        </w:r>
        <w:r w:rsidR="00763B93">
          <w:rPr>
            <w:webHidden/>
          </w:rPr>
          <w:t>2</w:t>
        </w:r>
        <w:r w:rsidR="006E2944">
          <w:rPr>
            <w:webHidden/>
          </w:rPr>
          <w:fldChar w:fldCharType="end"/>
        </w:r>
      </w:hyperlink>
    </w:p>
    <w:p w14:paraId="0725C790" w14:textId="6DF56FAC" w:rsidR="006E2944" w:rsidRDefault="0096786A">
      <w:pPr>
        <w:pStyle w:val="TOC2"/>
        <w:rPr>
          <w:rFonts w:asciiTheme="minorHAnsi" w:eastAsiaTheme="minorEastAsia" w:hAnsiTheme="minorHAnsi" w:cstheme="minorBidi"/>
          <w:sz w:val="22"/>
          <w:szCs w:val="22"/>
        </w:rPr>
      </w:pPr>
      <w:hyperlink w:anchor="_Toc482314461" w:history="1">
        <w:r w:rsidR="006E2944" w:rsidRPr="004351CE">
          <w:rPr>
            <w:rStyle w:val="Hyperlink"/>
          </w:rPr>
          <w:t>2.1</w:t>
        </w:r>
        <w:r w:rsidR="006E2944">
          <w:rPr>
            <w:rFonts w:asciiTheme="minorHAnsi" w:eastAsiaTheme="minorEastAsia" w:hAnsiTheme="minorHAnsi" w:cstheme="minorBidi"/>
            <w:sz w:val="22"/>
            <w:szCs w:val="22"/>
          </w:rPr>
          <w:tab/>
        </w:r>
        <w:r w:rsidR="006E2944" w:rsidRPr="004351CE">
          <w:rPr>
            <w:rStyle w:val="Hyperlink"/>
          </w:rPr>
          <w:t>Narušavanje sigurnosti</w:t>
        </w:r>
        <w:r w:rsidR="006E2944">
          <w:rPr>
            <w:webHidden/>
          </w:rPr>
          <w:tab/>
        </w:r>
        <w:r w:rsidR="006E2944">
          <w:rPr>
            <w:webHidden/>
          </w:rPr>
          <w:fldChar w:fldCharType="begin"/>
        </w:r>
        <w:r w:rsidR="006E2944">
          <w:rPr>
            <w:webHidden/>
          </w:rPr>
          <w:instrText xml:space="preserve"> PAGEREF _Toc482314461 \h </w:instrText>
        </w:r>
        <w:r w:rsidR="006E2944">
          <w:rPr>
            <w:webHidden/>
          </w:rPr>
        </w:r>
        <w:r w:rsidR="006E2944">
          <w:rPr>
            <w:webHidden/>
          </w:rPr>
          <w:fldChar w:fldCharType="separate"/>
        </w:r>
        <w:r w:rsidR="00763B93">
          <w:rPr>
            <w:webHidden/>
          </w:rPr>
          <w:t>3</w:t>
        </w:r>
        <w:r w:rsidR="006E2944">
          <w:rPr>
            <w:webHidden/>
          </w:rPr>
          <w:fldChar w:fldCharType="end"/>
        </w:r>
      </w:hyperlink>
    </w:p>
    <w:p w14:paraId="4F659D81" w14:textId="12E6A203" w:rsidR="006E2944" w:rsidRDefault="0096786A">
      <w:pPr>
        <w:pStyle w:val="TOC2"/>
        <w:rPr>
          <w:rFonts w:asciiTheme="minorHAnsi" w:eastAsiaTheme="minorEastAsia" w:hAnsiTheme="minorHAnsi" w:cstheme="minorBidi"/>
          <w:sz w:val="22"/>
          <w:szCs w:val="22"/>
        </w:rPr>
      </w:pPr>
      <w:hyperlink w:anchor="_Toc482314462" w:history="1">
        <w:r w:rsidR="006E2944" w:rsidRPr="004351CE">
          <w:rPr>
            <w:rStyle w:val="Hyperlink"/>
          </w:rPr>
          <w:t>2.2</w:t>
        </w:r>
        <w:r w:rsidR="006E2944">
          <w:rPr>
            <w:rFonts w:asciiTheme="minorHAnsi" w:eastAsiaTheme="minorEastAsia" w:hAnsiTheme="minorHAnsi" w:cstheme="minorBidi"/>
            <w:sz w:val="22"/>
            <w:szCs w:val="22"/>
          </w:rPr>
          <w:tab/>
        </w:r>
        <w:r w:rsidR="006E2944" w:rsidRPr="004351CE">
          <w:rPr>
            <w:rStyle w:val="Hyperlink"/>
          </w:rPr>
          <w:t>Sigurnosni savjeti kojima se može povećati razina sigurnosti prilikom izrade Android aplikacije.</w:t>
        </w:r>
        <w:r w:rsidR="006E2944">
          <w:rPr>
            <w:webHidden/>
          </w:rPr>
          <w:tab/>
        </w:r>
        <w:r w:rsidR="006E2944">
          <w:rPr>
            <w:webHidden/>
          </w:rPr>
          <w:fldChar w:fldCharType="begin"/>
        </w:r>
        <w:r w:rsidR="006E2944">
          <w:rPr>
            <w:webHidden/>
          </w:rPr>
          <w:instrText xml:space="preserve"> PAGEREF _Toc482314462 \h </w:instrText>
        </w:r>
        <w:r w:rsidR="006E2944">
          <w:rPr>
            <w:webHidden/>
          </w:rPr>
        </w:r>
        <w:r w:rsidR="006E2944">
          <w:rPr>
            <w:webHidden/>
          </w:rPr>
          <w:fldChar w:fldCharType="separate"/>
        </w:r>
        <w:r w:rsidR="00763B93">
          <w:rPr>
            <w:webHidden/>
          </w:rPr>
          <w:t>6</w:t>
        </w:r>
        <w:r w:rsidR="006E2944">
          <w:rPr>
            <w:webHidden/>
          </w:rPr>
          <w:fldChar w:fldCharType="end"/>
        </w:r>
      </w:hyperlink>
    </w:p>
    <w:p w14:paraId="08582E91" w14:textId="5F927172" w:rsidR="006E2944" w:rsidRDefault="0096786A">
      <w:pPr>
        <w:pStyle w:val="TOC3"/>
        <w:rPr>
          <w:rFonts w:asciiTheme="minorHAnsi" w:eastAsiaTheme="minorEastAsia" w:hAnsiTheme="minorHAnsi" w:cstheme="minorBidi"/>
        </w:rPr>
      </w:pPr>
      <w:hyperlink w:anchor="_Toc482314463" w:history="1">
        <w:r w:rsidR="006E2944" w:rsidRPr="004351CE">
          <w:rPr>
            <w:rStyle w:val="Hyperlink"/>
          </w:rPr>
          <w:t>2.2.1</w:t>
        </w:r>
        <w:r w:rsidR="006E2944">
          <w:rPr>
            <w:rFonts w:asciiTheme="minorHAnsi" w:eastAsiaTheme="minorEastAsia" w:hAnsiTheme="minorHAnsi" w:cstheme="minorBidi"/>
          </w:rPr>
          <w:tab/>
        </w:r>
        <w:r w:rsidR="006E2944" w:rsidRPr="004351CE">
          <w:rPr>
            <w:rStyle w:val="Hyperlink"/>
          </w:rPr>
          <w:t>Android dopuštenja</w:t>
        </w:r>
        <w:r w:rsidR="006E2944">
          <w:rPr>
            <w:webHidden/>
          </w:rPr>
          <w:tab/>
        </w:r>
        <w:r w:rsidR="006E2944">
          <w:rPr>
            <w:webHidden/>
          </w:rPr>
          <w:fldChar w:fldCharType="begin"/>
        </w:r>
        <w:r w:rsidR="006E2944">
          <w:rPr>
            <w:webHidden/>
          </w:rPr>
          <w:instrText xml:space="preserve"> PAGEREF _Toc482314463 \h </w:instrText>
        </w:r>
        <w:r w:rsidR="006E2944">
          <w:rPr>
            <w:webHidden/>
          </w:rPr>
        </w:r>
        <w:r w:rsidR="006E2944">
          <w:rPr>
            <w:webHidden/>
          </w:rPr>
          <w:fldChar w:fldCharType="separate"/>
        </w:r>
        <w:r w:rsidR="00763B93">
          <w:rPr>
            <w:webHidden/>
          </w:rPr>
          <w:t>6</w:t>
        </w:r>
        <w:r w:rsidR="006E2944">
          <w:rPr>
            <w:webHidden/>
          </w:rPr>
          <w:fldChar w:fldCharType="end"/>
        </w:r>
      </w:hyperlink>
    </w:p>
    <w:p w14:paraId="39FF15D7" w14:textId="608CB09B" w:rsidR="006E2944" w:rsidRDefault="0096786A">
      <w:pPr>
        <w:pStyle w:val="TOC3"/>
        <w:rPr>
          <w:rFonts w:asciiTheme="minorHAnsi" w:eastAsiaTheme="minorEastAsia" w:hAnsiTheme="minorHAnsi" w:cstheme="minorBidi"/>
        </w:rPr>
      </w:pPr>
      <w:hyperlink w:anchor="_Toc482314464" w:history="1">
        <w:r w:rsidR="006E2944" w:rsidRPr="004351CE">
          <w:rPr>
            <w:rStyle w:val="Hyperlink"/>
          </w:rPr>
          <w:t>2.2.3</w:t>
        </w:r>
        <w:r w:rsidR="006E2944">
          <w:rPr>
            <w:rFonts w:asciiTheme="minorHAnsi" w:eastAsiaTheme="minorEastAsia" w:hAnsiTheme="minorHAnsi" w:cstheme="minorBidi"/>
          </w:rPr>
          <w:tab/>
        </w:r>
        <w:r w:rsidR="006E2944" w:rsidRPr="004351CE">
          <w:rPr>
            <w:rStyle w:val="Hyperlink"/>
          </w:rPr>
          <w:t>Logički dnevnik</w:t>
        </w:r>
        <w:r w:rsidR="006E2944">
          <w:rPr>
            <w:webHidden/>
          </w:rPr>
          <w:tab/>
        </w:r>
        <w:r w:rsidR="006E2944">
          <w:rPr>
            <w:webHidden/>
          </w:rPr>
          <w:fldChar w:fldCharType="begin"/>
        </w:r>
        <w:r w:rsidR="006E2944">
          <w:rPr>
            <w:webHidden/>
          </w:rPr>
          <w:instrText xml:space="preserve"> PAGEREF _Toc482314464 \h </w:instrText>
        </w:r>
        <w:r w:rsidR="006E2944">
          <w:rPr>
            <w:webHidden/>
          </w:rPr>
        </w:r>
        <w:r w:rsidR="006E2944">
          <w:rPr>
            <w:webHidden/>
          </w:rPr>
          <w:fldChar w:fldCharType="separate"/>
        </w:r>
        <w:r w:rsidR="00763B93">
          <w:rPr>
            <w:webHidden/>
          </w:rPr>
          <w:t>10</w:t>
        </w:r>
        <w:r w:rsidR="006E2944">
          <w:rPr>
            <w:webHidden/>
          </w:rPr>
          <w:fldChar w:fldCharType="end"/>
        </w:r>
      </w:hyperlink>
    </w:p>
    <w:p w14:paraId="09F5B68B" w14:textId="51A553C8" w:rsidR="006E2944" w:rsidRDefault="0096786A">
      <w:pPr>
        <w:pStyle w:val="TOC3"/>
        <w:rPr>
          <w:rFonts w:asciiTheme="minorHAnsi" w:eastAsiaTheme="minorEastAsia" w:hAnsiTheme="minorHAnsi" w:cstheme="minorBidi"/>
        </w:rPr>
      </w:pPr>
      <w:hyperlink w:anchor="_Toc482314465" w:history="1">
        <w:r w:rsidR="006E2944" w:rsidRPr="004351CE">
          <w:rPr>
            <w:rStyle w:val="Hyperlink"/>
          </w:rPr>
          <w:t>2.2.4</w:t>
        </w:r>
        <w:r w:rsidR="006E2944">
          <w:rPr>
            <w:rFonts w:asciiTheme="minorHAnsi" w:eastAsiaTheme="minorEastAsia" w:hAnsiTheme="minorHAnsi" w:cstheme="minorBidi"/>
          </w:rPr>
          <w:tab/>
        </w:r>
        <w:r w:rsidR="006E2944" w:rsidRPr="004351CE">
          <w:rPr>
            <w:rStyle w:val="Hyperlink"/>
          </w:rPr>
          <w:t>ProGuard</w:t>
        </w:r>
        <w:r w:rsidR="006E2944">
          <w:rPr>
            <w:webHidden/>
          </w:rPr>
          <w:tab/>
        </w:r>
        <w:r w:rsidR="006E2944">
          <w:rPr>
            <w:webHidden/>
          </w:rPr>
          <w:fldChar w:fldCharType="begin"/>
        </w:r>
        <w:r w:rsidR="006E2944">
          <w:rPr>
            <w:webHidden/>
          </w:rPr>
          <w:instrText xml:space="preserve"> PAGEREF _Toc482314465 \h </w:instrText>
        </w:r>
        <w:r w:rsidR="006E2944">
          <w:rPr>
            <w:webHidden/>
          </w:rPr>
        </w:r>
        <w:r w:rsidR="006E2944">
          <w:rPr>
            <w:webHidden/>
          </w:rPr>
          <w:fldChar w:fldCharType="separate"/>
        </w:r>
        <w:r w:rsidR="00763B93">
          <w:rPr>
            <w:webHidden/>
          </w:rPr>
          <w:t>11</w:t>
        </w:r>
        <w:r w:rsidR="006E2944">
          <w:rPr>
            <w:webHidden/>
          </w:rPr>
          <w:fldChar w:fldCharType="end"/>
        </w:r>
      </w:hyperlink>
    </w:p>
    <w:p w14:paraId="3268B961" w14:textId="6CE3784E" w:rsidR="006E2944" w:rsidRDefault="0096786A">
      <w:pPr>
        <w:pStyle w:val="TOC3"/>
        <w:rPr>
          <w:rFonts w:asciiTheme="minorHAnsi" w:eastAsiaTheme="minorEastAsia" w:hAnsiTheme="minorHAnsi" w:cstheme="minorBidi"/>
        </w:rPr>
      </w:pPr>
      <w:hyperlink w:anchor="_Toc482314466" w:history="1">
        <w:r w:rsidR="006E2944" w:rsidRPr="004351CE">
          <w:rPr>
            <w:rStyle w:val="Hyperlink"/>
          </w:rPr>
          <w:t>2.2.5</w:t>
        </w:r>
        <w:r w:rsidR="006E2944">
          <w:rPr>
            <w:rFonts w:asciiTheme="minorHAnsi" w:eastAsiaTheme="minorEastAsia" w:hAnsiTheme="minorHAnsi" w:cstheme="minorBidi"/>
          </w:rPr>
          <w:tab/>
        </w:r>
        <w:r w:rsidR="006E2944" w:rsidRPr="004351CE">
          <w:rPr>
            <w:rStyle w:val="Hyperlink"/>
          </w:rPr>
          <w:t>Apktool</w:t>
        </w:r>
        <w:r w:rsidR="006E2944">
          <w:rPr>
            <w:webHidden/>
          </w:rPr>
          <w:tab/>
        </w:r>
        <w:r w:rsidR="006E2944">
          <w:rPr>
            <w:webHidden/>
          </w:rPr>
          <w:fldChar w:fldCharType="begin"/>
        </w:r>
        <w:r w:rsidR="006E2944">
          <w:rPr>
            <w:webHidden/>
          </w:rPr>
          <w:instrText xml:space="preserve"> PAGEREF _Toc482314466 \h </w:instrText>
        </w:r>
        <w:r w:rsidR="006E2944">
          <w:rPr>
            <w:webHidden/>
          </w:rPr>
        </w:r>
        <w:r w:rsidR="006E2944">
          <w:rPr>
            <w:webHidden/>
          </w:rPr>
          <w:fldChar w:fldCharType="separate"/>
        </w:r>
        <w:r w:rsidR="00763B93">
          <w:rPr>
            <w:webHidden/>
          </w:rPr>
          <w:t>12</w:t>
        </w:r>
        <w:r w:rsidR="006E2944">
          <w:rPr>
            <w:webHidden/>
          </w:rPr>
          <w:fldChar w:fldCharType="end"/>
        </w:r>
      </w:hyperlink>
    </w:p>
    <w:p w14:paraId="769C91A1" w14:textId="0F5FD671" w:rsidR="006E2944" w:rsidRDefault="0096786A">
      <w:pPr>
        <w:pStyle w:val="TOC3"/>
        <w:rPr>
          <w:rFonts w:asciiTheme="minorHAnsi" w:eastAsiaTheme="minorEastAsia" w:hAnsiTheme="minorHAnsi" w:cstheme="minorBidi"/>
        </w:rPr>
      </w:pPr>
      <w:hyperlink w:anchor="_Toc482314467" w:history="1">
        <w:r w:rsidR="006E2944" w:rsidRPr="004351CE">
          <w:rPr>
            <w:rStyle w:val="Hyperlink"/>
          </w:rPr>
          <w:t>2.2.6</w:t>
        </w:r>
        <w:r w:rsidR="006E2944">
          <w:rPr>
            <w:rFonts w:asciiTheme="minorHAnsi" w:eastAsiaTheme="minorEastAsia" w:hAnsiTheme="minorHAnsi" w:cstheme="minorBidi"/>
          </w:rPr>
          <w:tab/>
        </w:r>
        <w:r w:rsidR="006E2944" w:rsidRPr="004351CE">
          <w:rPr>
            <w:rStyle w:val="Hyperlink"/>
          </w:rPr>
          <w:t>Spremanje podataka</w:t>
        </w:r>
        <w:r w:rsidR="006E2944">
          <w:rPr>
            <w:webHidden/>
          </w:rPr>
          <w:tab/>
        </w:r>
        <w:r w:rsidR="006E2944">
          <w:rPr>
            <w:webHidden/>
          </w:rPr>
          <w:fldChar w:fldCharType="begin"/>
        </w:r>
        <w:r w:rsidR="006E2944">
          <w:rPr>
            <w:webHidden/>
          </w:rPr>
          <w:instrText xml:space="preserve"> PAGEREF _Toc482314467 \h </w:instrText>
        </w:r>
        <w:r w:rsidR="006E2944">
          <w:rPr>
            <w:webHidden/>
          </w:rPr>
        </w:r>
        <w:r w:rsidR="006E2944">
          <w:rPr>
            <w:webHidden/>
          </w:rPr>
          <w:fldChar w:fldCharType="separate"/>
        </w:r>
        <w:r w:rsidR="00763B93">
          <w:rPr>
            <w:webHidden/>
          </w:rPr>
          <w:t>14</w:t>
        </w:r>
        <w:r w:rsidR="006E2944">
          <w:rPr>
            <w:webHidden/>
          </w:rPr>
          <w:fldChar w:fldCharType="end"/>
        </w:r>
      </w:hyperlink>
    </w:p>
    <w:p w14:paraId="6F8BD40F" w14:textId="5747F70F" w:rsidR="006E2944" w:rsidRDefault="0096786A">
      <w:pPr>
        <w:pStyle w:val="TOC3"/>
        <w:rPr>
          <w:rFonts w:asciiTheme="minorHAnsi" w:eastAsiaTheme="minorEastAsia" w:hAnsiTheme="minorHAnsi" w:cstheme="minorBidi"/>
        </w:rPr>
      </w:pPr>
      <w:hyperlink w:anchor="_Toc482314468" w:history="1">
        <w:r w:rsidR="006E2944" w:rsidRPr="004351CE">
          <w:rPr>
            <w:rStyle w:val="Hyperlink"/>
          </w:rPr>
          <w:t>2.2.7</w:t>
        </w:r>
        <w:r w:rsidR="006E2944">
          <w:rPr>
            <w:rFonts w:asciiTheme="minorHAnsi" w:eastAsiaTheme="minorEastAsia" w:hAnsiTheme="minorHAnsi" w:cstheme="minorBidi"/>
          </w:rPr>
          <w:tab/>
        </w:r>
        <w:r w:rsidR="006E2944" w:rsidRPr="004351CE">
          <w:rPr>
            <w:rStyle w:val="Hyperlink"/>
          </w:rPr>
          <w:t>KeyStore</w:t>
        </w:r>
        <w:r w:rsidR="006E2944">
          <w:rPr>
            <w:webHidden/>
          </w:rPr>
          <w:tab/>
        </w:r>
        <w:r w:rsidR="006E2944">
          <w:rPr>
            <w:webHidden/>
          </w:rPr>
          <w:fldChar w:fldCharType="begin"/>
        </w:r>
        <w:r w:rsidR="006E2944">
          <w:rPr>
            <w:webHidden/>
          </w:rPr>
          <w:instrText xml:space="preserve"> PAGEREF _Toc482314468 \h </w:instrText>
        </w:r>
        <w:r w:rsidR="006E2944">
          <w:rPr>
            <w:webHidden/>
          </w:rPr>
        </w:r>
        <w:r w:rsidR="006E2944">
          <w:rPr>
            <w:webHidden/>
          </w:rPr>
          <w:fldChar w:fldCharType="separate"/>
        </w:r>
        <w:r w:rsidR="00763B93">
          <w:rPr>
            <w:webHidden/>
          </w:rPr>
          <w:t>16</w:t>
        </w:r>
        <w:r w:rsidR="006E2944">
          <w:rPr>
            <w:webHidden/>
          </w:rPr>
          <w:fldChar w:fldCharType="end"/>
        </w:r>
      </w:hyperlink>
    </w:p>
    <w:p w14:paraId="625325FA" w14:textId="227E8605" w:rsidR="006E2944" w:rsidRDefault="0096786A">
      <w:pPr>
        <w:pStyle w:val="TOC3"/>
        <w:rPr>
          <w:rFonts w:asciiTheme="minorHAnsi" w:eastAsiaTheme="minorEastAsia" w:hAnsiTheme="minorHAnsi" w:cstheme="minorBidi"/>
        </w:rPr>
      </w:pPr>
      <w:hyperlink w:anchor="_Toc482314469" w:history="1">
        <w:r w:rsidR="006E2944" w:rsidRPr="004351CE">
          <w:rPr>
            <w:rStyle w:val="Hyperlink"/>
          </w:rPr>
          <w:t>2.2.8</w:t>
        </w:r>
        <w:r w:rsidR="006E2944">
          <w:rPr>
            <w:rFonts w:asciiTheme="minorHAnsi" w:eastAsiaTheme="minorEastAsia" w:hAnsiTheme="minorHAnsi" w:cstheme="minorBidi"/>
          </w:rPr>
          <w:tab/>
        </w:r>
        <w:r w:rsidR="006E2944" w:rsidRPr="004351CE">
          <w:rPr>
            <w:rStyle w:val="Hyperlink"/>
          </w:rPr>
          <w:t>Android Pay</w:t>
        </w:r>
        <w:r w:rsidR="006E2944">
          <w:rPr>
            <w:webHidden/>
          </w:rPr>
          <w:tab/>
        </w:r>
        <w:r w:rsidR="006E2944">
          <w:rPr>
            <w:webHidden/>
          </w:rPr>
          <w:fldChar w:fldCharType="begin"/>
        </w:r>
        <w:r w:rsidR="006E2944">
          <w:rPr>
            <w:webHidden/>
          </w:rPr>
          <w:instrText xml:space="preserve"> PAGEREF _Toc482314469 \h </w:instrText>
        </w:r>
        <w:r w:rsidR="006E2944">
          <w:rPr>
            <w:webHidden/>
          </w:rPr>
        </w:r>
        <w:r w:rsidR="006E2944">
          <w:rPr>
            <w:webHidden/>
          </w:rPr>
          <w:fldChar w:fldCharType="separate"/>
        </w:r>
        <w:r w:rsidR="00763B93">
          <w:rPr>
            <w:webHidden/>
          </w:rPr>
          <w:t>19</w:t>
        </w:r>
        <w:r w:rsidR="006E2944">
          <w:rPr>
            <w:webHidden/>
          </w:rPr>
          <w:fldChar w:fldCharType="end"/>
        </w:r>
      </w:hyperlink>
    </w:p>
    <w:p w14:paraId="2AE4E2A1" w14:textId="662F8D78" w:rsidR="006E2944" w:rsidRDefault="0096786A">
      <w:pPr>
        <w:pStyle w:val="TOC3"/>
        <w:rPr>
          <w:rFonts w:asciiTheme="minorHAnsi" w:eastAsiaTheme="minorEastAsia" w:hAnsiTheme="minorHAnsi" w:cstheme="minorBidi"/>
        </w:rPr>
      </w:pPr>
      <w:hyperlink w:anchor="_Toc482314470" w:history="1">
        <w:r w:rsidR="006E2944" w:rsidRPr="004351CE">
          <w:rPr>
            <w:rStyle w:val="Hyperlink"/>
          </w:rPr>
          <w:t>2.2.9</w:t>
        </w:r>
        <w:r w:rsidR="006E2944">
          <w:rPr>
            <w:rFonts w:asciiTheme="minorHAnsi" w:eastAsiaTheme="minorEastAsia" w:hAnsiTheme="minorHAnsi" w:cstheme="minorBidi"/>
          </w:rPr>
          <w:tab/>
        </w:r>
        <w:r w:rsidR="006E2944" w:rsidRPr="004351CE">
          <w:rPr>
            <w:rStyle w:val="Hyperlink"/>
          </w:rPr>
          <w:t>Podmetanje elemenata aplikacije</w:t>
        </w:r>
        <w:r w:rsidR="006E2944">
          <w:rPr>
            <w:webHidden/>
          </w:rPr>
          <w:tab/>
        </w:r>
        <w:r w:rsidR="006E2944">
          <w:rPr>
            <w:webHidden/>
          </w:rPr>
          <w:fldChar w:fldCharType="begin"/>
        </w:r>
        <w:r w:rsidR="006E2944">
          <w:rPr>
            <w:webHidden/>
          </w:rPr>
          <w:instrText xml:space="preserve"> PAGEREF _Toc482314470 \h </w:instrText>
        </w:r>
        <w:r w:rsidR="006E2944">
          <w:rPr>
            <w:webHidden/>
          </w:rPr>
        </w:r>
        <w:r w:rsidR="006E2944">
          <w:rPr>
            <w:webHidden/>
          </w:rPr>
          <w:fldChar w:fldCharType="separate"/>
        </w:r>
        <w:r w:rsidR="00763B93">
          <w:rPr>
            <w:webHidden/>
          </w:rPr>
          <w:t>19</w:t>
        </w:r>
        <w:r w:rsidR="006E2944">
          <w:rPr>
            <w:webHidden/>
          </w:rPr>
          <w:fldChar w:fldCharType="end"/>
        </w:r>
      </w:hyperlink>
    </w:p>
    <w:p w14:paraId="29D7092A" w14:textId="13FB7760" w:rsidR="006E2944" w:rsidRDefault="0096786A">
      <w:pPr>
        <w:pStyle w:val="TOC3"/>
        <w:rPr>
          <w:rFonts w:asciiTheme="minorHAnsi" w:eastAsiaTheme="minorEastAsia" w:hAnsiTheme="minorHAnsi" w:cstheme="minorBidi"/>
        </w:rPr>
      </w:pPr>
      <w:hyperlink w:anchor="_Toc482314471" w:history="1">
        <w:r w:rsidR="006E2944" w:rsidRPr="004351CE">
          <w:rPr>
            <w:rStyle w:val="Hyperlink"/>
          </w:rPr>
          <w:t>2.2.10</w:t>
        </w:r>
        <w:r w:rsidR="006E2944">
          <w:rPr>
            <w:rFonts w:asciiTheme="minorHAnsi" w:eastAsiaTheme="minorEastAsia" w:hAnsiTheme="minorHAnsi" w:cstheme="minorBidi"/>
          </w:rPr>
          <w:tab/>
        </w:r>
        <w:r w:rsidR="006E2944" w:rsidRPr="004351CE">
          <w:rPr>
            <w:rStyle w:val="Hyperlink"/>
          </w:rPr>
          <w:t>Android Device Manager</w:t>
        </w:r>
        <w:r w:rsidR="006E2944">
          <w:rPr>
            <w:webHidden/>
          </w:rPr>
          <w:tab/>
        </w:r>
        <w:r w:rsidR="006E2944">
          <w:rPr>
            <w:webHidden/>
          </w:rPr>
          <w:fldChar w:fldCharType="begin"/>
        </w:r>
        <w:r w:rsidR="006E2944">
          <w:rPr>
            <w:webHidden/>
          </w:rPr>
          <w:instrText xml:space="preserve"> PAGEREF _Toc482314471 \h </w:instrText>
        </w:r>
        <w:r w:rsidR="006E2944">
          <w:rPr>
            <w:webHidden/>
          </w:rPr>
        </w:r>
        <w:r w:rsidR="006E2944">
          <w:rPr>
            <w:webHidden/>
          </w:rPr>
          <w:fldChar w:fldCharType="separate"/>
        </w:r>
        <w:r w:rsidR="00763B93">
          <w:rPr>
            <w:webHidden/>
          </w:rPr>
          <w:t>21</w:t>
        </w:r>
        <w:r w:rsidR="006E2944">
          <w:rPr>
            <w:webHidden/>
          </w:rPr>
          <w:fldChar w:fldCharType="end"/>
        </w:r>
      </w:hyperlink>
    </w:p>
    <w:p w14:paraId="39875F75" w14:textId="1C7D58F8" w:rsidR="006E2944" w:rsidRDefault="0096786A">
      <w:pPr>
        <w:pStyle w:val="TOC1"/>
        <w:rPr>
          <w:rFonts w:asciiTheme="minorHAnsi" w:eastAsiaTheme="minorEastAsia" w:hAnsiTheme="minorHAnsi" w:cstheme="minorBidi"/>
          <w:sz w:val="22"/>
          <w:szCs w:val="22"/>
        </w:rPr>
      </w:pPr>
      <w:hyperlink w:anchor="_Toc482314472" w:history="1">
        <w:r w:rsidR="006E2944" w:rsidRPr="004351CE">
          <w:rPr>
            <w:rStyle w:val="Hyperlink"/>
          </w:rPr>
          <w:t>3.</w:t>
        </w:r>
        <w:r w:rsidR="006E2944">
          <w:rPr>
            <w:rFonts w:asciiTheme="minorHAnsi" w:eastAsiaTheme="minorEastAsia" w:hAnsiTheme="minorHAnsi" w:cstheme="minorBidi"/>
            <w:sz w:val="22"/>
            <w:szCs w:val="22"/>
          </w:rPr>
          <w:tab/>
        </w:r>
        <w:r w:rsidR="006E2944" w:rsidRPr="004351CE">
          <w:rPr>
            <w:rStyle w:val="Hyperlink"/>
          </w:rPr>
          <w:t>Zaključak</w:t>
        </w:r>
        <w:r w:rsidR="006E2944">
          <w:rPr>
            <w:webHidden/>
          </w:rPr>
          <w:tab/>
        </w:r>
        <w:r w:rsidR="006E2944">
          <w:rPr>
            <w:webHidden/>
          </w:rPr>
          <w:fldChar w:fldCharType="begin"/>
        </w:r>
        <w:r w:rsidR="006E2944">
          <w:rPr>
            <w:webHidden/>
          </w:rPr>
          <w:instrText xml:space="preserve"> PAGEREF _Toc482314472 \h </w:instrText>
        </w:r>
        <w:r w:rsidR="006E2944">
          <w:rPr>
            <w:webHidden/>
          </w:rPr>
        </w:r>
        <w:r w:rsidR="006E2944">
          <w:rPr>
            <w:webHidden/>
          </w:rPr>
          <w:fldChar w:fldCharType="separate"/>
        </w:r>
        <w:r w:rsidR="00763B93">
          <w:rPr>
            <w:webHidden/>
          </w:rPr>
          <w:t>22</w:t>
        </w:r>
        <w:r w:rsidR="006E2944">
          <w:rPr>
            <w:webHidden/>
          </w:rPr>
          <w:fldChar w:fldCharType="end"/>
        </w:r>
      </w:hyperlink>
    </w:p>
    <w:p w14:paraId="1965E51F" w14:textId="75D1784A" w:rsidR="006E2944" w:rsidRDefault="0096786A">
      <w:pPr>
        <w:pStyle w:val="TOC1"/>
        <w:rPr>
          <w:rFonts w:asciiTheme="minorHAnsi" w:eastAsiaTheme="minorEastAsia" w:hAnsiTheme="minorHAnsi" w:cstheme="minorBidi"/>
          <w:sz w:val="22"/>
          <w:szCs w:val="22"/>
        </w:rPr>
      </w:pPr>
      <w:hyperlink w:anchor="_Toc482314473" w:history="1">
        <w:r w:rsidR="006E2944" w:rsidRPr="004351CE">
          <w:rPr>
            <w:rStyle w:val="Hyperlink"/>
          </w:rPr>
          <w:t>4.</w:t>
        </w:r>
        <w:r w:rsidR="006E2944">
          <w:rPr>
            <w:rFonts w:asciiTheme="minorHAnsi" w:eastAsiaTheme="minorEastAsia" w:hAnsiTheme="minorHAnsi" w:cstheme="minorBidi"/>
            <w:sz w:val="22"/>
            <w:szCs w:val="22"/>
          </w:rPr>
          <w:tab/>
        </w:r>
        <w:r w:rsidR="006E2944" w:rsidRPr="004351CE">
          <w:rPr>
            <w:rStyle w:val="Hyperlink"/>
          </w:rPr>
          <w:t>Literatura</w:t>
        </w:r>
        <w:r w:rsidR="006E2944">
          <w:rPr>
            <w:webHidden/>
          </w:rPr>
          <w:tab/>
        </w:r>
        <w:r w:rsidR="006E2944">
          <w:rPr>
            <w:webHidden/>
          </w:rPr>
          <w:fldChar w:fldCharType="begin"/>
        </w:r>
        <w:r w:rsidR="006E2944">
          <w:rPr>
            <w:webHidden/>
          </w:rPr>
          <w:instrText xml:space="preserve"> PAGEREF _Toc482314473 \h </w:instrText>
        </w:r>
        <w:r w:rsidR="006E2944">
          <w:rPr>
            <w:webHidden/>
          </w:rPr>
        </w:r>
        <w:r w:rsidR="006E2944">
          <w:rPr>
            <w:webHidden/>
          </w:rPr>
          <w:fldChar w:fldCharType="separate"/>
        </w:r>
        <w:r w:rsidR="00763B93">
          <w:rPr>
            <w:webHidden/>
          </w:rPr>
          <w:t>23</w:t>
        </w:r>
        <w:r w:rsidR="006E2944">
          <w:rPr>
            <w:webHidden/>
          </w:rPr>
          <w:fldChar w:fldCharType="end"/>
        </w:r>
      </w:hyperlink>
    </w:p>
    <w:p w14:paraId="75139307" w14:textId="3685E284" w:rsidR="006E2944" w:rsidRDefault="0096786A">
      <w:pPr>
        <w:pStyle w:val="TOC1"/>
        <w:rPr>
          <w:rFonts w:asciiTheme="minorHAnsi" w:eastAsiaTheme="minorEastAsia" w:hAnsiTheme="minorHAnsi" w:cstheme="minorBidi"/>
          <w:sz w:val="22"/>
          <w:szCs w:val="22"/>
        </w:rPr>
      </w:pPr>
      <w:hyperlink w:anchor="_Toc482314474" w:history="1">
        <w:r w:rsidR="006E2944" w:rsidRPr="004351CE">
          <w:rPr>
            <w:rStyle w:val="Hyperlink"/>
          </w:rPr>
          <w:t>5.</w:t>
        </w:r>
        <w:r w:rsidR="006E2944">
          <w:rPr>
            <w:rFonts w:asciiTheme="minorHAnsi" w:eastAsiaTheme="minorEastAsia" w:hAnsiTheme="minorHAnsi" w:cstheme="minorBidi"/>
            <w:sz w:val="22"/>
            <w:szCs w:val="22"/>
          </w:rPr>
          <w:tab/>
        </w:r>
        <w:r w:rsidR="006E2944" w:rsidRPr="004351CE">
          <w:rPr>
            <w:rStyle w:val="Hyperlink"/>
          </w:rPr>
          <w:t>Sažetak</w:t>
        </w:r>
        <w:r w:rsidR="006E2944">
          <w:rPr>
            <w:webHidden/>
          </w:rPr>
          <w:tab/>
        </w:r>
        <w:r w:rsidR="006E2944">
          <w:rPr>
            <w:webHidden/>
          </w:rPr>
          <w:fldChar w:fldCharType="begin"/>
        </w:r>
        <w:r w:rsidR="006E2944">
          <w:rPr>
            <w:webHidden/>
          </w:rPr>
          <w:instrText xml:space="preserve"> PAGEREF _Toc482314474 \h </w:instrText>
        </w:r>
        <w:r w:rsidR="006E2944">
          <w:rPr>
            <w:webHidden/>
          </w:rPr>
        </w:r>
        <w:r w:rsidR="006E2944">
          <w:rPr>
            <w:webHidden/>
          </w:rPr>
          <w:fldChar w:fldCharType="separate"/>
        </w:r>
        <w:r w:rsidR="00763B93">
          <w:rPr>
            <w:webHidden/>
          </w:rPr>
          <w:t>25</w:t>
        </w:r>
        <w:r w:rsidR="006E2944">
          <w:rPr>
            <w:webHidden/>
          </w:rPr>
          <w:fldChar w:fldCharType="end"/>
        </w:r>
      </w:hyperlink>
    </w:p>
    <w:p w14:paraId="1ACCE1C5" w14:textId="6A492BEB" w:rsidR="00750888" w:rsidRPr="00405B66" w:rsidRDefault="00750888" w:rsidP="00FE5AEE">
      <w:pPr>
        <w:spacing w:line="360" w:lineRule="auto"/>
        <w:rPr>
          <w:rFonts w:cs="Arial"/>
        </w:rPr>
      </w:pPr>
      <w:r w:rsidRPr="00405B66">
        <w:rPr>
          <w:rFonts w:cs="Arial"/>
        </w:rPr>
        <w:fldChar w:fldCharType="end"/>
      </w:r>
    </w:p>
    <w:p w14:paraId="40FE0973" w14:textId="77777777" w:rsidR="00BE230D" w:rsidRPr="00405B66" w:rsidRDefault="00BE230D" w:rsidP="00FE5AEE">
      <w:pPr>
        <w:spacing w:line="360" w:lineRule="auto"/>
        <w:rPr>
          <w:rFonts w:cs="Arial"/>
        </w:rPr>
      </w:pPr>
    </w:p>
    <w:p w14:paraId="6CBD542C" w14:textId="77777777" w:rsidR="00BE230D" w:rsidRPr="00405B66" w:rsidRDefault="00BE230D" w:rsidP="00FE5AEE">
      <w:pPr>
        <w:spacing w:line="360" w:lineRule="auto"/>
        <w:rPr>
          <w:rFonts w:cs="Arial"/>
        </w:rPr>
        <w:sectPr w:rsidR="00BE230D" w:rsidRPr="00405B66" w:rsidSect="00F73319">
          <w:headerReference w:type="even" r:id="rId8"/>
          <w:footerReference w:type="even" r:id="rId9"/>
          <w:pgSz w:w="11906" w:h="16838" w:code="9"/>
          <w:pgMar w:top="1701" w:right="1134" w:bottom="1701" w:left="1701" w:header="680" w:footer="680" w:gutter="0"/>
          <w:pgNumType w:start="1"/>
          <w:cols w:space="708"/>
          <w:docGrid w:linePitch="360"/>
        </w:sectPr>
      </w:pPr>
    </w:p>
    <w:p w14:paraId="3652FC31" w14:textId="77777777" w:rsidR="00BE230D" w:rsidRPr="00405B66" w:rsidRDefault="00BE230D" w:rsidP="00FE5AEE">
      <w:pPr>
        <w:spacing w:line="360" w:lineRule="auto"/>
        <w:rPr>
          <w:rFonts w:cs="Arial"/>
        </w:rPr>
      </w:pPr>
    </w:p>
    <w:p w14:paraId="28A1C655" w14:textId="77777777" w:rsidR="00750888" w:rsidRPr="00DC6509" w:rsidRDefault="00750888" w:rsidP="00FE5AEE">
      <w:pPr>
        <w:pStyle w:val="Heading1"/>
        <w:spacing w:line="360" w:lineRule="auto"/>
        <w:rPr>
          <w:rFonts w:cs="Arial"/>
          <w:sz w:val="32"/>
          <w:szCs w:val="32"/>
        </w:rPr>
      </w:pPr>
      <w:bookmarkStart w:id="2" w:name="_Toc73793693"/>
      <w:bookmarkStart w:id="3" w:name="_Toc73794263"/>
      <w:bookmarkStart w:id="4" w:name="_Toc113812202"/>
      <w:bookmarkStart w:id="5" w:name="_Toc482314459"/>
      <w:r w:rsidRPr="00DC6509">
        <w:rPr>
          <w:rFonts w:cs="Arial"/>
          <w:sz w:val="32"/>
          <w:szCs w:val="32"/>
        </w:rPr>
        <w:lastRenderedPageBreak/>
        <w:t>Uvod</w:t>
      </w:r>
      <w:bookmarkEnd w:id="2"/>
      <w:bookmarkEnd w:id="3"/>
      <w:bookmarkEnd w:id="4"/>
      <w:bookmarkEnd w:id="5"/>
    </w:p>
    <w:p w14:paraId="61427F3F" w14:textId="2C763A98" w:rsidR="00582DE6" w:rsidRPr="00A0762D" w:rsidRDefault="006C49A6" w:rsidP="00304FCC">
      <w:pPr>
        <w:spacing w:line="360" w:lineRule="auto"/>
        <w:rPr>
          <w:rFonts w:cs="Arial"/>
        </w:rPr>
      </w:pPr>
      <w:r w:rsidRPr="00A0762D">
        <w:rPr>
          <w:rFonts w:cs="Arial"/>
        </w:rPr>
        <w:t>Mobilni uređaju</w:t>
      </w:r>
      <w:r w:rsidR="008C2482" w:rsidRPr="00A0762D">
        <w:rPr>
          <w:rFonts w:cs="Arial"/>
        </w:rPr>
        <w:t xml:space="preserve"> dio </w:t>
      </w:r>
      <w:r w:rsidRPr="00A0762D">
        <w:rPr>
          <w:rFonts w:cs="Arial"/>
        </w:rPr>
        <w:t xml:space="preserve">su današnje </w:t>
      </w:r>
      <w:r w:rsidR="008C2482" w:rsidRPr="00A0762D">
        <w:rPr>
          <w:rFonts w:cs="Arial"/>
        </w:rPr>
        <w:t>svakodnevice. Skoro svi ih imaju i njihova primjena je velika.</w:t>
      </w:r>
      <w:r w:rsidR="008C2482" w:rsidRPr="00405B66">
        <w:rPr>
          <w:rFonts w:cs="Arial"/>
          <w:sz w:val="22"/>
          <w:szCs w:val="22"/>
        </w:rPr>
        <w:t xml:space="preserve"> </w:t>
      </w:r>
      <w:r w:rsidR="008C2482" w:rsidRPr="00A0762D">
        <w:rPr>
          <w:rFonts w:cs="Arial"/>
        </w:rPr>
        <w:t xml:space="preserve">Olakšavaju svakodnevne aktivnosti, pomažu pri obavljanju privatnih i poslovnih stvari ali i pružaju zabavu i opuštanje. Njihova sve veća popularnost i brojnost </w:t>
      </w:r>
      <w:r w:rsidR="0035196E" w:rsidRPr="00A0762D">
        <w:rPr>
          <w:rFonts w:cs="Arial"/>
        </w:rPr>
        <w:t xml:space="preserve">potaknula je razvijanje zlonamjernih alata kako bi se iskoristile njihove mane. </w:t>
      </w:r>
      <w:r w:rsidR="009B197B" w:rsidRPr="00A0762D">
        <w:rPr>
          <w:rFonts w:cs="Arial"/>
        </w:rPr>
        <w:t>Prema izvješt</w:t>
      </w:r>
      <w:r w:rsidR="00663EAC" w:rsidRPr="00A0762D">
        <w:rPr>
          <w:rFonts w:cs="Arial"/>
        </w:rPr>
        <w:t xml:space="preserve">aju sigurnosne kompanije </w:t>
      </w:r>
      <w:r w:rsidR="00663EAC" w:rsidRPr="00A0762D">
        <w:rPr>
          <w:rFonts w:cs="Arial"/>
          <w:i/>
        </w:rPr>
        <w:t>McAfee</w:t>
      </w:r>
      <w:r w:rsidR="00663EAC" w:rsidRPr="00A0762D">
        <w:rPr>
          <w:rFonts w:cs="Arial"/>
        </w:rPr>
        <w:t xml:space="preserve"> svake godine se ukradu podaci intelektualnog vlasništva u vrijednosti preko 160 milijardi dolara. </w:t>
      </w:r>
      <w:r w:rsidR="00031745" w:rsidRPr="00A0762D">
        <w:rPr>
          <w:rFonts w:cs="Arial"/>
          <w:noProof/>
        </w:rPr>
        <w:t xml:space="preserve"> </w:t>
      </w:r>
      <w:sdt>
        <w:sdtPr>
          <w:rPr>
            <w:rFonts w:cs="Arial"/>
            <w:noProof/>
          </w:rPr>
          <w:id w:val="1320611092"/>
          <w:citation/>
        </w:sdtPr>
        <w:sdtEndPr/>
        <w:sdtContent>
          <w:r w:rsidR="00081F5C" w:rsidRPr="00A0762D">
            <w:rPr>
              <w:rFonts w:cs="Arial"/>
              <w:noProof/>
            </w:rPr>
            <w:fldChar w:fldCharType="begin"/>
          </w:r>
          <w:r w:rsidR="00081F5C" w:rsidRPr="00A0762D">
            <w:rPr>
              <w:rFonts w:cs="Arial"/>
              <w:noProof/>
            </w:rPr>
            <w:instrText xml:space="preserve"> CITATION Hal11 \l 1050 </w:instrText>
          </w:r>
          <w:r w:rsidR="00081F5C" w:rsidRPr="00A0762D">
            <w:rPr>
              <w:rFonts w:cs="Arial"/>
              <w:noProof/>
            </w:rPr>
            <w:fldChar w:fldCharType="separate"/>
          </w:r>
          <w:r w:rsidR="006E2944" w:rsidRPr="006E2944">
            <w:rPr>
              <w:rFonts w:cs="Arial"/>
              <w:noProof/>
            </w:rPr>
            <w:t>[1]</w:t>
          </w:r>
          <w:r w:rsidR="00081F5C" w:rsidRPr="00A0762D">
            <w:rPr>
              <w:rFonts w:cs="Arial"/>
              <w:noProof/>
            </w:rPr>
            <w:fldChar w:fldCharType="end"/>
          </w:r>
        </w:sdtContent>
      </w:sdt>
    </w:p>
    <w:p w14:paraId="4F1881F5" w14:textId="0B5F60EC" w:rsidR="0033620B" w:rsidRPr="00A0762D" w:rsidRDefault="0035196E" w:rsidP="00304FCC">
      <w:pPr>
        <w:spacing w:line="360" w:lineRule="auto"/>
        <w:rPr>
          <w:rFonts w:cs="Arial"/>
        </w:rPr>
      </w:pPr>
      <w:r w:rsidRPr="00A0762D">
        <w:rPr>
          <w:rFonts w:cs="Arial"/>
        </w:rPr>
        <w:t xml:space="preserve">Uveden je pojam </w:t>
      </w:r>
      <w:r w:rsidR="00A71B35" w:rsidRPr="00A0762D">
        <w:rPr>
          <w:rFonts w:cs="Arial"/>
        </w:rPr>
        <w:t>„računalni</w:t>
      </w:r>
      <w:r w:rsidRPr="00A0762D">
        <w:rPr>
          <w:rFonts w:cs="Arial"/>
        </w:rPr>
        <w:t>-kriminal</w:t>
      </w:r>
      <w:r w:rsidR="00A71B35" w:rsidRPr="00A0762D">
        <w:rPr>
          <w:rFonts w:cs="Arial"/>
        </w:rPr>
        <w:t>“</w:t>
      </w:r>
      <w:r w:rsidRPr="00A0762D">
        <w:rPr>
          <w:rFonts w:cs="Arial"/>
        </w:rPr>
        <w:t xml:space="preserve">.  </w:t>
      </w:r>
      <w:r w:rsidR="00A71B35" w:rsidRPr="00A0762D">
        <w:rPr>
          <w:rFonts w:cs="Arial"/>
        </w:rPr>
        <w:t>Pojam</w:t>
      </w:r>
      <w:r w:rsidRPr="00A0762D">
        <w:rPr>
          <w:rFonts w:cs="Arial"/>
        </w:rPr>
        <w:t xml:space="preserve"> označava zlonamjerne radnje koje su počinjene s namjerom da se našteti ugledu žrtve, učini fizička ili mentalna šteta pojedincu ili gubitak na direktan ili indirektan način korištenjem telekomunika</w:t>
      </w:r>
      <w:r w:rsidR="009B197B" w:rsidRPr="00A0762D">
        <w:rPr>
          <w:rFonts w:cs="Arial"/>
        </w:rPr>
        <w:t>cijske mreže i mobilnih uređaja.“</w:t>
      </w:r>
      <w:r w:rsidR="006B4D06" w:rsidRPr="00A0762D">
        <w:rPr>
          <w:rFonts w:cs="Arial"/>
        </w:rPr>
        <w:t xml:space="preserve"> </w:t>
      </w:r>
      <w:r w:rsidR="00031745" w:rsidRPr="00A0762D">
        <w:rPr>
          <w:rFonts w:cs="Arial"/>
          <w:noProof/>
        </w:rPr>
        <w:t xml:space="preserve"> </w:t>
      </w:r>
      <w:sdt>
        <w:sdtPr>
          <w:rPr>
            <w:rFonts w:cs="Arial"/>
            <w:noProof/>
          </w:rPr>
          <w:id w:val="-607660233"/>
          <w:citation/>
        </w:sdtPr>
        <w:sdtEndPr/>
        <w:sdtContent>
          <w:r w:rsidR="00081F5C" w:rsidRPr="00A0762D">
            <w:rPr>
              <w:rFonts w:cs="Arial"/>
              <w:noProof/>
            </w:rPr>
            <w:fldChar w:fldCharType="begin"/>
          </w:r>
          <w:r w:rsidR="00081F5C" w:rsidRPr="00A0762D">
            <w:rPr>
              <w:rFonts w:cs="Arial"/>
              <w:noProof/>
            </w:rPr>
            <w:instrText xml:space="preserve"> CITATION htt \l 1050 </w:instrText>
          </w:r>
          <w:r w:rsidR="00081F5C" w:rsidRPr="00A0762D">
            <w:rPr>
              <w:rFonts w:cs="Arial"/>
              <w:noProof/>
            </w:rPr>
            <w:fldChar w:fldCharType="separate"/>
          </w:r>
          <w:r w:rsidR="006E2944" w:rsidRPr="006E2944">
            <w:rPr>
              <w:rFonts w:cs="Arial"/>
              <w:noProof/>
            </w:rPr>
            <w:t>[2]</w:t>
          </w:r>
          <w:r w:rsidR="00081F5C" w:rsidRPr="00A0762D">
            <w:rPr>
              <w:rFonts w:cs="Arial"/>
              <w:noProof/>
            </w:rPr>
            <w:fldChar w:fldCharType="end"/>
          </w:r>
        </w:sdtContent>
      </w:sdt>
    </w:p>
    <w:p w14:paraId="7A3E6752" w14:textId="77777777" w:rsidR="00663EAC" w:rsidRPr="00A0762D" w:rsidRDefault="00663EAC" w:rsidP="00304FCC">
      <w:pPr>
        <w:spacing w:line="360" w:lineRule="auto"/>
        <w:rPr>
          <w:rFonts w:cs="Arial"/>
        </w:rPr>
      </w:pPr>
      <w:r w:rsidRPr="00A0762D">
        <w:rPr>
          <w:rFonts w:cs="Arial"/>
        </w:rPr>
        <w:t xml:space="preserve">Nisu sve prevare i </w:t>
      </w:r>
      <w:r w:rsidR="005D2064" w:rsidRPr="00A0762D">
        <w:rPr>
          <w:rFonts w:cs="Arial"/>
        </w:rPr>
        <w:t xml:space="preserve">nastale </w:t>
      </w:r>
      <w:r w:rsidRPr="00A0762D">
        <w:rPr>
          <w:rFonts w:cs="Arial"/>
        </w:rPr>
        <w:t>štete posljedica korisničke naivnosti.</w:t>
      </w:r>
      <w:r w:rsidR="00310637" w:rsidRPr="00A0762D">
        <w:rPr>
          <w:rFonts w:cs="Arial"/>
        </w:rPr>
        <w:t xml:space="preserve"> Ranjivost softvera i nepravilnosti pružile su mogućnost hakerima da se domognu osjetljivih korisničkih podataka i iskoriste ih u vlastite svrhe</w:t>
      </w:r>
      <w:r w:rsidR="005D2064" w:rsidRPr="00A0762D">
        <w:rPr>
          <w:rFonts w:cs="Arial"/>
        </w:rPr>
        <w:t xml:space="preserve">. Većina ranjivosti softvera </w:t>
      </w:r>
      <w:r w:rsidR="003F51D3" w:rsidRPr="00A0762D">
        <w:rPr>
          <w:rFonts w:cs="Arial"/>
        </w:rPr>
        <w:t>ispravi</w:t>
      </w:r>
      <w:r w:rsidR="005D2064" w:rsidRPr="00A0762D">
        <w:rPr>
          <w:rFonts w:cs="Arial"/>
        </w:rPr>
        <w:t xml:space="preserve"> se</w:t>
      </w:r>
      <w:r w:rsidR="00310637" w:rsidRPr="00A0762D">
        <w:rPr>
          <w:rFonts w:cs="Arial"/>
        </w:rPr>
        <w:t xml:space="preserve"> u kratkom roku od po</w:t>
      </w:r>
      <w:r w:rsidR="003F51D3" w:rsidRPr="00A0762D">
        <w:rPr>
          <w:rFonts w:cs="Arial"/>
        </w:rPr>
        <w:t>javljivanja ali nije uvijek takav</w:t>
      </w:r>
      <w:r w:rsidR="00310637" w:rsidRPr="00A0762D">
        <w:rPr>
          <w:rFonts w:cs="Arial"/>
        </w:rPr>
        <w:t xml:space="preserve"> slučaj. Mnogi propusti mogli su biti spriječeni da su se zadovoljili određeni sigurnosni standardi. </w:t>
      </w:r>
    </w:p>
    <w:p w14:paraId="470EB464" w14:textId="77777777" w:rsidR="0033620B" w:rsidRPr="00A0762D" w:rsidRDefault="00663EAC" w:rsidP="00304FCC">
      <w:pPr>
        <w:spacing w:line="360" w:lineRule="auto"/>
        <w:rPr>
          <w:rFonts w:cs="Arial"/>
        </w:rPr>
      </w:pPr>
      <w:r w:rsidRPr="00A0762D">
        <w:rPr>
          <w:rFonts w:cs="Arial"/>
        </w:rPr>
        <w:t>U ovom rad</w:t>
      </w:r>
      <w:r w:rsidR="00310637" w:rsidRPr="00A0762D">
        <w:rPr>
          <w:rFonts w:cs="Arial"/>
        </w:rPr>
        <w:t xml:space="preserve">u obradit će se najčešći oblici implementacije </w:t>
      </w:r>
      <w:r w:rsidR="002208F3" w:rsidRPr="00A0762D">
        <w:rPr>
          <w:rFonts w:cs="Arial"/>
        </w:rPr>
        <w:t xml:space="preserve">zaštite u </w:t>
      </w:r>
      <w:r w:rsidR="005D2064" w:rsidRPr="00A0762D">
        <w:rPr>
          <w:rFonts w:cs="Arial"/>
        </w:rPr>
        <w:t>operativnom</w:t>
      </w:r>
      <w:r w:rsidR="002208F3" w:rsidRPr="00A0762D">
        <w:rPr>
          <w:rFonts w:cs="Arial"/>
        </w:rPr>
        <w:t xml:space="preserve"> sustavu A</w:t>
      </w:r>
      <w:r w:rsidR="00310637" w:rsidRPr="00A0762D">
        <w:rPr>
          <w:rFonts w:cs="Arial"/>
        </w:rPr>
        <w:t xml:space="preserve">ndroid kao i načini na koje se sigurnost može narušiti ukoliko </w:t>
      </w:r>
      <w:r w:rsidR="00EF0177" w:rsidRPr="00A0762D">
        <w:rPr>
          <w:rFonts w:cs="Arial"/>
        </w:rPr>
        <w:t xml:space="preserve">nije </w:t>
      </w:r>
      <w:r w:rsidR="005D2064" w:rsidRPr="00A0762D">
        <w:rPr>
          <w:rFonts w:cs="Arial"/>
        </w:rPr>
        <w:t xml:space="preserve">dobro implementirana te </w:t>
      </w:r>
      <w:r w:rsidR="00EF0177" w:rsidRPr="00A0762D">
        <w:rPr>
          <w:rFonts w:cs="Arial"/>
        </w:rPr>
        <w:t>prilagođena namjeni aplikacije</w:t>
      </w:r>
      <w:r w:rsidR="00310637" w:rsidRPr="00A0762D">
        <w:rPr>
          <w:rFonts w:cs="Arial"/>
        </w:rPr>
        <w:t>.</w:t>
      </w:r>
    </w:p>
    <w:p w14:paraId="1A2B470F" w14:textId="77777777" w:rsidR="0099402B" w:rsidRPr="00A0762D" w:rsidRDefault="0099402B" w:rsidP="00304FCC">
      <w:pPr>
        <w:spacing w:line="360" w:lineRule="auto"/>
        <w:rPr>
          <w:rFonts w:cs="Arial"/>
        </w:rPr>
      </w:pPr>
    </w:p>
    <w:p w14:paraId="0951BF0D" w14:textId="77777777" w:rsidR="0099402B" w:rsidRPr="00A0762D" w:rsidRDefault="0099402B" w:rsidP="00FE5AEE">
      <w:pPr>
        <w:spacing w:line="360" w:lineRule="auto"/>
        <w:rPr>
          <w:rFonts w:cs="Arial"/>
        </w:rPr>
      </w:pPr>
    </w:p>
    <w:p w14:paraId="201B1CD5" w14:textId="77777777" w:rsidR="00750888" w:rsidRPr="00DC6509" w:rsidRDefault="005E6E28" w:rsidP="00FE5AEE">
      <w:pPr>
        <w:pStyle w:val="Heading1"/>
        <w:spacing w:line="360" w:lineRule="auto"/>
        <w:rPr>
          <w:rFonts w:cs="Arial"/>
          <w:sz w:val="32"/>
          <w:szCs w:val="32"/>
          <w:lang w:val="pl-PL"/>
        </w:rPr>
      </w:pPr>
      <w:bookmarkStart w:id="6" w:name="_Toc482314460"/>
      <w:r w:rsidRPr="00DC6509">
        <w:rPr>
          <w:rFonts w:cs="Arial"/>
          <w:sz w:val="32"/>
          <w:szCs w:val="32"/>
          <w:lang w:val="pl-PL"/>
        </w:rPr>
        <w:lastRenderedPageBreak/>
        <w:t>Sigurnost</w:t>
      </w:r>
      <w:bookmarkEnd w:id="6"/>
    </w:p>
    <w:p w14:paraId="6F0756B8" w14:textId="73CBA5A6" w:rsidR="005D2064" w:rsidRPr="00A0762D" w:rsidRDefault="0052306A" w:rsidP="005D2064">
      <w:pPr>
        <w:spacing w:line="360" w:lineRule="auto"/>
        <w:rPr>
          <w:rFonts w:cs="Arial"/>
        </w:rPr>
      </w:pPr>
      <w:r w:rsidRPr="00A0762D">
        <w:rPr>
          <w:rFonts w:cs="Arial"/>
        </w:rPr>
        <w:t>„Sigurnost je stupanj zaštite od opasnosti, štete, gubitka ili kriminalne aktivnosti“</w:t>
      </w:r>
      <w:r w:rsidR="00CB55B9" w:rsidRPr="00A0762D">
        <w:rPr>
          <w:rFonts w:cs="Arial"/>
        </w:rPr>
        <w:t xml:space="preserve"> </w:t>
      </w:r>
      <w:sdt>
        <w:sdtPr>
          <w:rPr>
            <w:rFonts w:cs="Arial"/>
          </w:rPr>
          <w:id w:val="1766195768"/>
          <w:citation/>
        </w:sdtPr>
        <w:sdtEndPr/>
        <w:sdtContent>
          <w:r w:rsidR="00905589" w:rsidRPr="00A0762D">
            <w:rPr>
              <w:rFonts w:cs="Arial"/>
            </w:rPr>
            <w:fldChar w:fldCharType="begin"/>
          </w:r>
          <w:r w:rsidR="00905589" w:rsidRPr="00A0762D">
            <w:rPr>
              <w:rFonts w:cs="Arial"/>
            </w:rPr>
            <w:instrText xml:space="preserve"> CITATION htt \l 1050 </w:instrText>
          </w:r>
          <w:r w:rsidR="00905589" w:rsidRPr="00A0762D">
            <w:rPr>
              <w:rFonts w:cs="Arial"/>
            </w:rPr>
            <w:fldChar w:fldCharType="separate"/>
          </w:r>
          <w:r w:rsidR="006E2944" w:rsidRPr="006E2944">
            <w:rPr>
              <w:rFonts w:cs="Arial"/>
              <w:noProof/>
            </w:rPr>
            <w:t>[2]</w:t>
          </w:r>
          <w:r w:rsidR="00905589" w:rsidRPr="00A0762D">
            <w:rPr>
              <w:rFonts w:cs="Arial"/>
            </w:rPr>
            <w:fldChar w:fldCharType="end"/>
          </w:r>
        </w:sdtContent>
      </w:sdt>
      <w:r w:rsidR="00A0762D">
        <w:rPr>
          <w:rFonts w:cs="Arial"/>
        </w:rPr>
        <w:t xml:space="preserve"> </w:t>
      </w:r>
      <w:r w:rsidR="007F0B9A" w:rsidRPr="00A0762D">
        <w:rPr>
          <w:rFonts w:cs="Arial"/>
        </w:rPr>
        <w:t>Implementacija razine s</w:t>
      </w:r>
      <w:r w:rsidR="002208F3" w:rsidRPr="00A0762D">
        <w:rPr>
          <w:rFonts w:cs="Arial"/>
        </w:rPr>
        <w:t>igurnost u aplikacijama ovisi o namjeni aplikacije. Nije potrebna ista razina zaštite igrici, aplikaciji za evidenciju ocjena ili aplikaciji za vođenje bankovnog računa.</w:t>
      </w:r>
      <w:r w:rsidR="00A0762D">
        <w:rPr>
          <w:rFonts w:cs="Arial"/>
        </w:rPr>
        <w:t xml:space="preserve"> </w:t>
      </w:r>
      <w:r w:rsidR="005D2064" w:rsidRPr="00A0762D">
        <w:rPr>
          <w:rFonts w:cs="Arial"/>
        </w:rPr>
        <w:t>O domeni aplikacije ovisi način na koji će se određene stvari razvijati.</w:t>
      </w:r>
    </w:p>
    <w:p w14:paraId="0796C104" w14:textId="77777777" w:rsidR="002208F3" w:rsidRPr="00A0762D" w:rsidRDefault="002208F3" w:rsidP="005D2064">
      <w:pPr>
        <w:spacing w:line="360" w:lineRule="auto"/>
        <w:rPr>
          <w:rFonts w:cs="Arial"/>
        </w:rPr>
      </w:pPr>
      <w:r w:rsidRPr="00A0762D">
        <w:rPr>
          <w:rFonts w:cs="Arial"/>
        </w:rPr>
        <w:t xml:space="preserve">Google određenim pravilima pokušava nametnuti programerima </w:t>
      </w:r>
      <w:r w:rsidR="0052306A" w:rsidRPr="00A0762D">
        <w:rPr>
          <w:rFonts w:cs="Arial"/>
        </w:rPr>
        <w:t>standarde</w:t>
      </w:r>
      <w:r w:rsidRPr="00A0762D">
        <w:rPr>
          <w:rFonts w:cs="Arial"/>
        </w:rPr>
        <w:t xml:space="preserve"> razvoja aplikacija, </w:t>
      </w:r>
      <w:r w:rsidR="0052306A" w:rsidRPr="00A0762D">
        <w:rPr>
          <w:rFonts w:cs="Arial"/>
        </w:rPr>
        <w:t>čijim  uvođenjem radi na</w:t>
      </w:r>
      <w:r w:rsidRPr="00A0762D">
        <w:rPr>
          <w:rFonts w:cs="Arial"/>
        </w:rPr>
        <w:t xml:space="preserve"> mjera</w:t>
      </w:r>
      <w:r w:rsidR="0052306A" w:rsidRPr="00A0762D">
        <w:rPr>
          <w:rFonts w:cs="Arial"/>
        </w:rPr>
        <w:t>ma</w:t>
      </w:r>
      <w:r w:rsidRPr="00A0762D">
        <w:rPr>
          <w:rFonts w:cs="Arial"/>
        </w:rPr>
        <w:t xml:space="preserve"> prevencije</w:t>
      </w:r>
      <w:r w:rsidR="0052306A" w:rsidRPr="00A0762D">
        <w:rPr>
          <w:rFonts w:cs="Arial"/>
        </w:rPr>
        <w:t xml:space="preserve"> te</w:t>
      </w:r>
      <w:r w:rsidRPr="00A0762D">
        <w:rPr>
          <w:rFonts w:cs="Arial"/>
        </w:rPr>
        <w:t xml:space="preserve"> štiti korisnike od </w:t>
      </w:r>
      <w:r w:rsidR="0052306A" w:rsidRPr="00A0762D">
        <w:rPr>
          <w:rFonts w:cs="Arial"/>
        </w:rPr>
        <w:t>mogućih štetnih aplikacija</w:t>
      </w:r>
      <w:r w:rsidRPr="00A0762D">
        <w:rPr>
          <w:rFonts w:cs="Arial"/>
        </w:rPr>
        <w:t>.</w:t>
      </w:r>
      <w:r w:rsidRPr="00A0762D">
        <w:rPr>
          <w:rFonts w:cs="Arial"/>
        </w:rPr>
        <w:br/>
        <w:t>Sve Android aplikacije prolaze rigorozna sigurnosna testiranja prije objavljivanja na Google Play Store. Programeri čije aplikacije ne zadovoljavaju Googleova pravila, nerijetko bivaju suspendirani</w:t>
      </w:r>
      <w:r w:rsidR="0052306A" w:rsidRPr="00A0762D">
        <w:rPr>
          <w:rFonts w:cs="Arial"/>
        </w:rPr>
        <w:t xml:space="preserve"> ili upozoreni da izmijene aplikaciju prema Googleovim pravilima</w:t>
      </w:r>
      <w:r w:rsidRPr="00A0762D">
        <w:rPr>
          <w:rFonts w:cs="Arial"/>
        </w:rPr>
        <w:t>.</w:t>
      </w:r>
      <w:r w:rsidR="0052306A" w:rsidRPr="00A0762D">
        <w:rPr>
          <w:rFonts w:cs="Arial"/>
        </w:rPr>
        <w:t xml:space="preserve"> Nakon što su sva pravila zadovoljena i aplika</w:t>
      </w:r>
      <w:r w:rsidR="005D2064" w:rsidRPr="00A0762D">
        <w:rPr>
          <w:rFonts w:cs="Arial"/>
        </w:rPr>
        <w:t>cija je prošla testiranja sprem</w:t>
      </w:r>
      <w:r w:rsidR="0052306A" w:rsidRPr="00A0762D">
        <w:rPr>
          <w:rFonts w:cs="Arial"/>
        </w:rPr>
        <w:t>n</w:t>
      </w:r>
      <w:r w:rsidR="005D2064" w:rsidRPr="00A0762D">
        <w:rPr>
          <w:rFonts w:cs="Arial"/>
        </w:rPr>
        <w:t>a</w:t>
      </w:r>
      <w:r w:rsidR="0052306A" w:rsidRPr="00A0762D">
        <w:rPr>
          <w:rFonts w:cs="Arial"/>
        </w:rPr>
        <w:t xml:space="preserve"> je za objavljivanje u trgovini aplikacija. Objavljivanjem aplikacije u trgovini aplikacija ne znači da je aplikacija </w:t>
      </w:r>
      <w:r w:rsidR="00FA1087" w:rsidRPr="00A0762D">
        <w:rPr>
          <w:rFonts w:cs="Arial"/>
        </w:rPr>
        <w:t>sigurna</w:t>
      </w:r>
      <w:r w:rsidR="0052306A" w:rsidRPr="00A0762D">
        <w:rPr>
          <w:rFonts w:cs="Arial"/>
        </w:rPr>
        <w:t xml:space="preserve"> već da trenutnim ispitivanjem nije pokazala loše naznake što ne znači da je Googleovo testiranje bezgrešno. Č</w:t>
      </w:r>
      <w:r w:rsidRPr="00A0762D">
        <w:rPr>
          <w:rFonts w:cs="Arial"/>
        </w:rPr>
        <w:t>ak i nakon instalacije aplikacije Google povrem</w:t>
      </w:r>
      <w:r w:rsidR="00FA1087" w:rsidRPr="00A0762D">
        <w:rPr>
          <w:rFonts w:cs="Arial"/>
        </w:rPr>
        <w:t>eno skenira ponašanje aplikacija</w:t>
      </w:r>
      <w:r w:rsidRPr="00A0762D">
        <w:rPr>
          <w:rFonts w:cs="Arial"/>
        </w:rPr>
        <w:t xml:space="preserve"> te ukoliko utvrdi sumnjivo ponašanje obavještava korisnika i </w:t>
      </w:r>
      <w:r w:rsidR="0052306A" w:rsidRPr="00A0762D">
        <w:rPr>
          <w:rFonts w:cs="Arial"/>
        </w:rPr>
        <w:t>po potrebi</w:t>
      </w:r>
      <w:r w:rsidRPr="00A0762D">
        <w:rPr>
          <w:rFonts w:cs="Arial"/>
        </w:rPr>
        <w:t xml:space="preserve"> blokira aplikaciju. </w:t>
      </w:r>
    </w:p>
    <w:p w14:paraId="3D7766C8" w14:textId="33F67E9C" w:rsidR="0052306A" w:rsidRPr="00A0762D" w:rsidRDefault="002208F3" w:rsidP="00FE5AEE">
      <w:pPr>
        <w:spacing w:line="360" w:lineRule="auto"/>
        <w:rPr>
          <w:rFonts w:cs="Arial"/>
        </w:rPr>
      </w:pPr>
      <w:r w:rsidRPr="00A0762D">
        <w:rPr>
          <w:rFonts w:cs="Arial"/>
        </w:rPr>
        <w:t>Sigurnost je veliko područje i potreba za sigurnošću javlja se u raznim situacijama. Npr. kod spremanja lokalnih podataka, kod komunikacije preko mreže, razmjene podataka ili pregleda osjetljivih podataka na ure</w:t>
      </w:r>
      <w:r w:rsidR="0052306A" w:rsidRPr="00A0762D">
        <w:rPr>
          <w:rFonts w:cs="Arial"/>
        </w:rPr>
        <w:t xml:space="preserve">đaju. Sve te radnje imaju različitu potrebnu razinu zaštite. </w:t>
      </w:r>
    </w:p>
    <w:p w14:paraId="283BE240" w14:textId="6EC16C91" w:rsidR="0045278E" w:rsidRDefault="009E4137" w:rsidP="00FE5AEE">
      <w:pPr>
        <w:spacing w:line="360" w:lineRule="auto"/>
        <w:rPr>
          <w:rFonts w:cs="Arial"/>
        </w:rPr>
      </w:pPr>
      <w:r>
        <w:rPr>
          <w:rFonts w:cs="Arial"/>
        </w:rPr>
        <w:t xml:space="preserve">Najčešći razlozi </w:t>
      </w:r>
      <w:r w:rsidR="0045278E">
        <w:rPr>
          <w:rFonts w:cs="Arial"/>
        </w:rPr>
        <w:t>za narušavanje sigurnost su: neprikladno korištenje platforme, nesiguran spremnik podataka, nesigurna komunikacija, nesigurna autorizacija i autentifikacija, nedovoljna kriptografija, loša kvaliteta koda, te obrnuti inženjering (</w:t>
      </w:r>
      <w:r w:rsidR="0045278E" w:rsidRPr="0045278E">
        <w:rPr>
          <w:rFonts w:cs="Arial"/>
          <w:i/>
        </w:rPr>
        <w:t xml:space="preserve">engl. </w:t>
      </w:r>
      <w:r w:rsidR="0045278E">
        <w:rPr>
          <w:rFonts w:cs="Arial"/>
          <w:i/>
        </w:rPr>
        <w:t>r</w:t>
      </w:r>
      <w:r w:rsidR="0045278E" w:rsidRPr="0045278E">
        <w:rPr>
          <w:rFonts w:cs="Arial"/>
          <w:i/>
        </w:rPr>
        <w:t>everse engineering</w:t>
      </w:r>
      <w:r w:rsidR="0045278E">
        <w:rPr>
          <w:rFonts w:cs="Arial"/>
        </w:rPr>
        <w:t xml:space="preserve">). </w:t>
      </w:r>
      <w:sdt>
        <w:sdtPr>
          <w:rPr>
            <w:rFonts w:cs="Arial"/>
          </w:rPr>
          <w:id w:val="1939952381"/>
          <w:citation/>
        </w:sdtPr>
        <w:sdtEndPr/>
        <w:sdtContent>
          <w:r w:rsidR="00E76509">
            <w:rPr>
              <w:rFonts w:cs="Arial"/>
            </w:rPr>
            <w:fldChar w:fldCharType="begin"/>
          </w:r>
          <w:r w:rsidR="00E76509">
            <w:rPr>
              <w:rFonts w:cs="Arial"/>
            </w:rPr>
            <w:instrText xml:space="preserve"> CITATION owaspTop10 \l 1050 </w:instrText>
          </w:r>
          <w:r w:rsidR="00E76509">
            <w:rPr>
              <w:rFonts w:cs="Arial"/>
            </w:rPr>
            <w:fldChar w:fldCharType="separate"/>
          </w:r>
          <w:r w:rsidR="006E2944" w:rsidRPr="006E2944">
            <w:rPr>
              <w:rFonts w:cs="Arial"/>
              <w:noProof/>
            </w:rPr>
            <w:t>[3]</w:t>
          </w:r>
          <w:r w:rsidR="00E76509">
            <w:rPr>
              <w:rFonts w:cs="Arial"/>
            </w:rPr>
            <w:fldChar w:fldCharType="end"/>
          </w:r>
        </w:sdtContent>
      </w:sdt>
    </w:p>
    <w:p w14:paraId="37861A61" w14:textId="0C600B72" w:rsidR="0045278E" w:rsidRDefault="00E76509" w:rsidP="00FE5AEE">
      <w:pPr>
        <w:spacing w:line="360" w:lineRule="auto"/>
        <w:rPr>
          <w:rFonts w:cs="Arial"/>
        </w:rPr>
      </w:pPr>
      <w:r>
        <w:rPr>
          <w:rFonts w:cs="Arial"/>
        </w:rPr>
        <w:t xml:space="preserve">U ovom radu </w:t>
      </w:r>
      <w:r w:rsidR="0045278E">
        <w:rPr>
          <w:rFonts w:cs="Arial"/>
        </w:rPr>
        <w:t>biti</w:t>
      </w:r>
      <w:r>
        <w:rPr>
          <w:rFonts w:cs="Arial"/>
        </w:rPr>
        <w:t xml:space="preserve"> će </w:t>
      </w:r>
      <w:r w:rsidR="0045278E">
        <w:rPr>
          <w:rFonts w:cs="Arial"/>
        </w:rPr>
        <w:t xml:space="preserve">obrađeni samo neki od </w:t>
      </w:r>
      <w:r w:rsidR="009E4137">
        <w:rPr>
          <w:rFonts w:cs="Arial"/>
        </w:rPr>
        <w:t>navedenih razloga.</w:t>
      </w:r>
    </w:p>
    <w:p w14:paraId="28AEE691" w14:textId="17215322" w:rsidR="005D2064" w:rsidRPr="00A0762D" w:rsidRDefault="0045278E" w:rsidP="00FE5AEE">
      <w:pPr>
        <w:spacing w:line="360" w:lineRule="auto"/>
        <w:rPr>
          <w:rFonts w:cs="Arial"/>
        </w:rPr>
      </w:pPr>
      <w:r>
        <w:rPr>
          <w:rFonts w:cs="Arial"/>
        </w:rPr>
        <w:t xml:space="preserve"> </w:t>
      </w:r>
      <w:r w:rsidR="002208F3" w:rsidRPr="00A0762D">
        <w:rPr>
          <w:rFonts w:cs="Arial"/>
        </w:rPr>
        <w:br/>
      </w:r>
    </w:p>
    <w:p w14:paraId="58D00F55" w14:textId="316C4C8C" w:rsidR="005D2064" w:rsidRPr="00A0762D" w:rsidRDefault="005D2064" w:rsidP="00DC6509">
      <w:pPr>
        <w:pStyle w:val="Heading2"/>
      </w:pPr>
      <w:bookmarkStart w:id="7" w:name="_Toc482314461"/>
      <w:r w:rsidRPr="00DC6509">
        <w:lastRenderedPageBreak/>
        <w:t>Narušavanje</w:t>
      </w:r>
      <w:r w:rsidRPr="00A0762D">
        <w:t xml:space="preserve"> sigurnosti</w:t>
      </w:r>
      <w:bookmarkEnd w:id="7"/>
      <w:r w:rsidRPr="00A0762D">
        <w:t xml:space="preserve"> </w:t>
      </w:r>
    </w:p>
    <w:p w14:paraId="03B0D446" w14:textId="7B4A95CE" w:rsidR="00CB11B1" w:rsidRPr="00A0762D" w:rsidRDefault="00ED555E" w:rsidP="00FE5AEE">
      <w:pPr>
        <w:spacing w:line="360" w:lineRule="auto"/>
        <w:rPr>
          <w:rFonts w:cs="Arial"/>
        </w:rPr>
      </w:pPr>
      <w:r w:rsidRPr="00A0762D">
        <w:rPr>
          <w:rFonts w:cs="Arial"/>
        </w:rPr>
        <w:t>Postoji više načina na ko</w:t>
      </w:r>
      <w:r w:rsidR="00E76509">
        <w:rPr>
          <w:rFonts w:cs="Arial"/>
        </w:rPr>
        <w:t>ja</w:t>
      </w:r>
      <w:r w:rsidR="00123C26" w:rsidRPr="00A0762D">
        <w:rPr>
          <w:rFonts w:cs="Arial"/>
        </w:rPr>
        <w:t xml:space="preserve"> se može pristupiti podacima</w:t>
      </w:r>
      <w:r w:rsidRPr="00A0762D">
        <w:rPr>
          <w:rFonts w:cs="Arial"/>
        </w:rPr>
        <w:t xml:space="preserve"> Android uređaja. Neki od njih su ručne, fizičke </w:t>
      </w:r>
      <w:r w:rsidR="00123C26" w:rsidRPr="00A0762D">
        <w:rPr>
          <w:rFonts w:cs="Arial"/>
        </w:rPr>
        <w:t xml:space="preserve">i logičke </w:t>
      </w:r>
      <w:r w:rsidRPr="00A0762D">
        <w:rPr>
          <w:rFonts w:cs="Arial"/>
        </w:rPr>
        <w:t xml:space="preserve">akvizicije. </w:t>
      </w:r>
      <w:sdt>
        <w:sdtPr>
          <w:rPr>
            <w:rFonts w:cs="Arial"/>
          </w:rPr>
          <w:id w:val="-1690210898"/>
          <w:citation/>
        </w:sdtPr>
        <w:sdtEndPr/>
        <w:sdtContent>
          <w:r w:rsidR="00020ADB" w:rsidRPr="00A0762D">
            <w:rPr>
              <w:rFonts w:cs="Arial"/>
            </w:rPr>
            <w:fldChar w:fldCharType="begin"/>
          </w:r>
          <w:r w:rsidR="00020ADB" w:rsidRPr="00A0762D">
            <w:rPr>
              <w:rFonts w:cs="Arial"/>
            </w:rPr>
            <w:instrText xml:space="preserve"> CITATION valerijaZavrsni \l 1050 </w:instrText>
          </w:r>
          <w:r w:rsidR="00020ADB" w:rsidRPr="00A0762D">
            <w:rPr>
              <w:rFonts w:cs="Arial"/>
            </w:rPr>
            <w:fldChar w:fldCharType="separate"/>
          </w:r>
          <w:r w:rsidR="006E2944" w:rsidRPr="006E2944">
            <w:rPr>
              <w:rFonts w:cs="Arial"/>
              <w:noProof/>
            </w:rPr>
            <w:t>[4]</w:t>
          </w:r>
          <w:r w:rsidR="00020ADB" w:rsidRPr="00A0762D">
            <w:rPr>
              <w:rFonts w:cs="Arial"/>
            </w:rPr>
            <w:fldChar w:fldCharType="end"/>
          </w:r>
        </w:sdtContent>
      </w:sdt>
      <w:r w:rsidR="00123C26" w:rsidRPr="00A0762D">
        <w:rPr>
          <w:rFonts w:cs="Arial"/>
        </w:rPr>
        <w:br/>
      </w:r>
      <w:r w:rsidRPr="00A0762D">
        <w:rPr>
          <w:rFonts w:cs="Arial"/>
        </w:rPr>
        <w:t>Ručna akvizicija predstavlja ručno pregledavanje podataka na mobitelu korištenjem ekrana i tipkovnice, gdje se podacima pokušava pristupiti interakcijom s uređajem.</w:t>
      </w:r>
      <w:r w:rsidR="00123C26" w:rsidRPr="00A0762D">
        <w:rPr>
          <w:rFonts w:cs="Arial"/>
        </w:rPr>
        <w:br/>
        <w:t xml:space="preserve">Drugi način je fizička akvizicija koja podrazumijeva stvaranje </w:t>
      </w:r>
      <w:r w:rsidR="007E06CA" w:rsidRPr="00A0762D">
        <w:rPr>
          <w:rFonts w:cs="Arial"/>
        </w:rPr>
        <w:t xml:space="preserve">posebne </w:t>
      </w:r>
      <w:r w:rsidR="00123C26" w:rsidRPr="00A0762D">
        <w:rPr>
          <w:rFonts w:cs="Arial"/>
        </w:rPr>
        <w:t xml:space="preserve"> kopije memorije uređaja zaobilaženjem datotečnog sustava i analiziranje određenim metodama. Taj način </w:t>
      </w:r>
      <w:r w:rsidR="00854352" w:rsidRPr="00A0762D">
        <w:rPr>
          <w:rFonts w:cs="Arial"/>
        </w:rPr>
        <w:t xml:space="preserve">nije uvijek pogodan jer </w:t>
      </w:r>
      <w:r w:rsidR="00123C26" w:rsidRPr="00A0762D">
        <w:rPr>
          <w:rFonts w:cs="Arial"/>
        </w:rPr>
        <w:t>može nepovratno oštetiti uređaj.</w:t>
      </w:r>
    </w:p>
    <w:p w14:paraId="31CC3A00" w14:textId="77777777" w:rsidR="00123C26" w:rsidRPr="00A0762D" w:rsidRDefault="00123C26" w:rsidP="00FE5AEE">
      <w:pPr>
        <w:spacing w:line="360" w:lineRule="auto"/>
        <w:rPr>
          <w:rFonts w:cs="Arial"/>
        </w:rPr>
      </w:pPr>
      <w:r w:rsidRPr="00A0762D">
        <w:rPr>
          <w:rFonts w:cs="Arial"/>
        </w:rPr>
        <w:t>Treći način i ujedno način koji će biti više obrađen u ovom radu je logička akvizicija.</w:t>
      </w:r>
    </w:p>
    <w:p w14:paraId="6253AEA1" w14:textId="6D308813" w:rsidR="00854352" w:rsidRPr="00A0762D" w:rsidRDefault="00ED555E" w:rsidP="00FE5AEE">
      <w:pPr>
        <w:spacing w:line="360" w:lineRule="auto"/>
        <w:rPr>
          <w:rFonts w:cs="Arial"/>
        </w:rPr>
      </w:pPr>
      <w:r w:rsidRPr="00A0762D">
        <w:rPr>
          <w:rFonts w:cs="Arial"/>
        </w:rPr>
        <w:t>Logička akvizicija obuhvaća izvlačenje podataka s uređaja povezanog s neki</w:t>
      </w:r>
      <w:r w:rsidR="00123C26" w:rsidRPr="00A0762D">
        <w:rPr>
          <w:rFonts w:cs="Arial"/>
        </w:rPr>
        <w:t>m</w:t>
      </w:r>
      <w:r w:rsidRPr="00A0762D">
        <w:rPr>
          <w:rFonts w:cs="Arial"/>
        </w:rPr>
        <w:t xml:space="preserve"> drugim uređajem. To može biti mobilni uređaj povezan USB kab</w:t>
      </w:r>
      <w:r w:rsidR="00123C26" w:rsidRPr="00A0762D">
        <w:rPr>
          <w:rFonts w:cs="Arial"/>
        </w:rPr>
        <w:t>e</w:t>
      </w:r>
      <w:r w:rsidRPr="00A0762D">
        <w:rPr>
          <w:rFonts w:cs="Arial"/>
        </w:rPr>
        <w:t>lom sa stolnim računalom. Na taj način se može pristupiti internim podacima samog uređaja i aplikacija</w:t>
      </w:r>
      <w:r w:rsidR="00090AA4" w:rsidRPr="00A0762D">
        <w:rPr>
          <w:rFonts w:cs="Arial"/>
        </w:rPr>
        <w:t xml:space="preserve"> na njemu</w:t>
      </w:r>
      <w:r w:rsidRPr="00A0762D">
        <w:rPr>
          <w:rFonts w:cs="Arial"/>
        </w:rPr>
        <w:t xml:space="preserve">. Najjednostavniji način povezivanja je korištenjem </w:t>
      </w:r>
      <w:r w:rsidRPr="00A0762D">
        <w:rPr>
          <w:rFonts w:cs="Arial"/>
          <w:i/>
        </w:rPr>
        <w:t>ADB</w:t>
      </w:r>
      <w:r w:rsidRPr="00A0762D">
        <w:rPr>
          <w:rFonts w:cs="Arial"/>
        </w:rPr>
        <w:t xml:space="preserve"> (</w:t>
      </w:r>
      <w:r w:rsidRPr="00A0762D">
        <w:rPr>
          <w:rFonts w:cs="Arial"/>
          <w:i/>
        </w:rPr>
        <w:t>Android Debug Bridge</w:t>
      </w:r>
      <w:r w:rsidRPr="00A0762D">
        <w:rPr>
          <w:rFonts w:cs="Arial"/>
        </w:rPr>
        <w:t xml:space="preserve">) alata. ADB je alat komandne linije koji omogućava konekciju između više uređaja. </w:t>
      </w:r>
      <w:sdt>
        <w:sdtPr>
          <w:rPr>
            <w:rFonts w:cs="Arial"/>
          </w:rPr>
          <w:id w:val="791632998"/>
          <w:citation/>
        </w:sdtPr>
        <w:sdtEndPr/>
        <w:sdtContent>
          <w:r w:rsidR="002807A6" w:rsidRPr="00A0762D">
            <w:rPr>
              <w:rFonts w:cs="Arial"/>
            </w:rPr>
            <w:fldChar w:fldCharType="begin"/>
          </w:r>
          <w:r w:rsidR="002807A6" w:rsidRPr="00A0762D">
            <w:rPr>
              <w:rFonts w:cs="Arial"/>
            </w:rPr>
            <w:instrText xml:space="preserve"> CITATION adb \l 1050 </w:instrText>
          </w:r>
          <w:r w:rsidR="002807A6" w:rsidRPr="00A0762D">
            <w:rPr>
              <w:rFonts w:cs="Arial"/>
            </w:rPr>
            <w:fldChar w:fldCharType="separate"/>
          </w:r>
          <w:r w:rsidR="006E2944" w:rsidRPr="006E2944">
            <w:rPr>
              <w:rFonts w:cs="Arial"/>
              <w:noProof/>
            </w:rPr>
            <w:t>[5]</w:t>
          </w:r>
          <w:r w:rsidR="002807A6" w:rsidRPr="00A0762D">
            <w:rPr>
              <w:rFonts w:cs="Arial"/>
            </w:rPr>
            <w:fldChar w:fldCharType="end"/>
          </w:r>
        </w:sdtContent>
      </w:sdt>
      <w:r w:rsidR="002807A6" w:rsidRPr="00A0762D">
        <w:rPr>
          <w:rFonts w:cs="Arial"/>
        </w:rPr>
        <w:t xml:space="preserve"> </w:t>
      </w:r>
    </w:p>
    <w:p w14:paraId="17212996" w14:textId="12424618" w:rsidR="00E76509" w:rsidRDefault="00854352" w:rsidP="00FE5AEE">
      <w:pPr>
        <w:spacing w:line="360" w:lineRule="auto"/>
        <w:rPr>
          <w:rFonts w:cs="Arial"/>
        </w:rPr>
      </w:pPr>
      <w:r w:rsidRPr="00A0762D">
        <w:rPr>
          <w:rFonts w:cs="Arial"/>
        </w:rPr>
        <w:t>Nakon povezivanja s uređajem napadač može napraviti statističku ili dinamičku analizu podataka.</w:t>
      </w:r>
      <w:sdt>
        <w:sdtPr>
          <w:rPr>
            <w:rFonts w:cs="Arial"/>
          </w:rPr>
          <w:id w:val="-1123914254"/>
          <w:citation/>
        </w:sdtPr>
        <w:sdtEndPr/>
        <w:sdtContent>
          <w:r w:rsidRPr="00A0762D">
            <w:rPr>
              <w:rFonts w:cs="Arial"/>
            </w:rPr>
            <w:fldChar w:fldCharType="begin"/>
          </w:r>
          <w:r w:rsidRPr="00A0762D">
            <w:rPr>
              <w:rFonts w:cs="Arial"/>
            </w:rPr>
            <w:instrText xml:space="preserve"> CITATION viktorberger \l 1050 </w:instrText>
          </w:r>
          <w:r w:rsidRPr="00A0762D">
            <w:rPr>
              <w:rFonts w:cs="Arial"/>
            </w:rPr>
            <w:fldChar w:fldCharType="separate"/>
          </w:r>
          <w:r w:rsidR="006E2944">
            <w:rPr>
              <w:rFonts w:cs="Arial"/>
              <w:noProof/>
            </w:rPr>
            <w:t xml:space="preserve"> </w:t>
          </w:r>
          <w:r w:rsidR="006E2944" w:rsidRPr="006E2944">
            <w:rPr>
              <w:rFonts w:cs="Arial"/>
              <w:noProof/>
            </w:rPr>
            <w:t>[6]</w:t>
          </w:r>
          <w:r w:rsidRPr="00A0762D">
            <w:rPr>
              <w:rFonts w:cs="Arial"/>
            </w:rPr>
            <w:fldChar w:fldCharType="end"/>
          </w:r>
        </w:sdtContent>
      </w:sdt>
      <w:r w:rsidRPr="00A0762D">
        <w:rPr>
          <w:rFonts w:cs="Arial"/>
        </w:rPr>
        <w:t xml:space="preserve"> </w:t>
      </w:r>
    </w:p>
    <w:p w14:paraId="02D9F12A" w14:textId="158E8215" w:rsidR="00ED555E" w:rsidRPr="00A0762D" w:rsidRDefault="00854352" w:rsidP="00FE5AEE">
      <w:pPr>
        <w:spacing w:line="360" w:lineRule="auto"/>
        <w:rPr>
          <w:rFonts w:cs="Arial"/>
        </w:rPr>
      </w:pPr>
      <w:r w:rsidRPr="00A0762D">
        <w:rPr>
          <w:rFonts w:cs="Arial"/>
        </w:rPr>
        <w:t xml:space="preserve">U slučaju statičke analize podataka napadač treba preuzeti instaliranu .apk datoteku i otpakirati je kako bi mogao proučiti njen sadržaj. </w:t>
      </w:r>
      <w:r w:rsidR="00E76509" w:rsidRPr="00A0762D">
        <w:rPr>
          <w:rFonts w:cs="Arial"/>
        </w:rPr>
        <w:t>Apk (</w:t>
      </w:r>
      <w:r w:rsidR="00E76509" w:rsidRPr="00A0762D">
        <w:rPr>
          <w:rFonts w:cs="Arial"/>
          <w:i/>
        </w:rPr>
        <w:t xml:space="preserve">engl. Android application package </w:t>
      </w:r>
      <w:r w:rsidR="00E76509" w:rsidRPr="00A0762D">
        <w:rPr>
          <w:rFonts w:cs="Arial"/>
        </w:rPr>
        <w:t>) je format datoteke koju koristi Android za distribuciju aplikacija.</w:t>
      </w:r>
      <w:r w:rsidR="00E76509">
        <w:rPr>
          <w:rFonts w:cs="Arial"/>
        </w:rPr>
        <w:t xml:space="preserve"> </w:t>
      </w:r>
      <w:r w:rsidRPr="00A0762D">
        <w:rPr>
          <w:rFonts w:cs="Arial"/>
        </w:rPr>
        <w:t>Najjednostavniji način za pristup podacima je preimenovanje .apk ekstenzije u .zip.</w:t>
      </w:r>
      <w:r w:rsidR="008A3D34" w:rsidRPr="00A0762D">
        <w:rPr>
          <w:rFonts w:cs="Arial"/>
        </w:rPr>
        <w:t xml:space="preserve"> Sadržaj raspakirane zip datoteke može varirati ovisno o implementaciji aplikacije ali uvijek sadrži resurse aplikacije i konfiguracijski AndroidManifest datoteku.</w:t>
      </w:r>
      <w:r w:rsidRPr="00A0762D">
        <w:rPr>
          <w:rFonts w:cs="Arial"/>
        </w:rPr>
        <w:t xml:space="preserve"> </w:t>
      </w:r>
    </w:p>
    <w:p w14:paraId="060BCFD6" w14:textId="3B557D1C" w:rsidR="00854352" w:rsidRPr="00A0762D" w:rsidRDefault="00854352" w:rsidP="00854352">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t>application.apk -&gt; application.zip</w:t>
      </w:r>
    </w:p>
    <w:p w14:paraId="15643BB0" w14:textId="548E38F7" w:rsidR="00854352" w:rsidRPr="00A0762D" w:rsidRDefault="00854352" w:rsidP="00FE5AEE">
      <w:pPr>
        <w:spacing w:line="360" w:lineRule="auto"/>
        <w:rPr>
          <w:rFonts w:cs="Arial"/>
        </w:rPr>
      </w:pPr>
      <w:r w:rsidRPr="00A0762D">
        <w:rPr>
          <w:rFonts w:cs="Arial"/>
        </w:rPr>
        <w:t>Ukoliko aplikacija nije zaštićena alati</w:t>
      </w:r>
      <w:r w:rsidR="00E76509">
        <w:rPr>
          <w:rFonts w:cs="Arial"/>
        </w:rPr>
        <w:t xml:space="preserve">ma za zaštitu koda, otvaranjem </w:t>
      </w:r>
      <w:r w:rsidRPr="00A0762D">
        <w:rPr>
          <w:rFonts w:cs="Arial"/>
        </w:rPr>
        <w:t xml:space="preserve">zip datoteke </w:t>
      </w:r>
      <w:r w:rsidR="008A3D34" w:rsidRPr="00A0762D">
        <w:rPr>
          <w:rFonts w:cs="Arial"/>
        </w:rPr>
        <w:t xml:space="preserve">dostupni su </w:t>
      </w:r>
      <w:r w:rsidR="00E76509">
        <w:rPr>
          <w:rFonts w:cs="Arial"/>
        </w:rPr>
        <w:t>određeni elementi</w:t>
      </w:r>
      <w:r w:rsidRPr="00A0762D">
        <w:rPr>
          <w:rFonts w:cs="Arial"/>
        </w:rPr>
        <w:t xml:space="preserve"> aplikacije.</w:t>
      </w:r>
    </w:p>
    <w:p w14:paraId="7C32815A" w14:textId="0FB9EFE0" w:rsidR="008A3D34" w:rsidRPr="00A0762D" w:rsidRDefault="00987533" w:rsidP="00FE5AEE">
      <w:pPr>
        <w:spacing w:line="360" w:lineRule="auto"/>
        <w:rPr>
          <w:rFonts w:cs="Arial"/>
        </w:rPr>
      </w:pPr>
      <w:r w:rsidRPr="00A0762D">
        <w:rPr>
          <w:noProof/>
        </w:rPr>
        <w:lastRenderedPageBreak/>
        <w:drawing>
          <wp:anchor distT="0" distB="0" distL="114300" distR="114300" simplePos="0" relativeHeight="251658240" behindDoc="1" locked="0" layoutInCell="1" allowOverlap="1" wp14:anchorId="7A492CC8" wp14:editId="47F4979C">
            <wp:simplePos x="0" y="0"/>
            <wp:positionH relativeFrom="column">
              <wp:posOffset>3598</wp:posOffset>
            </wp:positionH>
            <wp:positionV relativeFrom="paragraph">
              <wp:posOffset>3598</wp:posOffset>
            </wp:positionV>
            <wp:extent cx="1514475" cy="2124075"/>
            <wp:effectExtent l="0" t="0" r="9525" b="9525"/>
            <wp:wrapTight wrapText="bothSides">
              <wp:wrapPolygon edited="0">
                <wp:start x="0" y="0"/>
                <wp:lineTo x="0" y="21503"/>
                <wp:lineTo x="21464" y="21503"/>
                <wp:lineTo x="2146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14475" cy="2124075"/>
                    </a:xfrm>
                    <a:prstGeom prst="rect">
                      <a:avLst/>
                    </a:prstGeom>
                  </pic:spPr>
                </pic:pic>
              </a:graphicData>
            </a:graphic>
          </wp:anchor>
        </w:drawing>
      </w:r>
    </w:p>
    <w:p w14:paraId="3D821924" w14:textId="6FD18B1E" w:rsidR="008A3D34" w:rsidRPr="00A0762D" w:rsidRDefault="008A3D34" w:rsidP="00FE5AEE">
      <w:pPr>
        <w:spacing w:line="360" w:lineRule="auto"/>
        <w:rPr>
          <w:rFonts w:cs="Arial"/>
        </w:rPr>
      </w:pPr>
      <w:r w:rsidRPr="00A0762D">
        <w:rPr>
          <w:rFonts w:cs="Arial"/>
        </w:rPr>
        <w:t xml:space="preserve">U </w:t>
      </w:r>
      <w:r w:rsidRPr="00A0762D">
        <w:rPr>
          <w:rFonts w:cs="Arial"/>
          <w:i/>
        </w:rPr>
        <w:t>res</w:t>
      </w:r>
      <w:r w:rsidRPr="00A0762D">
        <w:rPr>
          <w:rFonts w:cs="Arial"/>
        </w:rPr>
        <w:t xml:space="preserve"> datoteci nalaze se svi</w:t>
      </w:r>
      <w:r w:rsidR="00A0762D">
        <w:rPr>
          <w:rFonts w:cs="Arial"/>
        </w:rPr>
        <w:t xml:space="preserve"> resursi aplikacije kao što su </w:t>
      </w:r>
      <w:r w:rsidRPr="00A0762D">
        <w:rPr>
          <w:rFonts w:cs="Arial"/>
        </w:rPr>
        <w:t>xml datoteke izgleda ekrana, animacije, slike, boje i tekstovi korišteni u aplikaciji.</w:t>
      </w:r>
    </w:p>
    <w:p w14:paraId="2B4ED090" w14:textId="77777777" w:rsidR="00E76509" w:rsidRDefault="008A3D34" w:rsidP="00FE5AEE">
      <w:pPr>
        <w:spacing w:line="360" w:lineRule="auto"/>
        <w:rPr>
          <w:rFonts w:cs="Arial"/>
        </w:rPr>
      </w:pPr>
      <w:r w:rsidRPr="00A0762D">
        <w:rPr>
          <w:rFonts w:cs="Arial"/>
        </w:rPr>
        <w:t>„</w:t>
      </w:r>
      <w:r w:rsidRPr="00A0762D">
        <w:rPr>
          <w:rFonts w:cs="Arial"/>
          <w:i/>
        </w:rPr>
        <w:t>AndroidManifest</w:t>
      </w:r>
      <w:r w:rsidRPr="00A0762D">
        <w:rPr>
          <w:rFonts w:cs="Arial"/>
        </w:rPr>
        <w:t xml:space="preserve"> je xml datoteka u kojoj su definirane osnovne postavke aplikacije koje Android operativni sustav učitava prije pokretanja aplikacije. </w:t>
      </w:r>
    </w:p>
    <w:p w14:paraId="11B4739B" w14:textId="73CD403C" w:rsidR="00DD2843" w:rsidRPr="00A0762D" w:rsidRDefault="008A3D34" w:rsidP="00FE5AEE">
      <w:pPr>
        <w:spacing w:line="360" w:lineRule="auto"/>
        <w:rPr>
          <w:rFonts w:cs="Arial"/>
        </w:rPr>
      </w:pPr>
      <w:r w:rsidRPr="00A0762D">
        <w:rPr>
          <w:rFonts w:cs="Arial"/>
        </w:rPr>
        <w:t>Neke od postavki definiranih u AndroidManifestu su naziv paketa aplikacije, dozvole koje korisnik mora prihvatiti ako želi koristiti aplikaciju, minimalni nivo Android sustava na kojem se pokreće aplikacija i nazivi komponenata unutar aplikacije.“</w:t>
      </w:r>
      <w:sdt>
        <w:sdtPr>
          <w:rPr>
            <w:rFonts w:cs="Arial"/>
          </w:rPr>
          <w:id w:val="-523548481"/>
          <w:citation/>
        </w:sdtPr>
        <w:sdtEndPr/>
        <w:sdtContent>
          <w:r w:rsidRPr="00A0762D">
            <w:rPr>
              <w:rFonts w:cs="Arial"/>
            </w:rPr>
            <w:fldChar w:fldCharType="begin"/>
          </w:r>
          <w:r w:rsidRPr="00A0762D">
            <w:rPr>
              <w:rFonts w:cs="Arial"/>
            </w:rPr>
            <w:instrText xml:space="preserve"> CITATION swippingcube \l 1050 </w:instrText>
          </w:r>
          <w:r w:rsidRPr="00A0762D">
            <w:rPr>
              <w:rFonts w:cs="Arial"/>
            </w:rPr>
            <w:fldChar w:fldCharType="separate"/>
          </w:r>
          <w:r w:rsidR="006E2944">
            <w:rPr>
              <w:rFonts w:cs="Arial"/>
              <w:noProof/>
            </w:rPr>
            <w:t xml:space="preserve"> </w:t>
          </w:r>
          <w:r w:rsidR="006E2944" w:rsidRPr="006E2944">
            <w:rPr>
              <w:rFonts w:cs="Arial"/>
              <w:noProof/>
            </w:rPr>
            <w:t>[7]</w:t>
          </w:r>
          <w:r w:rsidRPr="00A0762D">
            <w:rPr>
              <w:rFonts w:cs="Arial"/>
            </w:rPr>
            <w:fldChar w:fldCharType="end"/>
          </w:r>
        </w:sdtContent>
      </w:sdt>
      <w:r w:rsidR="00987533" w:rsidRPr="00A0762D">
        <w:rPr>
          <w:rFonts w:cs="Arial"/>
        </w:rPr>
        <w:t xml:space="preserve"> Osim resursa i konfiguracijske datoteke moguć je pristup i izvornom kodu aplikacije. </w:t>
      </w:r>
    </w:p>
    <w:p w14:paraId="2584FE78" w14:textId="47F6F45D" w:rsidR="00DD2843" w:rsidRPr="00A0762D" w:rsidRDefault="00DD2843" w:rsidP="00FE5AEE">
      <w:pPr>
        <w:spacing w:line="360" w:lineRule="auto"/>
        <w:rPr>
          <w:rFonts w:cs="Arial"/>
        </w:rPr>
      </w:pPr>
      <w:r w:rsidRPr="00A0762D">
        <w:rPr>
          <w:rFonts w:cs="Arial"/>
        </w:rPr>
        <w:t xml:space="preserve">Najjednostavniji način za dohvat podataka ukoliko aplikacija nije zaštićena alatima za zaštitu koda sastoji se od nekoliko koraka. </w:t>
      </w:r>
      <w:sdt>
        <w:sdtPr>
          <w:rPr>
            <w:rFonts w:cs="Arial"/>
          </w:rPr>
          <w:id w:val="-7297462"/>
          <w:citation/>
        </w:sdtPr>
        <w:sdtEndPr/>
        <w:sdtContent>
          <w:r w:rsidR="00A75289" w:rsidRPr="00A0762D">
            <w:rPr>
              <w:rFonts w:cs="Arial"/>
            </w:rPr>
            <w:fldChar w:fldCharType="begin"/>
          </w:r>
          <w:r w:rsidR="00A75289" w:rsidRPr="00A0762D">
            <w:rPr>
              <w:rFonts w:cs="Arial"/>
            </w:rPr>
            <w:instrText xml:space="preserve"> CITATION trinimonApkStackoverflow \l 1050 </w:instrText>
          </w:r>
          <w:r w:rsidR="00A75289" w:rsidRPr="00A0762D">
            <w:rPr>
              <w:rFonts w:cs="Arial"/>
            </w:rPr>
            <w:fldChar w:fldCharType="separate"/>
          </w:r>
          <w:r w:rsidR="006E2944" w:rsidRPr="006E2944">
            <w:rPr>
              <w:rFonts w:cs="Arial"/>
              <w:noProof/>
            </w:rPr>
            <w:t>[8]</w:t>
          </w:r>
          <w:r w:rsidR="00A75289" w:rsidRPr="00A0762D">
            <w:rPr>
              <w:rFonts w:cs="Arial"/>
            </w:rPr>
            <w:fldChar w:fldCharType="end"/>
          </w:r>
        </w:sdtContent>
      </w:sdt>
    </w:p>
    <w:p w14:paraId="529B129E" w14:textId="50EC5E90" w:rsidR="00DD2843" w:rsidRPr="00A0762D" w:rsidRDefault="00DD2843" w:rsidP="00DD2843">
      <w:pPr>
        <w:pStyle w:val="ListParagraph"/>
        <w:numPr>
          <w:ilvl w:val="0"/>
          <w:numId w:val="41"/>
        </w:numPr>
        <w:spacing w:line="360" w:lineRule="auto"/>
        <w:rPr>
          <w:rFonts w:cs="Arial"/>
        </w:rPr>
      </w:pPr>
      <w:r w:rsidRPr="00A0762D">
        <w:rPr>
          <w:rFonts w:cs="Arial"/>
        </w:rPr>
        <w:t>Prvi korak je promjena formata foldera aplikacije iz apk u zip.</w:t>
      </w:r>
    </w:p>
    <w:p w14:paraId="4AE565D4" w14:textId="1A062C86" w:rsidR="00DD2843" w:rsidRPr="00A0762D" w:rsidRDefault="00DD2843" w:rsidP="00DD2843">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360" w:lineRule="auto"/>
        <w:jc w:val="center"/>
        <w:rPr>
          <w:rFonts w:ascii="Arial" w:hAnsi="Arial" w:cs="Arial"/>
          <w:i/>
          <w:color w:val="006600"/>
          <w:sz w:val="24"/>
          <w:szCs w:val="24"/>
        </w:rPr>
      </w:pPr>
      <w:r w:rsidRPr="00A0762D">
        <w:rPr>
          <w:rStyle w:val="tag"/>
          <w:rFonts w:ascii="Arial" w:hAnsi="Arial" w:cs="Arial"/>
          <w:i/>
          <w:color w:val="000088"/>
          <w:sz w:val="24"/>
          <w:szCs w:val="24"/>
        </w:rPr>
        <w:t>application.apk -&gt; application.zip</w:t>
      </w:r>
    </w:p>
    <w:p w14:paraId="6E3CBFD7" w14:textId="77777777" w:rsidR="00DD2843" w:rsidRPr="00A0762D" w:rsidRDefault="00987533" w:rsidP="00E76509">
      <w:pPr>
        <w:spacing w:line="360" w:lineRule="auto"/>
        <w:ind w:firstLine="708"/>
        <w:rPr>
          <w:rFonts w:cs="Arial"/>
        </w:rPr>
      </w:pPr>
      <w:r w:rsidRPr="00A0762D">
        <w:rPr>
          <w:rFonts w:cs="Arial"/>
        </w:rPr>
        <w:t xml:space="preserve">U .zip datoteci postoji datoteka classes.dex koja sadržava međukod aplikacije. </w:t>
      </w:r>
    </w:p>
    <w:p w14:paraId="114E95DC" w14:textId="77777777" w:rsidR="00DD2843" w:rsidRPr="00A0762D" w:rsidRDefault="00987533" w:rsidP="00DD2843">
      <w:pPr>
        <w:pStyle w:val="ListParagraph"/>
        <w:numPr>
          <w:ilvl w:val="0"/>
          <w:numId w:val="41"/>
        </w:numPr>
        <w:spacing w:line="360" w:lineRule="auto"/>
        <w:rPr>
          <w:rFonts w:cs="Arial"/>
        </w:rPr>
      </w:pPr>
      <w:r w:rsidRPr="00A0762D">
        <w:rPr>
          <w:rFonts w:cs="Arial"/>
        </w:rPr>
        <w:t xml:space="preserve">Potrebno je prevesti .dex datoteku </w:t>
      </w:r>
      <w:r w:rsidR="00DD2843" w:rsidRPr="00A0762D">
        <w:rPr>
          <w:rFonts w:cs="Arial"/>
        </w:rPr>
        <w:t>u java izvorni kod. To se može napraviti s alatom dex2jar</w:t>
      </w:r>
      <w:r w:rsidR="00DD2843" w:rsidRPr="00A0762D">
        <w:rPr>
          <w:rStyle w:val="FootnoteReference"/>
          <w:rFonts w:cs="Arial"/>
        </w:rPr>
        <w:footnoteReference w:id="1"/>
      </w:r>
      <w:r w:rsidR="00DD2843" w:rsidRPr="00A0762D">
        <w:rPr>
          <w:rFonts w:cs="Arial"/>
        </w:rPr>
        <w:t xml:space="preserve">. </w:t>
      </w:r>
    </w:p>
    <w:p w14:paraId="18C77EDB" w14:textId="66942103" w:rsidR="00DD2843" w:rsidRPr="00A0762D" w:rsidRDefault="00DD2843" w:rsidP="00DD2843">
      <w:pPr>
        <w:pStyle w:val="ListParagraph"/>
        <w:numPr>
          <w:ilvl w:val="0"/>
          <w:numId w:val="41"/>
        </w:numPr>
        <w:spacing w:line="360" w:lineRule="auto"/>
        <w:rPr>
          <w:rFonts w:cs="Arial"/>
        </w:rPr>
      </w:pPr>
      <w:r w:rsidRPr="00A0762D">
        <w:rPr>
          <w:rFonts w:cs="Arial"/>
        </w:rPr>
        <w:t>Nakon preuz</w:t>
      </w:r>
      <w:r w:rsidR="00E76509">
        <w:rPr>
          <w:rFonts w:cs="Arial"/>
        </w:rPr>
        <w:t>imanja alata potrebno je kopirat</w:t>
      </w:r>
      <w:r w:rsidRPr="00A0762D">
        <w:rPr>
          <w:rFonts w:cs="Arial"/>
        </w:rPr>
        <w:t>i classes.dex datoteku u raspakirani folder alata i pokrenuti iz komandne linije naredbu d2j-dex2jar.bat classes.dex. Ta naredba će napraviti novu .jar datoteku.</w:t>
      </w:r>
    </w:p>
    <w:p w14:paraId="19701B30" w14:textId="66A742FA" w:rsidR="00B6522C" w:rsidRPr="00A0762D" w:rsidRDefault="00B6522C" w:rsidP="00B6522C">
      <w:pPr>
        <w:pStyle w:val="ListParagraph"/>
        <w:spacing w:line="360" w:lineRule="auto"/>
        <w:jc w:val="center"/>
        <w:rPr>
          <w:rFonts w:cs="Arial"/>
        </w:rPr>
      </w:pPr>
      <w:r w:rsidRPr="00A0762D">
        <w:rPr>
          <w:noProof/>
        </w:rPr>
        <w:lastRenderedPageBreak/>
        <w:drawing>
          <wp:inline distT="0" distB="0" distL="0" distR="0" wp14:anchorId="39C16C74" wp14:editId="3B27AD17">
            <wp:extent cx="5760085" cy="4914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91490"/>
                    </a:xfrm>
                    <a:prstGeom prst="rect">
                      <a:avLst/>
                    </a:prstGeom>
                  </pic:spPr>
                </pic:pic>
              </a:graphicData>
            </a:graphic>
          </wp:inline>
        </w:drawing>
      </w:r>
    </w:p>
    <w:p w14:paraId="24EA0D78" w14:textId="430BDF45" w:rsidR="008A3D34" w:rsidRPr="00A0762D" w:rsidRDefault="00DD2843" w:rsidP="00DD2843">
      <w:pPr>
        <w:pStyle w:val="ListParagraph"/>
        <w:numPr>
          <w:ilvl w:val="0"/>
          <w:numId w:val="41"/>
        </w:numPr>
        <w:spacing w:line="360" w:lineRule="auto"/>
        <w:rPr>
          <w:rFonts w:cs="Arial"/>
        </w:rPr>
      </w:pPr>
      <w:r w:rsidRPr="00A0762D">
        <w:rPr>
          <w:rFonts w:cs="Arial"/>
        </w:rPr>
        <w:t xml:space="preserve">Zatim je potrebno ekstenziju jar datoteke preimenovati u zip i raspakirati zip datoteku. U zip datoteci se </w:t>
      </w:r>
      <w:r w:rsidR="00E76509">
        <w:rPr>
          <w:rFonts w:cs="Arial"/>
        </w:rPr>
        <w:t xml:space="preserve">sada </w:t>
      </w:r>
      <w:r w:rsidRPr="00A0762D">
        <w:rPr>
          <w:rFonts w:cs="Arial"/>
        </w:rPr>
        <w:t>nalaze izvorne klase aplikacije u .class formatu.</w:t>
      </w:r>
    </w:p>
    <w:p w14:paraId="58D8F1A9" w14:textId="1C16BD33" w:rsidR="00DD2843" w:rsidRPr="00A0762D" w:rsidRDefault="00E76509" w:rsidP="00DD2843">
      <w:pPr>
        <w:pStyle w:val="ListParagraph"/>
        <w:numPr>
          <w:ilvl w:val="0"/>
          <w:numId w:val="41"/>
        </w:numPr>
        <w:spacing w:line="360" w:lineRule="auto"/>
        <w:rPr>
          <w:rFonts w:cs="Arial"/>
        </w:rPr>
      </w:pPr>
      <w:r>
        <w:rPr>
          <w:rFonts w:cs="Arial"/>
        </w:rPr>
        <w:t>.class d</w:t>
      </w:r>
      <w:r w:rsidR="00DD2843" w:rsidRPr="00A0762D">
        <w:rPr>
          <w:rFonts w:cs="Arial"/>
        </w:rPr>
        <w:t>atoteke je moguće pročitati skidanjem dodatka za Android Studio</w:t>
      </w:r>
      <w:r w:rsidR="00DD2843" w:rsidRPr="00A0762D">
        <w:rPr>
          <w:rStyle w:val="FootnoteReference"/>
          <w:rFonts w:cs="Arial"/>
        </w:rPr>
        <w:footnoteReference w:id="2"/>
      </w:r>
      <w:r w:rsidR="00DD2843" w:rsidRPr="00A0762D">
        <w:rPr>
          <w:rFonts w:cs="Arial"/>
        </w:rPr>
        <w:t xml:space="preserve"> JD-IntelliJ</w:t>
      </w:r>
      <w:r w:rsidR="00DD2843" w:rsidRPr="00A0762D">
        <w:rPr>
          <w:rStyle w:val="FootnoteReference"/>
          <w:rFonts w:cs="Arial"/>
        </w:rPr>
        <w:footnoteReference w:id="3"/>
      </w:r>
    </w:p>
    <w:p w14:paraId="30893863" w14:textId="0FFB2BA4" w:rsidR="00A2611A" w:rsidRPr="00A0762D" w:rsidRDefault="00A2611A" w:rsidP="00DD2843">
      <w:pPr>
        <w:pStyle w:val="ListParagraph"/>
        <w:numPr>
          <w:ilvl w:val="0"/>
          <w:numId w:val="41"/>
        </w:numPr>
        <w:spacing w:line="360" w:lineRule="auto"/>
        <w:rPr>
          <w:rFonts w:cs="Arial"/>
        </w:rPr>
      </w:pPr>
      <w:r w:rsidRPr="00A0762D">
        <w:rPr>
          <w:rFonts w:cs="Arial"/>
        </w:rPr>
        <w:t>Nakon instalacije</w:t>
      </w:r>
      <w:r w:rsidR="00E76509">
        <w:rPr>
          <w:rFonts w:cs="Arial"/>
        </w:rPr>
        <w:t xml:space="preserve"> alata</w:t>
      </w:r>
      <w:r w:rsidRPr="00A0762D">
        <w:rPr>
          <w:rFonts w:cs="Arial"/>
        </w:rPr>
        <w:t xml:space="preserve"> .class datoteke se mogu otvoriti u Android Studi</w:t>
      </w:r>
      <w:r w:rsidR="00E76509">
        <w:rPr>
          <w:rFonts w:cs="Arial"/>
        </w:rPr>
        <w:t>o</w:t>
      </w:r>
      <w:r w:rsidRPr="00A0762D">
        <w:rPr>
          <w:rFonts w:cs="Arial"/>
        </w:rPr>
        <w:t>u gdje je vidljiv njihov izvorni sadržaj.</w:t>
      </w:r>
    </w:p>
    <w:p w14:paraId="742D1DF0" w14:textId="1FDD2747" w:rsidR="00B6522C" w:rsidRPr="00A0762D" w:rsidRDefault="00B6522C" w:rsidP="00B6522C">
      <w:pPr>
        <w:pStyle w:val="ListParagraph"/>
        <w:spacing w:line="360" w:lineRule="auto"/>
        <w:rPr>
          <w:rFonts w:cs="Arial"/>
        </w:rPr>
      </w:pPr>
      <w:r w:rsidRPr="00A0762D">
        <w:rPr>
          <w:noProof/>
        </w:rPr>
        <w:drawing>
          <wp:inline distT="0" distB="0" distL="0" distR="0" wp14:anchorId="0238869E" wp14:editId="13E3AFBB">
            <wp:extent cx="5760085" cy="840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840105"/>
                    </a:xfrm>
                    <a:prstGeom prst="rect">
                      <a:avLst/>
                    </a:prstGeom>
                  </pic:spPr>
                </pic:pic>
              </a:graphicData>
            </a:graphic>
          </wp:inline>
        </w:drawing>
      </w:r>
    </w:p>
    <w:p w14:paraId="4710BD21" w14:textId="77777777" w:rsidR="00B6522C" w:rsidRPr="00A0762D" w:rsidRDefault="00B6522C" w:rsidP="00FE5AEE">
      <w:pPr>
        <w:spacing w:line="360" w:lineRule="auto"/>
        <w:rPr>
          <w:rFonts w:cs="Arial"/>
        </w:rPr>
      </w:pPr>
    </w:p>
    <w:p w14:paraId="78EEE6E8" w14:textId="46BB1EF5" w:rsidR="00B6522C" w:rsidRPr="00A0762D" w:rsidRDefault="00854352" w:rsidP="00FE5AEE">
      <w:pPr>
        <w:spacing w:line="360" w:lineRule="auto"/>
        <w:rPr>
          <w:rFonts w:cs="Arial"/>
        </w:rPr>
      </w:pPr>
      <w:r w:rsidRPr="00A0762D">
        <w:rPr>
          <w:rFonts w:cs="Arial"/>
        </w:rPr>
        <w:t>Drugi način</w:t>
      </w:r>
      <w:r w:rsidR="00E76509">
        <w:rPr>
          <w:rFonts w:cs="Arial"/>
        </w:rPr>
        <w:t xml:space="preserve"> analize</w:t>
      </w:r>
      <w:r w:rsidRPr="00A0762D">
        <w:rPr>
          <w:rFonts w:cs="Arial"/>
        </w:rPr>
        <w:t xml:space="preserve"> je dinamička analiza. Ona zahtjeva da aplikacija bude pokrenuta i analizira informacije koje su dostupne samo u trenutku izvođenja</w:t>
      </w:r>
      <w:r w:rsidR="00E76509">
        <w:rPr>
          <w:rFonts w:cs="Arial"/>
        </w:rPr>
        <w:t>. Ti podaci su u statičkoj</w:t>
      </w:r>
      <w:r w:rsidRPr="00A0762D">
        <w:rPr>
          <w:rFonts w:cs="Arial"/>
        </w:rPr>
        <w:t xml:space="preserve"> analizi nevidljivi. To mogu biti podaci koji se generiraju u određenom trenutku, ispisi aplikacije ili dekriptirani zaštićeni dijelovi koda. </w:t>
      </w:r>
    </w:p>
    <w:p w14:paraId="35039F33" w14:textId="66E12FBD" w:rsidR="00A75289" w:rsidRPr="00A0762D" w:rsidRDefault="00854352" w:rsidP="00FE5AEE">
      <w:pPr>
        <w:spacing w:line="360" w:lineRule="auto"/>
        <w:rPr>
          <w:rFonts w:cs="Arial"/>
        </w:rPr>
      </w:pPr>
      <w:r w:rsidRPr="00A0762D">
        <w:rPr>
          <w:rFonts w:cs="Arial"/>
        </w:rPr>
        <w:t xml:space="preserve">Kako bi se dobio cjelovit uvid u način funkcioniranja aplikacije, napadači često primjenjuju oba načina. </w:t>
      </w:r>
    </w:p>
    <w:p w14:paraId="414E5119" w14:textId="77777777" w:rsidR="00067293" w:rsidRDefault="001C4A43" w:rsidP="00FE5AEE">
      <w:pPr>
        <w:spacing w:line="360" w:lineRule="auto"/>
        <w:rPr>
          <w:rFonts w:cs="Arial"/>
        </w:rPr>
      </w:pPr>
      <w:r w:rsidRPr="00A0762D">
        <w:rPr>
          <w:rFonts w:cs="Arial"/>
        </w:rPr>
        <w:t xml:space="preserve">Osim korištenja podataka aplikacije, u aplikaciju </w:t>
      </w:r>
      <w:r w:rsidR="00027D8B" w:rsidRPr="00A0762D">
        <w:rPr>
          <w:rFonts w:cs="Arial"/>
        </w:rPr>
        <w:t xml:space="preserve">se </w:t>
      </w:r>
      <w:r w:rsidRPr="00A0762D">
        <w:rPr>
          <w:rFonts w:cs="Arial"/>
        </w:rPr>
        <w:t xml:space="preserve">može biti podmetnut određeni dio koda. Najčešći pokušaj je podmetanje dijela postavki aplikacije. </w:t>
      </w:r>
    </w:p>
    <w:p w14:paraId="6746B4E6" w14:textId="4155D858" w:rsidR="00027D8B" w:rsidRPr="00A0762D" w:rsidRDefault="001C4A43" w:rsidP="00FE5AEE">
      <w:pPr>
        <w:spacing w:line="360" w:lineRule="auto"/>
        <w:rPr>
          <w:rFonts w:cs="Arial"/>
        </w:rPr>
      </w:pPr>
      <w:r w:rsidRPr="00A0762D">
        <w:rPr>
          <w:rFonts w:cs="Arial"/>
        </w:rPr>
        <w:t xml:space="preserve">Prilikom </w:t>
      </w:r>
      <w:r w:rsidR="00067293">
        <w:rPr>
          <w:rFonts w:cs="Arial"/>
        </w:rPr>
        <w:t>implementacije</w:t>
      </w:r>
      <w:r w:rsidRPr="00A0762D">
        <w:rPr>
          <w:rFonts w:cs="Arial"/>
        </w:rPr>
        <w:t xml:space="preserve"> postavki</w:t>
      </w:r>
      <w:r w:rsidR="00067293">
        <w:rPr>
          <w:rFonts w:cs="Arial"/>
        </w:rPr>
        <w:t xml:space="preserve"> u aplikaciji</w:t>
      </w:r>
      <w:r w:rsidRPr="00A0762D">
        <w:rPr>
          <w:rFonts w:cs="Arial"/>
        </w:rPr>
        <w:t xml:space="preserve"> prikazuju se predefinirani elementi ekrana. Ti elementi se zovu fragmenti. Ukoliko učitavanje tih elemenata nije </w:t>
      </w:r>
      <w:r w:rsidRPr="00A0762D">
        <w:rPr>
          <w:rFonts w:cs="Arial"/>
        </w:rPr>
        <w:lastRenderedPageBreak/>
        <w:t xml:space="preserve">zaštićeno zlonamjerna osoba bi mogla prikazati novi </w:t>
      </w:r>
      <w:r w:rsidR="00067293">
        <w:rPr>
          <w:rFonts w:cs="Arial"/>
        </w:rPr>
        <w:t xml:space="preserve">vlastiti </w:t>
      </w:r>
      <w:r w:rsidRPr="00A0762D">
        <w:rPr>
          <w:rFonts w:cs="Arial"/>
        </w:rPr>
        <w:t xml:space="preserve">ekran s </w:t>
      </w:r>
      <w:r w:rsidR="00027D8B" w:rsidRPr="00A0762D">
        <w:rPr>
          <w:rFonts w:cs="Arial"/>
        </w:rPr>
        <w:t>drugačijim</w:t>
      </w:r>
      <w:r w:rsidRPr="00A0762D">
        <w:rPr>
          <w:rFonts w:cs="Arial"/>
        </w:rPr>
        <w:t xml:space="preserve"> mogućnostima </w:t>
      </w:r>
      <w:r w:rsidR="00027D8B" w:rsidRPr="00A0762D">
        <w:rPr>
          <w:rFonts w:cs="Arial"/>
        </w:rPr>
        <w:t xml:space="preserve">od zamišljenih. </w:t>
      </w:r>
    </w:p>
    <w:p w14:paraId="7E057F97" w14:textId="473E26FB" w:rsidR="00CB55B9" w:rsidRPr="00A0762D" w:rsidRDefault="00027D8B" w:rsidP="00FE5AEE">
      <w:pPr>
        <w:spacing w:line="360" w:lineRule="auto"/>
        <w:rPr>
          <w:rFonts w:cs="Arial"/>
        </w:rPr>
      </w:pPr>
      <w:r w:rsidRPr="00A0762D">
        <w:rPr>
          <w:rFonts w:cs="Arial"/>
        </w:rPr>
        <w:t xml:space="preserve">U nastavku će biti prikazani načini zaštite </w:t>
      </w:r>
      <w:r w:rsidR="00067293">
        <w:rPr>
          <w:rFonts w:cs="Arial"/>
        </w:rPr>
        <w:t xml:space="preserve">sigurnosti </w:t>
      </w:r>
      <w:r w:rsidRPr="00A0762D">
        <w:rPr>
          <w:rFonts w:cs="Arial"/>
        </w:rPr>
        <w:t>kojih bi se trebalo pridržavati prilikom izrade Android aplikacije.</w:t>
      </w:r>
    </w:p>
    <w:p w14:paraId="33FCD1EC" w14:textId="77777777" w:rsidR="002208F3" w:rsidRPr="00A0762D" w:rsidRDefault="002208F3" w:rsidP="00FE5AEE">
      <w:pPr>
        <w:spacing w:line="360" w:lineRule="auto"/>
        <w:rPr>
          <w:rFonts w:cs="Arial"/>
        </w:rPr>
      </w:pPr>
    </w:p>
    <w:p w14:paraId="050E2447" w14:textId="77777777" w:rsidR="005D2064" w:rsidRPr="00A0762D" w:rsidRDefault="002208F3" w:rsidP="00DC6509">
      <w:pPr>
        <w:pStyle w:val="Heading2"/>
      </w:pPr>
      <w:bookmarkStart w:id="8" w:name="_Toc482314462"/>
      <w:r w:rsidRPr="00DC6509">
        <w:t>Sigurnosni savjeti</w:t>
      </w:r>
      <w:r w:rsidR="007F0B9A" w:rsidRPr="00DC6509">
        <w:t xml:space="preserve"> kojima se može povećati razina sigurnosti prilikom izrade Android aplikacije</w:t>
      </w:r>
      <w:r w:rsidR="007F0B9A" w:rsidRPr="00A0762D">
        <w:t>.</w:t>
      </w:r>
      <w:bookmarkEnd w:id="8"/>
    </w:p>
    <w:p w14:paraId="0A926D98" w14:textId="77777777" w:rsidR="005D2064" w:rsidRPr="00A0762D" w:rsidRDefault="005D2064" w:rsidP="005D2064">
      <w:pPr>
        <w:spacing w:line="360" w:lineRule="auto"/>
        <w:rPr>
          <w:rFonts w:cs="Arial"/>
        </w:rPr>
      </w:pPr>
      <w:r w:rsidRPr="00A0762D">
        <w:rPr>
          <w:rFonts w:cs="Arial"/>
        </w:rPr>
        <w:t>Kako bi se</w:t>
      </w:r>
      <w:r w:rsidR="00FA1087" w:rsidRPr="00A0762D">
        <w:rPr>
          <w:rFonts w:cs="Arial"/>
        </w:rPr>
        <w:t xml:space="preserve"> poboljšala sigurnost aplikacije</w:t>
      </w:r>
      <w:r w:rsidRPr="00A0762D">
        <w:rPr>
          <w:rFonts w:cs="Arial"/>
        </w:rPr>
        <w:t xml:space="preserve"> poželjno je pridržavati se određenih uputa i standarda. </w:t>
      </w:r>
    </w:p>
    <w:p w14:paraId="2E8323BB" w14:textId="77777777" w:rsidR="00FF095E" w:rsidRPr="00A0762D" w:rsidRDefault="00FF095E" w:rsidP="00FE5AEE">
      <w:pPr>
        <w:pStyle w:val="NoSpacing"/>
        <w:spacing w:line="360" w:lineRule="auto"/>
        <w:rPr>
          <w:rFonts w:ascii="Arial" w:hAnsi="Arial" w:cs="Arial"/>
          <w:sz w:val="24"/>
          <w:szCs w:val="24"/>
        </w:rPr>
      </w:pPr>
    </w:p>
    <w:p w14:paraId="77FE89A8" w14:textId="637CE626" w:rsidR="00FF095E" w:rsidRPr="00A0762D" w:rsidRDefault="002628B0" w:rsidP="00DC6509">
      <w:pPr>
        <w:pStyle w:val="Heading3"/>
      </w:pPr>
      <w:bookmarkStart w:id="9" w:name="_Toc482314463"/>
      <w:r w:rsidRPr="00A0762D">
        <w:t>Android dopuštenja</w:t>
      </w:r>
      <w:bookmarkEnd w:id="9"/>
    </w:p>
    <w:p w14:paraId="7AF3F23B" w14:textId="77777777" w:rsidR="002628B0" w:rsidRPr="00A0762D" w:rsidRDefault="00FA1087" w:rsidP="00FE5AEE">
      <w:pPr>
        <w:pStyle w:val="NoSpacing"/>
        <w:spacing w:line="360" w:lineRule="auto"/>
        <w:rPr>
          <w:rFonts w:ascii="Arial" w:hAnsi="Arial" w:cs="Arial"/>
          <w:sz w:val="24"/>
          <w:szCs w:val="24"/>
        </w:rPr>
      </w:pPr>
      <w:r w:rsidRPr="00A0762D">
        <w:rPr>
          <w:rFonts w:ascii="Arial" w:hAnsi="Arial" w:cs="Arial"/>
          <w:sz w:val="24"/>
          <w:szCs w:val="24"/>
        </w:rPr>
        <w:t>Aplikacije unutar</w:t>
      </w:r>
      <w:r w:rsidR="00086EEC" w:rsidRPr="00A0762D">
        <w:rPr>
          <w:rFonts w:ascii="Arial" w:hAnsi="Arial" w:cs="Arial"/>
          <w:sz w:val="24"/>
          <w:szCs w:val="24"/>
        </w:rPr>
        <w:t xml:space="preserve"> </w:t>
      </w:r>
      <w:r w:rsidR="00FF095E" w:rsidRPr="00A0762D">
        <w:rPr>
          <w:rFonts w:ascii="Arial" w:hAnsi="Arial" w:cs="Arial"/>
          <w:sz w:val="24"/>
          <w:szCs w:val="24"/>
        </w:rPr>
        <w:t xml:space="preserve">Android </w:t>
      </w:r>
      <w:r w:rsidRPr="00A0762D">
        <w:rPr>
          <w:rFonts w:ascii="Arial" w:hAnsi="Arial" w:cs="Arial"/>
          <w:sz w:val="24"/>
          <w:szCs w:val="24"/>
        </w:rPr>
        <w:t>operativnog sustava odvojene su u zasebne cjeline. Kako bi aplikacije međusobno komunicirale i dijelile podatke svaka</w:t>
      </w:r>
      <w:r w:rsidR="002628B0" w:rsidRPr="00A0762D">
        <w:rPr>
          <w:rFonts w:ascii="Arial" w:hAnsi="Arial" w:cs="Arial"/>
          <w:sz w:val="24"/>
          <w:szCs w:val="24"/>
        </w:rPr>
        <w:t xml:space="preserve"> aplikacija mora eksplicitno podijeliti podatke i dopustiti njihovo korištenje. To se obavlja deklariranjem potrebnih dopuštenja koja omogućavaju korištenje dodatnih mogućnosti uključujući pristup </w:t>
      </w:r>
      <w:r w:rsidR="00086EEC" w:rsidRPr="00A0762D">
        <w:rPr>
          <w:rFonts w:ascii="Arial" w:hAnsi="Arial" w:cs="Arial"/>
          <w:sz w:val="24"/>
          <w:szCs w:val="24"/>
        </w:rPr>
        <w:t>svojstvima uređaja kao što su</w:t>
      </w:r>
      <w:r w:rsidR="002628B0" w:rsidRPr="00A0762D">
        <w:rPr>
          <w:rFonts w:ascii="Arial" w:hAnsi="Arial" w:cs="Arial"/>
          <w:sz w:val="24"/>
          <w:szCs w:val="24"/>
        </w:rPr>
        <w:t xml:space="preserve"> npr. kamera, mikrofon ili lokacija uređaja.</w:t>
      </w:r>
    </w:p>
    <w:p w14:paraId="2B7E4E0D" w14:textId="77777777" w:rsidR="00DC6509" w:rsidRDefault="00DC6509" w:rsidP="00DC6509">
      <w:pPr>
        <w:pStyle w:val="NoSpacing"/>
        <w:spacing w:line="360" w:lineRule="auto"/>
        <w:rPr>
          <w:rFonts w:ascii="Arial" w:hAnsi="Arial" w:cs="Arial"/>
          <w:sz w:val="24"/>
          <w:szCs w:val="24"/>
        </w:rPr>
      </w:pPr>
    </w:p>
    <w:p w14:paraId="5FFAE9ED" w14:textId="55713420" w:rsidR="002628B0" w:rsidRPr="00A0762D" w:rsidRDefault="00FA1087" w:rsidP="00DC6509">
      <w:pPr>
        <w:pStyle w:val="NoSpacing"/>
        <w:numPr>
          <w:ilvl w:val="2"/>
          <w:numId w:val="46"/>
        </w:numPr>
        <w:spacing w:line="360" w:lineRule="auto"/>
        <w:rPr>
          <w:rFonts w:ascii="Arial" w:hAnsi="Arial" w:cs="Arial"/>
          <w:b/>
          <w:sz w:val="24"/>
          <w:szCs w:val="24"/>
        </w:rPr>
      </w:pPr>
      <w:r w:rsidRPr="00A0762D">
        <w:rPr>
          <w:rFonts w:ascii="Arial" w:hAnsi="Arial" w:cs="Arial"/>
          <w:b/>
          <w:sz w:val="24"/>
          <w:szCs w:val="24"/>
        </w:rPr>
        <w:t>Zahti</w:t>
      </w:r>
      <w:r w:rsidR="002628B0" w:rsidRPr="00A0762D">
        <w:rPr>
          <w:rFonts w:ascii="Arial" w:hAnsi="Arial" w:cs="Arial"/>
          <w:b/>
          <w:sz w:val="24"/>
          <w:szCs w:val="24"/>
        </w:rPr>
        <w:t>jevanje dopuštenja</w:t>
      </w:r>
    </w:p>
    <w:p w14:paraId="37ED209C" w14:textId="3FE9C102" w:rsidR="000950E6" w:rsidRDefault="002628B0" w:rsidP="00FE5AEE">
      <w:pPr>
        <w:pStyle w:val="NoSpacing"/>
        <w:spacing w:line="360" w:lineRule="auto"/>
        <w:rPr>
          <w:rFonts w:ascii="Arial" w:hAnsi="Arial" w:cs="Arial"/>
          <w:sz w:val="24"/>
          <w:szCs w:val="24"/>
        </w:rPr>
      </w:pPr>
      <w:r w:rsidRPr="00A0762D">
        <w:rPr>
          <w:rFonts w:ascii="Arial" w:hAnsi="Arial" w:cs="Arial"/>
          <w:sz w:val="24"/>
          <w:szCs w:val="24"/>
        </w:rPr>
        <w:t xml:space="preserve">Prilikom izrade aplikacije trebalo bi svesti broj zahtijevanih </w:t>
      </w:r>
      <w:r w:rsidR="0064037B" w:rsidRPr="00A0762D">
        <w:rPr>
          <w:rFonts w:ascii="Arial" w:hAnsi="Arial" w:cs="Arial"/>
          <w:sz w:val="24"/>
          <w:szCs w:val="24"/>
        </w:rPr>
        <w:t xml:space="preserve">osjetljivih </w:t>
      </w:r>
      <w:r w:rsidRPr="00A0762D">
        <w:rPr>
          <w:rFonts w:ascii="Arial" w:hAnsi="Arial" w:cs="Arial"/>
          <w:sz w:val="24"/>
          <w:szCs w:val="24"/>
        </w:rPr>
        <w:t>dopuštenja na minimum. Ograničavajući nepotreban pristup dijelovima uređaja spr</w:t>
      </w:r>
      <w:r w:rsidR="00FA1087" w:rsidRPr="00A0762D">
        <w:rPr>
          <w:rFonts w:ascii="Arial" w:hAnsi="Arial" w:cs="Arial"/>
          <w:sz w:val="24"/>
          <w:szCs w:val="24"/>
        </w:rPr>
        <w:t>ječava se zlouporaba dopuštenja i</w:t>
      </w:r>
      <w:r w:rsidRPr="00A0762D">
        <w:rPr>
          <w:rFonts w:ascii="Arial" w:hAnsi="Arial" w:cs="Arial"/>
          <w:sz w:val="24"/>
          <w:szCs w:val="24"/>
        </w:rPr>
        <w:t xml:space="preserve"> poboljšava korisnička pristupačnost </w:t>
      </w:r>
      <w:r w:rsidR="0064037B" w:rsidRPr="00A0762D">
        <w:rPr>
          <w:rFonts w:ascii="Arial" w:hAnsi="Arial" w:cs="Arial"/>
          <w:sz w:val="24"/>
          <w:szCs w:val="24"/>
        </w:rPr>
        <w:t>čime aplikacija postaje manje izložena vanjskim napadima. U pravilu ako aplikacija nema potrebe za određenom fu</w:t>
      </w:r>
      <w:r w:rsidR="00FA1087" w:rsidRPr="00A0762D">
        <w:rPr>
          <w:rFonts w:ascii="Arial" w:hAnsi="Arial" w:cs="Arial"/>
          <w:sz w:val="24"/>
          <w:szCs w:val="24"/>
        </w:rPr>
        <w:t>nkcionalnošću onda ne bi trebala ni</w:t>
      </w:r>
      <w:r w:rsidR="0064037B" w:rsidRPr="00A0762D">
        <w:rPr>
          <w:rFonts w:ascii="Arial" w:hAnsi="Arial" w:cs="Arial"/>
          <w:sz w:val="24"/>
          <w:szCs w:val="24"/>
        </w:rPr>
        <w:t xml:space="preserve"> zahtijevati njeno dopuštenje. </w:t>
      </w:r>
      <w:r w:rsidR="00405B66" w:rsidRPr="00A0762D">
        <w:rPr>
          <w:rFonts w:ascii="Arial" w:hAnsi="Arial" w:cs="Arial"/>
          <w:sz w:val="24"/>
          <w:szCs w:val="24"/>
        </w:rPr>
        <w:t>Osim</w:t>
      </w:r>
      <w:r w:rsidR="00FA1087" w:rsidRPr="00A0762D">
        <w:rPr>
          <w:rFonts w:ascii="Arial" w:hAnsi="Arial" w:cs="Arial"/>
          <w:sz w:val="24"/>
          <w:szCs w:val="24"/>
        </w:rPr>
        <w:t xml:space="preserve"> dopuštenja unutar aplikacije </w:t>
      </w:r>
      <w:r w:rsidR="00405B66" w:rsidRPr="00A0762D">
        <w:rPr>
          <w:rFonts w:ascii="Arial" w:hAnsi="Arial" w:cs="Arial"/>
          <w:sz w:val="24"/>
          <w:szCs w:val="24"/>
        </w:rPr>
        <w:t xml:space="preserve">mogu </w:t>
      </w:r>
      <w:r w:rsidR="00FA1087" w:rsidRPr="00A0762D">
        <w:rPr>
          <w:rFonts w:ascii="Arial" w:hAnsi="Arial" w:cs="Arial"/>
          <w:sz w:val="24"/>
          <w:szCs w:val="24"/>
        </w:rPr>
        <w:t xml:space="preserve">se </w:t>
      </w:r>
      <w:r w:rsidR="00405B66" w:rsidRPr="00A0762D">
        <w:rPr>
          <w:rFonts w:ascii="Arial" w:hAnsi="Arial" w:cs="Arial"/>
          <w:sz w:val="24"/>
          <w:szCs w:val="24"/>
        </w:rPr>
        <w:t xml:space="preserve">navesti i svojstva koja aplikacija koristi korištenjem </w:t>
      </w:r>
      <w:r w:rsidR="00405B66" w:rsidRPr="00A0762D">
        <w:rPr>
          <w:rFonts w:ascii="Arial" w:hAnsi="Arial" w:cs="Arial"/>
          <w:i/>
          <w:color w:val="00B0F0"/>
          <w:sz w:val="24"/>
          <w:szCs w:val="24"/>
        </w:rPr>
        <w:t xml:space="preserve">&lt;uses-feature&gt; </w:t>
      </w:r>
      <w:r w:rsidR="00405B66" w:rsidRPr="00A0762D">
        <w:rPr>
          <w:rFonts w:ascii="Arial" w:hAnsi="Arial" w:cs="Arial"/>
          <w:sz w:val="24"/>
          <w:szCs w:val="24"/>
        </w:rPr>
        <w:t xml:space="preserve"> elementom u Manifest datoteci aplikacije.</w:t>
      </w:r>
    </w:p>
    <w:p w14:paraId="059E46DE" w14:textId="77777777" w:rsidR="00067293" w:rsidRPr="00A0762D" w:rsidRDefault="00067293" w:rsidP="00FE5AEE">
      <w:pPr>
        <w:pStyle w:val="NoSpacing"/>
        <w:spacing w:line="360" w:lineRule="auto"/>
        <w:rPr>
          <w:rFonts w:ascii="Arial" w:hAnsi="Arial" w:cs="Arial"/>
          <w:sz w:val="24"/>
          <w:szCs w:val="24"/>
        </w:rPr>
      </w:pPr>
    </w:p>
    <w:p w14:paraId="1F08CFA6" w14:textId="77777777" w:rsidR="00405B66" w:rsidRPr="00A0762D" w:rsidRDefault="00405B66"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150"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t>&lt;uses-feature</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"android.hardware.bluetooth"</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3D3463D" w14:textId="77777777" w:rsidR="00067293" w:rsidRDefault="00067293" w:rsidP="00FA1087">
      <w:pPr>
        <w:pStyle w:val="NoSpacing"/>
        <w:spacing w:line="360" w:lineRule="auto"/>
        <w:rPr>
          <w:rFonts w:ascii="Arial" w:hAnsi="Arial" w:cs="Arial"/>
          <w:sz w:val="24"/>
          <w:szCs w:val="24"/>
        </w:rPr>
      </w:pPr>
    </w:p>
    <w:p w14:paraId="3012D804" w14:textId="363B175E" w:rsidR="00405B66" w:rsidRPr="00A0762D" w:rsidRDefault="0064037B" w:rsidP="00FA1087">
      <w:pPr>
        <w:pStyle w:val="NoSpacing"/>
        <w:spacing w:line="360" w:lineRule="auto"/>
        <w:rPr>
          <w:rFonts w:ascii="Arial" w:hAnsi="Arial" w:cs="Arial"/>
          <w:sz w:val="24"/>
          <w:szCs w:val="24"/>
        </w:rPr>
      </w:pPr>
      <w:r w:rsidRPr="00A0762D">
        <w:rPr>
          <w:rFonts w:ascii="Arial" w:hAnsi="Arial" w:cs="Arial"/>
          <w:sz w:val="24"/>
          <w:szCs w:val="24"/>
        </w:rPr>
        <w:lastRenderedPageBreak/>
        <w:t xml:space="preserve">Ako postoji </w:t>
      </w:r>
      <w:r w:rsidR="0086610E" w:rsidRPr="00A0762D">
        <w:rPr>
          <w:rFonts w:ascii="Arial" w:hAnsi="Arial" w:cs="Arial"/>
          <w:sz w:val="24"/>
          <w:szCs w:val="24"/>
        </w:rPr>
        <w:t>svojstvo</w:t>
      </w:r>
      <w:r w:rsidRPr="00A0762D">
        <w:rPr>
          <w:rFonts w:ascii="Arial" w:hAnsi="Arial" w:cs="Arial"/>
          <w:sz w:val="24"/>
          <w:szCs w:val="24"/>
        </w:rPr>
        <w:t xml:space="preserve"> bez koje aplikacije ne može raditi onda ju je potrebno deklarirati korištenjem </w:t>
      </w:r>
      <w:r w:rsidRPr="00A0762D">
        <w:rPr>
          <w:rFonts w:ascii="Arial" w:hAnsi="Arial" w:cs="Arial"/>
          <w:i/>
          <w:color w:val="00B0F0"/>
          <w:sz w:val="24"/>
          <w:szCs w:val="24"/>
        </w:rPr>
        <w:t>&lt;uses-feature&gt;</w:t>
      </w:r>
      <w:r w:rsidRPr="00A0762D">
        <w:rPr>
          <w:rFonts w:ascii="Arial" w:hAnsi="Arial" w:cs="Arial"/>
          <w:sz w:val="24"/>
          <w:szCs w:val="24"/>
        </w:rPr>
        <w:t xml:space="preserve"> </w:t>
      </w:r>
      <w:r w:rsidR="00405B66" w:rsidRPr="00A0762D">
        <w:rPr>
          <w:rFonts w:ascii="Arial" w:hAnsi="Arial" w:cs="Arial"/>
          <w:sz w:val="24"/>
          <w:szCs w:val="24"/>
        </w:rPr>
        <w:t xml:space="preserve">s dodatkom </w:t>
      </w:r>
      <w:r w:rsidR="00405B66" w:rsidRPr="00A0762D">
        <w:rPr>
          <w:rFonts w:ascii="Arial" w:hAnsi="Arial" w:cs="Arial"/>
          <w:color w:val="00B0F0"/>
          <w:sz w:val="24"/>
          <w:szCs w:val="24"/>
        </w:rPr>
        <w:t>&lt;</w:t>
      </w:r>
      <w:r w:rsidR="00405B66" w:rsidRPr="00A0762D">
        <w:rPr>
          <w:rFonts w:ascii="Arial" w:hAnsi="Arial" w:cs="Arial"/>
          <w:i/>
          <w:color w:val="00B0F0"/>
          <w:sz w:val="24"/>
          <w:szCs w:val="24"/>
          <w:shd w:val="clear" w:color="auto" w:fill="FFFFFF"/>
        </w:rPr>
        <w:t>android:required</w:t>
      </w:r>
      <w:r w:rsidR="00405B66" w:rsidRPr="00A0762D">
        <w:rPr>
          <w:rFonts w:ascii="Arial" w:hAnsi="Arial" w:cs="Arial"/>
          <w:color w:val="00B0F0"/>
          <w:sz w:val="24"/>
          <w:szCs w:val="24"/>
        </w:rPr>
        <w:t>&gt;</w:t>
      </w:r>
      <w:r w:rsidRPr="00A0762D">
        <w:rPr>
          <w:rFonts w:ascii="Arial" w:hAnsi="Arial" w:cs="Arial"/>
          <w:sz w:val="24"/>
          <w:szCs w:val="24"/>
        </w:rPr>
        <w:t>. Element deklarir</w:t>
      </w:r>
      <w:r w:rsidR="000F5918" w:rsidRPr="00A0762D">
        <w:rPr>
          <w:rFonts w:ascii="Arial" w:hAnsi="Arial" w:cs="Arial"/>
          <w:sz w:val="24"/>
          <w:szCs w:val="24"/>
        </w:rPr>
        <w:t xml:space="preserve">a jednu hardversku  ili softversku značajku koju aplikacija koristi. </w:t>
      </w:r>
      <w:r w:rsidR="000950E6" w:rsidRPr="00A0762D">
        <w:rPr>
          <w:rFonts w:ascii="Arial" w:hAnsi="Arial" w:cs="Arial"/>
          <w:sz w:val="24"/>
          <w:szCs w:val="24"/>
        </w:rPr>
        <w:t>Deklariranje elementa svojstva je samo informativno što znači da Android sustav ne provjerava podržava li uređaj tražena svojstva.</w:t>
      </w:r>
      <w:sdt>
        <w:sdtPr>
          <w:rPr>
            <w:rFonts w:ascii="Arial" w:hAnsi="Arial" w:cs="Arial"/>
            <w:sz w:val="24"/>
            <w:szCs w:val="24"/>
          </w:rPr>
          <w:id w:val="192282700"/>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usesfeature \l 1050 </w:instrText>
          </w:r>
          <w:r w:rsidR="00905589"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[9]</w:t>
          </w:r>
          <w:r w:rsidR="00905589" w:rsidRPr="00A0762D">
            <w:rPr>
              <w:rFonts w:ascii="Arial" w:hAnsi="Arial" w:cs="Arial"/>
              <w:sz w:val="24"/>
              <w:szCs w:val="24"/>
            </w:rPr>
            <w:fldChar w:fldCharType="end"/>
          </w:r>
        </w:sdtContent>
      </w:sdt>
    </w:p>
    <w:p w14:paraId="5DF5DA95" w14:textId="77777777" w:rsidR="0064037B" w:rsidRPr="00A0762D" w:rsidRDefault="0064037B" w:rsidP="00FE5AEE">
      <w:pPr>
        <w:pStyle w:val="NoSpacing"/>
        <w:spacing w:line="360" w:lineRule="auto"/>
        <w:rPr>
          <w:rFonts w:ascii="Arial" w:hAnsi="Arial" w:cs="Arial"/>
          <w:sz w:val="24"/>
          <w:szCs w:val="24"/>
        </w:rPr>
      </w:pPr>
      <w:r w:rsidRPr="00A0762D">
        <w:rPr>
          <w:rFonts w:ascii="Arial" w:hAnsi="Arial" w:cs="Arial"/>
          <w:sz w:val="24"/>
          <w:szCs w:val="24"/>
        </w:rPr>
        <w:t xml:space="preserve">Primjer </w:t>
      </w:r>
      <w:r w:rsidR="0086610E" w:rsidRPr="00A0762D">
        <w:rPr>
          <w:rFonts w:ascii="Arial" w:hAnsi="Arial" w:cs="Arial"/>
          <w:sz w:val="24"/>
          <w:szCs w:val="24"/>
        </w:rPr>
        <w:t>korištenja svojstva</w:t>
      </w:r>
      <w:r w:rsidRPr="00A0762D">
        <w:rPr>
          <w:rFonts w:ascii="Arial" w:hAnsi="Arial" w:cs="Arial"/>
          <w:sz w:val="24"/>
          <w:szCs w:val="24"/>
        </w:rPr>
        <w:t xml:space="preserve"> u manifestu aplikacije.</w:t>
      </w:r>
    </w:p>
    <w:p w14:paraId="3BCF6AC2" w14:textId="77777777" w:rsidR="00405B66" w:rsidRPr="00A0762D" w:rsidRDefault="00405B66"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before="90" w:after="90" w:line="360" w:lineRule="auto"/>
        <w:jc w:val="center"/>
        <w:rPr>
          <w:rFonts w:ascii="Arial" w:hAnsi="Arial" w:cs="Arial"/>
          <w:i/>
          <w:color w:val="006600"/>
          <w:sz w:val="24"/>
          <w:szCs w:val="24"/>
        </w:rPr>
      </w:pPr>
      <w:r w:rsidRPr="00A0762D">
        <w:rPr>
          <w:rStyle w:val="tag"/>
          <w:rFonts w:ascii="Arial" w:hAnsi="Arial" w:cs="Arial"/>
          <w:i/>
          <w:color w:val="000088"/>
          <w:sz w:val="24"/>
          <w:szCs w:val="24"/>
        </w:rPr>
        <w:t>&lt;uses-feature</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"android.hardware.camera"</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android:required</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"true"</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1CE61A7" w14:textId="77777777" w:rsidR="00067293" w:rsidRDefault="00067293" w:rsidP="00FE5AEE">
      <w:pPr>
        <w:pStyle w:val="NoSpacing"/>
        <w:spacing w:line="360" w:lineRule="auto"/>
        <w:rPr>
          <w:rFonts w:ascii="Arial" w:hAnsi="Arial" w:cs="Arial"/>
          <w:sz w:val="24"/>
          <w:szCs w:val="24"/>
        </w:rPr>
      </w:pPr>
    </w:p>
    <w:p w14:paraId="4A48AA1A" w14:textId="77777777" w:rsidR="00067293" w:rsidRDefault="000950E6" w:rsidP="00FE5AEE">
      <w:pPr>
        <w:pStyle w:val="NoSpacing"/>
        <w:spacing w:line="360" w:lineRule="auto"/>
        <w:rPr>
          <w:rFonts w:ascii="Arial" w:hAnsi="Arial" w:cs="Arial"/>
          <w:sz w:val="24"/>
          <w:szCs w:val="24"/>
        </w:rPr>
      </w:pPr>
      <w:r w:rsidRPr="00A0762D">
        <w:rPr>
          <w:rFonts w:ascii="Arial" w:hAnsi="Arial" w:cs="Arial"/>
          <w:sz w:val="24"/>
          <w:szCs w:val="24"/>
        </w:rPr>
        <w:t xml:space="preserve">Iako je svojstvo deklarirano to ne znači da ga aplikacija ima pravo koristiti. Svejedno treba zatražiti korisničko dopuštenje. </w:t>
      </w:r>
      <w:r w:rsidR="00086EEC" w:rsidRPr="00A0762D">
        <w:rPr>
          <w:rFonts w:ascii="Arial" w:hAnsi="Arial" w:cs="Arial"/>
          <w:sz w:val="24"/>
          <w:szCs w:val="24"/>
        </w:rPr>
        <w:br/>
        <w:t xml:space="preserve">Android dopuštenja svrstana su u dvije kategorije: normalna i opasna dopuštenja. Normalna dopuštenja su omogućena na razini sustava dok je opasna dopuštenja potrebno eksplicitno zatražiti. </w:t>
      </w:r>
    </w:p>
    <w:p w14:paraId="1F3F6C25" w14:textId="420EBBD5" w:rsidR="00086EEC"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t>U opasna dopuštenja spadaju dopuštenja za kalendar, kameru, kontakte, lokaciju, mikrofon, podatke mobilnog uređaja, senzore, sms i eksterni spremnik podataka.</w:t>
      </w:r>
    </w:p>
    <w:p w14:paraId="5F248ED9" w14:textId="00449DA8" w:rsidR="00086EEC" w:rsidRPr="00A0762D" w:rsidRDefault="005400C0" w:rsidP="00FE5AEE">
      <w:pPr>
        <w:pStyle w:val="NoSpacing"/>
        <w:keepNext/>
        <w:spacing w:line="360" w:lineRule="auto"/>
        <w:rPr>
          <w:sz w:val="24"/>
          <w:szCs w:val="24"/>
        </w:rPr>
      </w:pPr>
      <w:r w:rsidRPr="00A0762D">
        <w:rPr>
          <w:noProof/>
          <w:sz w:val="24"/>
          <w:szCs w:val="24"/>
          <w:lang w:eastAsia="hr-HR"/>
        </w:rPr>
        <w:lastRenderedPageBreak/>
        <w:drawing>
          <wp:inline distT="0" distB="0" distL="0" distR="0" wp14:anchorId="6F4CB3B3" wp14:editId="656A8021">
            <wp:extent cx="5555502" cy="4910667"/>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026" cy="4912898"/>
                    </a:xfrm>
                    <a:prstGeom prst="rect">
                      <a:avLst/>
                    </a:prstGeom>
                    <a:noFill/>
                    <a:ln>
                      <a:noFill/>
                    </a:ln>
                  </pic:spPr>
                </pic:pic>
              </a:graphicData>
            </a:graphic>
          </wp:inline>
        </w:drawing>
      </w:r>
      <w:r w:rsidR="00D40C96">
        <w:rPr>
          <w:rStyle w:val="FootnoteReference"/>
          <w:sz w:val="24"/>
          <w:szCs w:val="24"/>
        </w:rPr>
        <w:footnoteReference w:id="4"/>
      </w:r>
    </w:p>
    <w:p w14:paraId="1888F8A5" w14:textId="466BA8A0" w:rsidR="00086EEC" w:rsidRPr="00A0762D" w:rsidRDefault="00086EEC" w:rsidP="001C12C2">
      <w:pPr>
        <w:pStyle w:val="Caption"/>
        <w:rPr>
          <w:noProof/>
        </w:rPr>
      </w:pPr>
      <w:r w:rsidRPr="00A0762D">
        <w:t xml:space="preserve">Slika </w:t>
      </w:r>
      <w:r w:rsidR="0096786A">
        <w:fldChar w:fldCharType="begin"/>
      </w:r>
      <w:r w:rsidR="0096786A">
        <w:instrText xml:space="preserve"> SEQ Slika \* ARABIC </w:instrText>
      </w:r>
      <w:r w:rsidR="0096786A">
        <w:fldChar w:fldCharType="separate"/>
      </w:r>
      <w:r w:rsidR="00763B93">
        <w:rPr>
          <w:noProof/>
        </w:rPr>
        <w:t>1</w:t>
      </w:r>
      <w:r w:rsidR="0096786A">
        <w:rPr>
          <w:noProof/>
        </w:rPr>
        <w:fldChar w:fldCharType="end"/>
      </w:r>
      <w:r w:rsidRPr="00A0762D">
        <w:t xml:space="preserve"> Opasna dopuštenja</w:t>
      </w:r>
    </w:p>
    <w:p w14:paraId="72E79020" w14:textId="7663D746" w:rsidR="0064037B"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br/>
      </w:r>
      <w:r w:rsidRPr="00A0762D">
        <w:rPr>
          <w:rFonts w:ascii="Arial" w:hAnsi="Arial" w:cs="Arial"/>
          <w:sz w:val="24"/>
          <w:szCs w:val="24"/>
        </w:rPr>
        <w:br/>
      </w:r>
      <w:r w:rsidR="000950E6" w:rsidRPr="00A0762D">
        <w:rPr>
          <w:rFonts w:ascii="Arial" w:hAnsi="Arial" w:cs="Arial"/>
          <w:sz w:val="24"/>
          <w:szCs w:val="24"/>
        </w:rPr>
        <w:t xml:space="preserve">Prije Android verzije 5.0 </w:t>
      </w:r>
      <w:r w:rsidR="00FA1087" w:rsidRPr="00A0762D">
        <w:rPr>
          <w:rFonts w:ascii="Arial" w:hAnsi="Arial" w:cs="Arial"/>
          <w:sz w:val="24"/>
          <w:szCs w:val="24"/>
        </w:rPr>
        <w:t xml:space="preserve">sva zahtijevana dopuštenja </w:t>
      </w:r>
      <w:r w:rsidR="000950E6" w:rsidRPr="00A0762D">
        <w:rPr>
          <w:rFonts w:ascii="Arial" w:hAnsi="Arial" w:cs="Arial"/>
          <w:sz w:val="24"/>
          <w:szCs w:val="24"/>
        </w:rPr>
        <w:t xml:space="preserve">tražila </w:t>
      </w:r>
      <w:r w:rsidR="00FA1087" w:rsidRPr="00A0762D">
        <w:rPr>
          <w:rFonts w:ascii="Arial" w:hAnsi="Arial" w:cs="Arial"/>
          <w:sz w:val="24"/>
          <w:szCs w:val="24"/>
        </w:rPr>
        <w:t xml:space="preserve">su se </w:t>
      </w:r>
      <w:r w:rsidR="000950E6" w:rsidRPr="00A0762D">
        <w:rPr>
          <w:rFonts w:ascii="Arial" w:hAnsi="Arial" w:cs="Arial"/>
          <w:sz w:val="24"/>
          <w:szCs w:val="24"/>
        </w:rPr>
        <w:t xml:space="preserve">prilikom instalacije aplikacije. Nakon Androida 5.0 uvedeno je eksplicitno traženje pojedinačnog dopuštenja u trenutku njegove potrebe. Sada je moguće odbiti pojedinačno dopuštenje i koristiti samo određene dijelove aplikacije. </w:t>
      </w:r>
      <w:sdt>
        <w:sdtPr>
          <w:rPr>
            <w:rFonts w:ascii="Arial" w:hAnsi="Arial" w:cs="Arial"/>
            <w:sz w:val="24"/>
            <w:szCs w:val="24"/>
          </w:rPr>
          <w:id w:val="-1992551992"/>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permissions \l 1050 </w:instrText>
          </w:r>
          <w:r w:rsidR="00905589" w:rsidRPr="00A0762D">
            <w:rPr>
              <w:rFonts w:ascii="Arial" w:hAnsi="Arial" w:cs="Arial"/>
              <w:sz w:val="24"/>
              <w:szCs w:val="24"/>
            </w:rPr>
            <w:fldChar w:fldCharType="separate"/>
          </w:r>
          <w:r w:rsidR="006E2944" w:rsidRPr="006E2944">
            <w:rPr>
              <w:rFonts w:ascii="Arial" w:hAnsi="Arial" w:cs="Arial"/>
              <w:noProof/>
              <w:sz w:val="24"/>
              <w:szCs w:val="24"/>
            </w:rPr>
            <w:t>[10]</w:t>
          </w:r>
          <w:r w:rsidR="00905589" w:rsidRPr="00A0762D">
            <w:rPr>
              <w:rFonts w:ascii="Arial" w:hAnsi="Arial" w:cs="Arial"/>
              <w:sz w:val="24"/>
              <w:szCs w:val="24"/>
            </w:rPr>
            <w:fldChar w:fldCharType="end"/>
          </w:r>
        </w:sdtContent>
      </w:sdt>
    </w:p>
    <w:p w14:paraId="3890FDB5" w14:textId="77777777" w:rsidR="00086EEC" w:rsidRPr="00A0762D" w:rsidRDefault="00086EEC" w:rsidP="00FE5AEE">
      <w:pPr>
        <w:pStyle w:val="NoSpacing"/>
        <w:spacing w:line="360" w:lineRule="auto"/>
        <w:rPr>
          <w:rFonts w:ascii="Arial" w:hAnsi="Arial" w:cs="Arial"/>
          <w:sz w:val="24"/>
          <w:szCs w:val="24"/>
        </w:rPr>
      </w:pPr>
    </w:p>
    <w:p w14:paraId="2D61D9C1" w14:textId="77777777" w:rsidR="00D6282A" w:rsidRPr="00A0762D" w:rsidRDefault="00D6282A" w:rsidP="00FE5AEE">
      <w:pPr>
        <w:pStyle w:val="HTMLPreformatted"/>
        <w:pBdr>
          <w:top w:val="single" w:sz="6" w:space="12" w:color="DDDDDD"/>
          <w:left w:val="single" w:sz="6" w:space="12" w:color="DDDDDD"/>
          <w:bottom w:val="single" w:sz="6" w:space="12" w:color="DDDDDD"/>
          <w:right w:val="single" w:sz="6" w:space="12" w:color="DDDDDD"/>
        </w:pBdr>
        <w:shd w:val="clear" w:color="auto" w:fill="F7F7F7"/>
        <w:spacing w:after="240" w:line="360" w:lineRule="auto"/>
        <w:jc w:val="center"/>
        <w:rPr>
          <w:rFonts w:ascii="Arial" w:hAnsi="Arial" w:cs="Arial"/>
          <w:i/>
          <w:color w:val="006600"/>
          <w:sz w:val="24"/>
          <w:szCs w:val="24"/>
        </w:rPr>
      </w:pPr>
      <w:r w:rsidRPr="00A0762D">
        <w:rPr>
          <w:rStyle w:val="tag"/>
          <w:rFonts w:ascii="Arial" w:hAnsi="Arial" w:cs="Arial"/>
          <w:i/>
          <w:color w:val="000088"/>
          <w:sz w:val="24"/>
          <w:szCs w:val="24"/>
        </w:rPr>
        <w:lastRenderedPageBreak/>
        <w:t>&lt;uses-permission</w:t>
      </w:r>
      <w:r w:rsidRPr="00A0762D">
        <w:rPr>
          <w:rStyle w:val="pln"/>
          <w:rFonts w:ascii="Arial" w:hAnsi="Arial" w:cs="Arial"/>
          <w:i/>
          <w:color w:val="000000"/>
          <w:sz w:val="24"/>
          <w:szCs w:val="24"/>
        </w:rPr>
        <w:t xml:space="preserve"> </w:t>
      </w:r>
      <w:r w:rsidRPr="00A0762D">
        <w:rPr>
          <w:rStyle w:val="atn"/>
          <w:rFonts w:ascii="Arial" w:hAnsi="Arial" w:cs="Arial"/>
          <w:i/>
          <w:color w:val="882288"/>
          <w:sz w:val="24"/>
          <w:szCs w:val="24"/>
        </w:rPr>
        <w:t>android:name</w:t>
      </w:r>
      <w:r w:rsidRPr="00A0762D">
        <w:rPr>
          <w:rStyle w:val="pun"/>
          <w:rFonts w:ascii="Arial" w:hAnsi="Arial" w:cs="Arial"/>
          <w:i/>
          <w:color w:val="666600"/>
          <w:sz w:val="24"/>
          <w:szCs w:val="24"/>
        </w:rPr>
        <w:t>=</w:t>
      </w:r>
      <w:r w:rsidRPr="00A0762D">
        <w:rPr>
          <w:rStyle w:val="atv"/>
          <w:rFonts w:ascii="Arial" w:hAnsi="Arial" w:cs="Arial"/>
          <w:i/>
          <w:color w:val="880000"/>
          <w:sz w:val="24"/>
          <w:szCs w:val="24"/>
        </w:rPr>
        <w:t>"android.permission.RECEIVE_SMS"</w:t>
      </w:r>
      <w:r w:rsidRPr="00A0762D">
        <w:rPr>
          <w:rStyle w:val="pln"/>
          <w:rFonts w:ascii="Arial" w:hAnsi="Arial" w:cs="Arial"/>
          <w:i/>
          <w:color w:val="000000"/>
          <w:sz w:val="24"/>
          <w:szCs w:val="24"/>
        </w:rPr>
        <w:t xml:space="preserve"> </w:t>
      </w:r>
      <w:r w:rsidRPr="00A0762D">
        <w:rPr>
          <w:rStyle w:val="tag"/>
          <w:rFonts w:ascii="Arial" w:hAnsi="Arial" w:cs="Arial"/>
          <w:i/>
          <w:color w:val="000088"/>
          <w:sz w:val="24"/>
          <w:szCs w:val="24"/>
        </w:rPr>
        <w:t>/&gt;</w:t>
      </w:r>
    </w:p>
    <w:p w14:paraId="1DEB8227" w14:textId="49698B9F" w:rsidR="00405B66" w:rsidRPr="00A0762D" w:rsidRDefault="00102B03" w:rsidP="00FE5AEE">
      <w:pPr>
        <w:pStyle w:val="NoSpacing"/>
        <w:spacing w:line="360" w:lineRule="auto"/>
        <w:rPr>
          <w:rFonts w:ascii="Arial" w:hAnsi="Arial" w:cs="Arial"/>
          <w:sz w:val="24"/>
          <w:szCs w:val="24"/>
        </w:rPr>
      </w:pPr>
      <w:r w:rsidRPr="00A0762D">
        <w:rPr>
          <w:rFonts w:ascii="Arial" w:hAnsi="Arial" w:cs="Arial"/>
          <w:sz w:val="24"/>
          <w:szCs w:val="24"/>
        </w:rPr>
        <w:t xml:space="preserve">U nastavku su slike koje pokazuju korištenje zahtjevanja dozvola. </w:t>
      </w:r>
      <w:r w:rsidRPr="00A0762D">
        <w:rPr>
          <w:rFonts w:ascii="Arial" w:hAnsi="Arial" w:cs="Arial"/>
          <w:sz w:val="24"/>
          <w:szCs w:val="24"/>
        </w:rPr>
        <w:br/>
        <w:t>U trenutku kada je određena dozvola potrebna korisnika se pita za njeno dopuštenje. U slučaju da korisnik odbije može mu se prikazati poruka koja ga obavještava zašto je dopuštenje potrebno unutar aplikacije. Ako korisnik opet odbije, onda neće imati pristup određenom dijelu aplikacije koji zahtjeva odbijeno dopuštenje za rad. Ako korisnik prihvati dopuštenje moći će dalje nemetano koristiti aplikaciju. Sva dopuštena dopuštenja mogu se vidjeti u postavkama aplikacija mobilnog uređaja.</w:t>
      </w:r>
    </w:p>
    <w:p w14:paraId="446D2157" w14:textId="58BEFE05" w:rsidR="00102B03" w:rsidRPr="00A0762D" w:rsidRDefault="00102B03" w:rsidP="00102B03">
      <w:pPr>
        <w:pStyle w:val="NoSpacing"/>
        <w:keepNext/>
        <w:spacing w:line="360" w:lineRule="auto"/>
        <w:rPr>
          <w:sz w:val="24"/>
          <w:szCs w:val="24"/>
        </w:rPr>
      </w:pPr>
    </w:p>
    <w:tbl>
      <w:tblPr>
        <w:tblStyle w:val="TableGrid"/>
        <w:tblW w:w="5968" w:type="pct"/>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3702"/>
        <w:gridCol w:w="3763"/>
      </w:tblGrid>
      <w:tr w:rsidR="001C4A43" w:rsidRPr="00A0762D" w14:paraId="381869D3" w14:textId="2E13CDAF" w:rsidTr="001C4A43">
        <w:trPr>
          <w:trHeight w:val="7337"/>
        </w:trPr>
        <w:tc>
          <w:tcPr>
            <w:tcW w:w="1660" w:type="pct"/>
          </w:tcPr>
          <w:p w14:paraId="5BC50839" w14:textId="6F45FDED" w:rsidR="001C4A43" w:rsidRPr="00A0762D" w:rsidRDefault="001C4A43" w:rsidP="001C12C2">
            <w:pPr>
              <w:pStyle w:val="Caption"/>
            </w:pPr>
            <w:r w:rsidRPr="00A0762D">
              <w:rPr>
                <w:noProof/>
              </w:rPr>
              <w:drawing>
                <wp:inline distT="0" distB="0" distL="0" distR="0" wp14:anchorId="6084A36E" wp14:editId="0F11C85D">
                  <wp:extent cx="2180715" cy="3886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6944" cy="3915121"/>
                          </a:xfrm>
                          <a:prstGeom prst="rect">
                            <a:avLst/>
                          </a:prstGeom>
                        </pic:spPr>
                      </pic:pic>
                    </a:graphicData>
                  </a:graphic>
                </wp:inline>
              </w:drawing>
            </w:r>
          </w:p>
          <w:p w14:paraId="2C9808CA" w14:textId="3923D6F2" w:rsidR="001C4A43" w:rsidRPr="00A0762D" w:rsidRDefault="001C4A43" w:rsidP="001C12C2">
            <w:pPr>
              <w:pStyle w:val="Caption"/>
              <w:rPr>
                <w:rFonts w:cs="Arial"/>
              </w:rPr>
            </w:pPr>
            <w:r w:rsidRPr="00A0762D">
              <w:t xml:space="preserve">Slika </w:t>
            </w:r>
            <w:r w:rsidR="0096786A">
              <w:fldChar w:fldCharType="begin"/>
            </w:r>
            <w:r w:rsidR="0096786A">
              <w:instrText xml:space="preserve"> SEQ Slika \* ARABIC </w:instrText>
            </w:r>
            <w:r w:rsidR="0096786A">
              <w:fldChar w:fldCharType="separate"/>
            </w:r>
            <w:r w:rsidR="00763B93">
              <w:rPr>
                <w:noProof/>
              </w:rPr>
              <w:t>2</w:t>
            </w:r>
            <w:r w:rsidR="0096786A">
              <w:rPr>
                <w:noProof/>
              </w:rPr>
              <w:fldChar w:fldCharType="end"/>
            </w:r>
            <w:r w:rsidRPr="00A0762D">
              <w:t xml:space="preserve"> Aplikacija traži korisnika dopuštenje za pristup skladištu podataka </w:t>
            </w:r>
          </w:p>
          <w:p w14:paraId="0EF13545" w14:textId="6479DE4F" w:rsidR="001C4A43" w:rsidRPr="00A0762D" w:rsidRDefault="001C4A43" w:rsidP="00102B03">
            <w:pPr>
              <w:pStyle w:val="NoSpacing"/>
              <w:keepNext/>
              <w:spacing w:line="360" w:lineRule="auto"/>
              <w:rPr>
                <w:sz w:val="24"/>
                <w:szCs w:val="24"/>
              </w:rPr>
            </w:pPr>
          </w:p>
        </w:tc>
        <w:tc>
          <w:tcPr>
            <w:tcW w:w="1653" w:type="pct"/>
          </w:tcPr>
          <w:p w14:paraId="3D35B90A" w14:textId="7EAF34F1" w:rsidR="001C4A43" w:rsidRPr="00A0762D" w:rsidRDefault="001C4A43" w:rsidP="001C12C2">
            <w:pPr>
              <w:pStyle w:val="Caption"/>
            </w:pPr>
            <w:r w:rsidRPr="00A0762D">
              <w:rPr>
                <w:noProof/>
              </w:rPr>
              <w:drawing>
                <wp:inline distT="0" distB="0" distL="0" distR="0" wp14:anchorId="016E585D" wp14:editId="24DC3459">
                  <wp:extent cx="2214029" cy="391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2401" cy="3961726"/>
                          </a:xfrm>
                          <a:prstGeom prst="rect">
                            <a:avLst/>
                          </a:prstGeom>
                        </pic:spPr>
                      </pic:pic>
                    </a:graphicData>
                  </a:graphic>
                </wp:inline>
              </w:drawing>
            </w:r>
          </w:p>
          <w:p w14:paraId="4EE0C459" w14:textId="066DCCC0" w:rsidR="001C4A43" w:rsidRPr="00A0762D" w:rsidRDefault="001C4A43" w:rsidP="001C12C2">
            <w:pPr>
              <w:pStyle w:val="Caption"/>
            </w:pPr>
            <w:r w:rsidRPr="00A0762D">
              <w:t xml:space="preserve">Slika </w:t>
            </w:r>
            <w:r w:rsidR="0096786A">
              <w:fldChar w:fldCharType="begin"/>
            </w:r>
            <w:r w:rsidR="0096786A">
              <w:instrText xml:space="preserve"> SEQ Slika \* ARABIC </w:instrText>
            </w:r>
            <w:r w:rsidR="0096786A">
              <w:fldChar w:fldCharType="separate"/>
            </w:r>
            <w:r w:rsidR="00763B93">
              <w:rPr>
                <w:noProof/>
              </w:rPr>
              <w:t>3</w:t>
            </w:r>
            <w:r w:rsidR="0096786A">
              <w:rPr>
                <w:noProof/>
              </w:rPr>
              <w:fldChar w:fldCharType="end"/>
            </w:r>
            <w:r w:rsidRPr="00A0762D">
              <w:t xml:space="preserve"> Prikaz objašnjenja zašto je dopuštenje potrebno aplikaciji</w:t>
            </w:r>
          </w:p>
          <w:p w14:paraId="569548D8" w14:textId="77777777" w:rsidR="001C4A43" w:rsidRPr="00A0762D" w:rsidRDefault="001C4A43" w:rsidP="00102B03">
            <w:pPr>
              <w:pStyle w:val="NoSpacing"/>
              <w:keepNext/>
              <w:spacing w:line="360" w:lineRule="auto"/>
              <w:rPr>
                <w:sz w:val="24"/>
                <w:szCs w:val="24"/>
              </w:rPr>
            </w:pPr>
          </w:p>
        </w:tc>
        <w:tc>
          <w:tcPr>
            <w:tcW w:w="1687" w:type="pct"/>
          </w:tcPr>
          <w:p w14:paraId="2B0718E1" w14:textId="77777777" w:rsidR="001C4A43" w:rsidRPr="00A0762D" w:rsidRDefault="001C4A43" w:rsidP="001C12C2">
            <w:pPr>
              <w:pStyle w:val="Caption"/>
              <w:rPr>
                <w:noProof/>
              </w:rPr>
            </w:pPr>
            <w:r w:rsidRPr="00A0762D">
              <w:rPr>
                <w:noProof/>
              </w:rPr>
              <w:drawing>
                <wp:inline distT="0" distB="0" distL="0" distR="0" wp14:anchorId="038F628F" wp14:editId="23922CF8">
                  <wp:extent cx="2252580" cy="398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65052" cy="4009880"/>
                          </a:xfrm>
                          <a:prstGeom prst="rect">
                            <a:avLst/>
                          </a:prstGeom>
                        </pic:spPr>
                      </pic:pic>
                    </a:graphicData>
                  </a:graphic>
                </wp:inline>
              </w:drawing>
            </w:r>
          </w:p>
          <w:p w14:paraId="2A253FE3" w14:textId="40425BEE" w:rsidR="001C4A43" w:rsidRPr="00A0762D" w:rsidRDefault="001C4A43" w:rsidP="001C12C2">
            <w:pPr>
              <w:pStyle w:val="Caption"/>
              <w:rPr>
                <w:rFonts w:cs="Arial"/>
              </w:rPr>
            </w:pPr>
            <w:r w:rsidRPr="00A0762D">
              <w:t xml:space="preserve">Slika </w:t>
            </w:r>
            <w:r w:rsidR="0096786A">
              <w:fldChar w:fldCharType="begin"/>
            </w:r>
            <w:r w:rsidR="0096786A">
              <w:instrText xml:space="preserve"> SEQ Slika \* ARABIC </w:instrText>
            </w:r>
            <w:r w:rsidR="0096786A">
              <w:fldChar w:fldCharType="separate"/>
            </w:r>
            <w:r w:rsidR="00763B93">
              <w:rPr>
                <w:noProof/>
              </w:rPr>
              <w:t>4</w:t>
            </w:r>
            <w:r w:rsidR="0096786A">
              <w:rPr>
                <w:noProof/>
              </w:rPr>
              <w:fldChar w:fldCharType="end"/>
            </w:r>
            <w:r w:rsidRPr="00A0762D">
              <w:t xml:space="preserve"> Prikaz odobrenih dopuštenja u aplikaciji</w:t>
            </w:r>
          </w:p>
          <w:p w14:paraId="48C66B98" w14:textId="2E37BAD4" w:rsidR="001C4A43" w:rsidRPr="00A0762D" w:rsidRDefault="001C4A43" w:rsidP="001C4A43"/>
        </w:tc>
      </w:tr>
    </w:tbl>
    <w:p w14:paraId="6EECDF1E" w14:textId="33529C9B" w:rsidR="00086EEC" w:rsidRPr="00A0762D" w:rsidRDefault="00086EEC" w:rsidP="00FE5AEE">
      <w:pPr>
        <w:pStyle w:val="NoSpacing"/>
        <w:spacing w:line="360" w:lineRule="auto"/>
        <w:rPr>
          <w:rFonts w:ascii="Arial" w:hAnsi="Arial" w:cs="Arial"/>
          <w:sz w:val="24"/>
          <w:szCs w:val="24"/>
        </w:rPr>
      </w:pPr>
    </w:p>
    <w:p w14:paraId="103870A5" w14:textId="77777777" w:rsidR="0069247F" w:rsidRPr="00A0762D" w:rsidRDefault="00FA1087" w:rsidP="00FE5AEE">
      <w:pPr>
        <w:pStyle w:val="NoSpacing"/>
        <w:spacing w:line="360" w:lineRule="auto"/>
        <w:rPr>
          <w:rFonts w:ascii="Arial" w:hAnsi="Arial" w:cs="Arial"/>
          <w:sz w:val="24"/>
          <w:szCs w:val="24"/>
        </w:rPr>
      </w:pPr>
      <w:r w:rsidRPr="00A0762D">
        <w:rPr>
          <w:rFonts w:ascii="Arial" w:hAnsi="Arial" w:cs="Arial"/>
          <w:sz w:val="24"/>
          <w:szCs w:val="24"/>
        </w:rPr>
        <w:lastRenderedPageBreak/>
        <w:t xml:space="preserve">Prilikom razvijanja aplikacije programeri često koriste priručne ispise kako bi vidjeli trenutno stanje aplikacije. Priručni ispisi zapisuju se u logički dnevnik koji može biti izvor osjetljivih podataka aplikacije. </w:t>
      </w:r>
    </w:p>
    <w:p w14:paraId="60462F66" w14:textId="77777777" w:rsidR="00FA1087" w:rsidRPr="00A0762D" w:rsidRDefault="00FA1087" w:rsidP="00FE5AEE">
      <w:pPr>
        <w:pStyle w:val="NoSpacing"/>
        <w:spacing w:line="360" w:lineRule="auto"/>
        <w:rPr>
          <w:rFonts w:ascii="Arial" w:hAnsi="Arial" w:cs="Arial"/>
          <w:sz w:val="24"/>
          <w:szCs w:val="24"/>
        </w:rPr>
      </w:pPr>
    </w:p>
    <w:p w14:paraId="7F954480" w14:textId="76E6AF8B" w:rsidR="00D6282A" w:rsidRPr="00A0762D" w:rsidRDefault="00D6282A" w:rsidP="00DC6509">
      <w:pPr>
        <w:pStyle w:val="Heading3"/>
      </w:pPr>
      <w:bookmarkStart w:id="10" w:name="_Toc482314464"/>
      <w:r w:rsidRPr="00A0762D">
        <w:t>Logički dnevnik</w:t>
      </w:r>
      <w:bookmarkEnd w:id="10"/>
    </w:p>
    <w:p w14:paraId="1C71EAA6" w14:textId="77777777" w:rsidR="00D6282A" w:rsidRPr="00A0762D" w:rsidRDefault="00086EEC" w:rsidP="00FE5AEE">
      <w:pPr>
        <w:pStyle w:val="NoSpacing"/>
        <w:spacing w:line="360" w:lineRule="auto"/>
        <w:rPr>
          <w:rFonts w:ascii="Arial" w:hAnsi="Arial" w:cs="Arial"/>
          <w:sz w:val="24"/>
          <w:szCs w:val="24"/>
        </w:rPr>
      </w:pPr>
      <w:r w:rsidRPr="00A0762D">
        <w:rPr>
          <w:rFonts w:ascii="Arial" w:hAnsi="Arial" w:cs="Arial"/>
          <w:sz w:val="24"/>
          <w:szCs w:val="24"/>
        </w:rPr>
        <w:t>Prilikom zapisivanja podataka u logički dnevnik p</w:t>
      </w:r>
      <w:r w:rsidR="00D6282A" w:rsidRPr="00A0762D">
        <w:rPr>
          <w:rFonts w:ascii="Arial" w:hAnsi="Arial" w:cs="Arial"/>
          <w:sz w:val="24"/>
          <w:szCs w:val="24"/>
        </w:rPr>
        <w:t>otrebno je biti oprezan. Podaci logičkog dnevnika su dijeljeni resurs kojemu može pristupiti bilo koja aplikacija koja ima „</w:t>
      </w:r>
      <w:r w:rsidR="00D6282A" w:rsidRPr="00A0762D">
        <w:rPr>
          <w:rFonts w:ascii="Arial" w:hAnsi="Arial" w:cs="Arial"/>
          <w:i/>
          <w:sz w:val="24"/>
          <w:szCs w:val="24"/>
        </w:rPr>
        <w:t>READ_LOGS</w:t>
      </w:r>
      <w:r w:rsidR="00D6282A" w:rsidRPr="00A0762D">
        <w:rPr>
          <w:rFonts w:ascii="Arial" w:hAnsi="Arial" w:cs="Arial"/>
          <w:sz w:val="24"/>
          <w:szCs w:val="24"/>
        </w:rPr>
        <w:t xml:space="preserve">“ dopuštenje. Iako su podaci uređaja privremeni i brišu se prilikom resetiranja uređaja, neodgovornim zapisivanjem osjetljivih podataka u logički dnevnik mogu se korisnički podaci zlonamjerno </w:t>
      </w:r>
      <w:r w:rsidR="001E7A91" w:rsidRPr="00A0762D">
        <w:rPr>
          <w:rFonts w:ascii="Arial" w:hAnsi="Arial" w:cs="Arial"/>
          <w:sz w:val="24"/>
          <w:szCs w:val="24"/>
        </w:rPr>
        <w:t>preuzeti i iskoristiti</w:t>
      </w:r>
      <w:r w:rsidR="00D6282A" w:rsidRPr="00A0762D">
        <w:rPr>
          <w:rFonts w:ascii="Arial" w:hAnsi="Arial" w:cs="Arial"/>
          <w:sz w:val="24"/>
          <w:szCs w:val="24"/>
        </w:rPr>
        <w:t xml:space="preserve">. Kako bi se spriječilo </w:t>
      </w:r>
      <w:r w:rsidRPr="00A0762D">
        <w:rPr>
          <w:rFonts w:ascii="Arial" w:hAnsi="Arial" w:cs="Arial"/>
          <w:sz w:val="24"/>
          <w:szCs w:val="24"/>
        </w:rPr>
        <w:t xml:space="preserve">slučajno </w:t>
      </w:r>
      <w:r w:rsidR="00D6282A" w:rsidRPr="00A0762D">
        <w:rPr>
          <w:rFonts w:ascii="Arial" w:hAnsi="Arial" w:cs="Arial"/>
          <w:sz w:val="24"/>
          <w:szCs w:val="24"/>
        </w:rPr>
        <w:t xml:space="preserve"> zapisivanje podataka u logički dnevnik poželjno je unutar aplikacije koristiti </w:t>
      </w:r>
      <w:r w:rsidR="00405B66" w:rsidRPr="00A0762D">
        <w:rPr>
          <w:rFonts w:ascii="Arial" w:hAnsi="Arial" w:cs="Arial"/>
          <w:sz w:val="24"/>
          <w:szCs w:val="24"/>
        </w:rPr>
        <w:t>„</w:t>
      </w:r>
      <w:r w:rsidR="00D6282A" w:rsidRPr="00A0762D">
        <w:rPr>
          <w:rFonts w:ascii="Arial" w:hAnsi="Arial" w:cs="Arial"/>
          <w:i/>
          <w:color w:val="00B0F0"/>
          <w:sz w:val="24"/>
          <w:szCs w:val="24"/>
        </w:rPr>
        <w:t>Log.d</w:t>
      </w:r>
      <w:r w:rsidR="00405B66" w:rsidRPr="00A0762D">
        <w:rPr>
          <w:rFonts w:ascii="Arial" w:hAnsi="Arial" w:cs="Arial"/>
          <w:sz w:val="24"/>
          <w:szCs w:val="24"/>
        </w:rPr>
        <w:t xml:space="preserve">“ </w:t>
      </w:r>
      <w:r w:rsidR="00D6282A" w:rsidRPr="00A0762D">
        <w:rPr>
          <w:rFonts w:ascii="Arial" w:hAnsi="Arial" w:cs="Arial"/>
          <w:sz w:val="24"/>
          <w:szCs w:val="24"/>
        </w:rPr>
        <w:t>oznaku koja zapisuje podatke samo u razvojnoj verziji.</w:t>
      </w:r>
      <w:r w:rsidR="00D6282A" w:rsidRPr="00A0762D">
        <w:rPr>
          <w:rFonts w:ascii="Arial" w:hAnsi="Arial" w:cs="Arial"/>
          <w:sz w:val="24"/>
          <w:szCs w:val="24"/>
        </w:rPr>
        <w:br/>
      </w:r>
    </w:p>
    <w:p w14:paraId="5943976D" w14:textId="77777777" w:rsidR="00D6282A" w:rsidRPr="00A0762D" w:rsidRDefault="007F0B9A" w:rsidP="00890311">
      <w:pPr>
        <w:pStyle w:val="HTMLPreformatted"/>
        <w:pBdr>
          <w:top w:val="single" w:sz="6" w:space="12" w:color="DDDDDD"/>
          <w:left w:val="single" w:sz="6" w:space="13" w:color="DDDDDD"/>
          <w:bottom w:val="single" w:sz="6" w:space="12" w:color="DDDDDD"/>
          <w:right w:val="single" w:sz="6" w:space="23" w:color="DDDDDD"/>
        </w:pBdr>
        <w:shd w:val="clear" w:color="auto" w:fill="F7F7F7"/>
        <w:spacing w:after="240" w:line="360" w:lineRule="auto"/>
        <w:jc w:val="center"/>
        <w:rPr>
          <w:rFonts w:ascii="Arial" w:hAnsi="Arial" w:cs="Arial"/>
          <w:i/>
          <w:color w:val="006600"/>
          <w:sz w:val="24"/>
          <w:szCs w:val="24"/>
        </w:rPr>
      </w:pPr>
      <w:r w:rsidRPr="00A0762D">
        <w:rPr>
          <w:rStyle w:val="typ"/>
          <w:rFonts w:ascii="Arial" w:hAnsi="Arial" w:cs="Arial"/>
          <w:i/>
          <w:color w:val="660066"/>
          <w:sz w:val="24"/>
          <w:szCs w:val="24"/>
        </w:rPr>
        <w:t xml:space="preserve">Primjer korištenja logiranja: </w:t>
      </w:r>
      <w:r w:rsidR="00D6282A" w:rsidRPr="00A0762D">
        <w:rPr>
          <w:rStyle w:val="typ"/>
          <w:rFonts w:ascii="Arial" w:hAnsi="Arial" w:cs="Arial"/>
          <w:i/>
          <w:color w:val="660066"/>
          <w:sz w:val="24"/>
          <w:szCs w:val="24"/>
        </w:rPr>
        <w:t>Log</w:t>
      </w:r>
      <w:r w:rsidR="00D6282A" w:rsidRPr="00A0762D">
        <w:rPr>
          <w:rStyle w:val="pun"/>
          <w:rFonts w:ascii="Arial" w:hAnsi="Arial" w:cs="Arial"/>
          <w:i/>
          <w:color w:val="666600"/>
          <w:sz w:val="24"/>
          <w:szCs w:val="24"/>
        </w:rPr>
        <w:t>.</w:t>
      </w:r>
      <w:r w:rsidR="00D6282A" w:rsidRPr="00A0762D">
        <w:rPr>
          <w:rStyle w:val="pln"/>
          <w:rFonts w:ascii="Arial" w:hAnsi="Arial" w:cs="Arial"/>
          <w:i/>
          <w:color w:val="000000"/>
          <w:sz w:val="24"/>
          <w:szCs w:val="24"/>
        </w:rPr>
        <w:t>d</w:t>
      </w:r>
      <w:r w:rsidR="00D6282A" w:rsidRPr="00A0762D">
        <w:rPr>
          <w:rStyle w:val="pun"/>
          <w:rFonts w:ascii="Arial" w:hAnsi="Arial" w:cs="Arial"/>
          <w:i/>
          <w:color w:val="666600"/>
          <w:sz w:val="24"/>
          <w:szCs w:val="24"/>
        </w:rPr>
        <w:t>(</w:t>
      </w:r>
      <w:r w:rsidR="00D6282A" w:rsidRPr="00A0762D">
        <w:rPr>
          <w:rStyle w:val="str"/>
          <w:rFonts w:ascii="Arial" w:hAnsi="Arial" w:cs="Arial"/>
          <w:i/>
          <w:color w:val="880000"/>
          <w:sz w:val="24"/>
          <w:szCs w:val="24"/>
        </w:rPr>
        <w:t>"</w:t>
      </w:r>
      <w:r w:rsidRPr="00A0762D">
        <w:rPr>
          <w:rStyle w:val="str"/>
          <w:rFonts w:ascii="Arial" w:hAnsi="Arial" w:cs="Arial"/>
          <w:i/>
          <w:color w:val="880000"/>
          <w:sz w:val="24"/>
          <w:szCs w:val="24"/>
        </w:rPr>
        <w:t>tag</w:t>
      </w:r>
      <w:r w:rsidR="00D6282A" w:rsidRPr="00A0762D">
        <w:rPr>
          <w:rStyle w:val="str"/>
          <w:rFonts w:ascii="Arial" w:hAnsi="Arial" w:cs="Arial"/>
          <w:i/>
          <w:color w:val="880000"/>
          <w:sz w:val="24"/>
          <w:szCs w:val="24"/>
        </w:rPr>
        <w:t>"</w:t>
      </w:r>
      <w:r w:rsidR="00D6282A" w:rsidRPr="00A0762D">
        <w:rPr>
          <w:rStyle w:val="pun"/>
          <w:rFonts w:ascii="Arial" w:hAnsi="Arial" w:cs="Arial"/>
          <w:i/>
          <w:color w:val="666600"/>
          <w:sz w:val="24"/>
          <w:szCs w:val="24"/>
        </w:rPr>
        <w:t>,</w:t>
      </w:r>
      <w:r w:rsidR="00D6282A" w:rsidRPr="00A0762D">
        <w:rPr>
          <w:rStyle w:val="pln"/>
          <w:rFonts w:ascii="Arial" w:hAnsi="Arial" w:cs="Arial"/>
          <w:i/>
          <w:color w:val="000000"/>
          <w:sz w:val="24"/>
          <w:szCs w:val="24"/>
        </w:rPr>
        <w:t xml:space="preserve"> </w:t>
      </w:r>
      <w:r w:rsidR="00D6282A" w:rsidRPr="00A0762D">
        <w:rPr>
          <w:rStyle w:val="str"/>
          <w:rFonts w:ascii="Arial" w:hAnsi="Arial" w:cs="Arial"/>
          <w:i/>
          <w:color w:val="880000"/>
          <w:sz w:val="24"/>
          <w:szCs w:val="24"/>
        </w:rPr>
        <w:t>"message"</w:t>
      </w:r>
      <w:r w:rsidR="00D6282A" w:rsidRPr="00A0762D">
        <w:rPr>
          <w:rStyle w:val="pun"/>
          <w:rFonts w:ascii="Arial" w:hAnsi="Arial" w:cs="Arial"/>
          <w:i/>
          <w:color w:val="666600"/>
          <w:sz w:val="24"/>
          <w:szCs w:val="24"/>
        </w:rPr>
        <w:t>);</w:t>
      </w:r>
    </w:p>
    <w:p w14:paraId="1115287C" w14:textId="40D7916E" w:rsidR="007F0B9A" w:rsidRPr="00A0762D" w:rsidRDefault="005400C0" w:rsidP="00890311">
      <w:pPr>
        <w:pStyle w:val="NoSpacing"/>
        <w:keepNext/>
        <w:spacing w:line="360" w:lineRule="auto"/>
        <w:jc w:val="center"/>
        <w:rPr>
          <w:sz w:val="24"/>
          <w:szCs w:val="24"/>
        </w:rPr>
      </w:pPr>
      <w:r w:rsidRPr="00A0762D">
        <w:rPr>
          <w:noProof/>
          <w:sz w:val="24"/>
          <w:szCs w:val="24"/>
          <w:lang w:eastAsia="hr-HR"/>
        </w:rPr>
        <w:drawing>
          <wp:inline distT="0" distB="0" distL="0" distR="0" wp14:anchorId="6C96CD90" wp14:editId="4D721FBD">
            <wp:extent cx="6079067" cy="474016"/>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8301" cy="488772"/>
                    </a:xfrm>
                    <a:prstGeom prst="rect">
                      <a:avLst/>
                    </a:prstGeom>
                    <a:noFill/>
                    <a:ln>
                      <a:noFill/>
                    </a:ln>
                  </pic:spPr>
                </pic:pic>
              </a:graphicData>
            </a:graphic>
          </wp:inline>
        </w:drawing>
      </w:r>
    </w:p>
    <w:p w14:paraId="73BEE87F" w14:textId="09112615" w:rsidR="007F0B9A" w:rsidRPr="00A0762D" w:rsidRDefault="007F0B9A" w:rsidP="001C12C2">
      <w:pPr>
        <w:pStyle w:val="Caption"/>
        <w:rPr>
          <w:noProof/>
        </w:rPr>
      </w:pPr>
      <w:r w:rsidRPr="00A0762D">
        <w:t xml:space="preserve">Slika </w:t>
      </w:r>
      <w:r w:rsidR="0096786A">
        <w:fldChar w:fldCharType="begin"/>
      </w:r>
      <w:r w:rsidR="0096786A">
        <w:instrText xml:space="preserve"> SEQ Slika \* ARABIC </w:instrText>
      </w:r>
      <w:r w:rsidR="0096786A">
        <w:fldChar w:fldCharType="separate"/>
      </w:r>
      <w:r w:rsidR="00763B93">
        <w:rPr>
          <w:noProof/>
        </w:rPr>
        <w:t>5</w:t>
      </w:r>
      <w:r w:rsidR="0096786A">
        <w:rPr>
          <w:noProof/>
        </w:rPr>
        <w:fldChar w:fldCharType="end"/>
      </w:r>
      <w:r w:rsidRPr="00A0762D">
        <w:t xml:space="preserve"> Unos unutar koda</w:t>
      </w:r>
    </w:p>
    <w:p w14:paraId="7DEA4CF7" w14:textId="77777777" w:rsidR="007F0B9A" w:rsidRPr="00A0762D" w:rsidRDefault="007F0B9A" w:rsidP="00FE5AEE">
      <w:pPr>
        <w:pStyle w:val="NoSpacing"/>
        <w:spacing w:line="360" w:lineRule="auto"/>
        <w:rPr>
          <w:noProof/>
          <w:sz w:val="24"/>
          <w:szCs w:val="24"/>
          <w:lang w:eastAsia="hr-HR"/>
        </w:rPr>
      </w:pPr>
    </w:p>
    <w:p w14:paraId="20979140" w14:textId="23BF5DF6" w:rsidR="007F0B9A" w:rsidRPr="00A0762D" w:rsidRDefault="005400C0" w:rsidP="00FE5AEE">
      <w:pPr>
        <w:pStyle w:val="NoSpacing"/>
        <w:keepNext/>
        <w:spacing w:line="360" w:lineRule="auto"/>
        <w:rPr>
          <w:sz w:val="24"/>
          <w:szCs w:val="24"/>
        </w:rPr>
      </w:pPr>
      <w:r w:rsidRPr="00A0762D">
        <w:rPr>
          <w:noProof/>
          <w:sz w:val="24"/>
          <w:szCs w:val="24"/>
          <w:lang w:eastAsia="hr-HR"/>
        </w:rPr>
        <w:drawing>
          <wp:inline distT="0" distB="0" distL="0" distR="0" wp14:anchorId="7059111C" wp14:editId="1E22450A">
            <wp:extent cx="5757545" cy="685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7545" cy="685800"/>
                    </a:xfrm>
                    <a:prstGeom prst="rect">
                      <a:avLst/>
                    </a:prstGeom>
                    <a:noFill/>
                    <a:ln>
                      <a:noFill/>
                    </a:ln>
                  </pic:spPr>
                </pic:pic>
              </a:graphicData>
            </a:graphic>
          </wp:inline>
        </w:drawing>
      </w:r>
    </w:p>
    <w:p w14:paraId="71ABFEEB" w14:textId="27F99055" w:rsidR="007F0B9A" w:rsidRPr="00A0762D" w:rsidRDefault="007F0B9A" w:rsidP="001C12C2">
      <w:pPr>
        <w:pStyle w:val="Caption"/>
      </w:pPr>
      <w:r w:rsidRPr="00A0762D">
        <w:t xml:space="preserve">Slika </w:t>
      </w:r>
      <w:r w:rsidR="0096786A">
        <w:fldChar w:fldCharType="begin"/>
      </w:r>
      <w:r w:rsidR="0096786A">
        <w:instrText xml:space="preserve"> SEQ Slika \* ARABIC </w:instrText>
      </w:r>
      <w:r w:rsidR="0096786A">
        <w:fldChar w:fldCharType="separate"/>
      </w:r>
      <w:r w:rsidR="00763B93">
        <w:rPr>
          <w:noProof/>
        </w:rPr>
        <w:t>6</w:t>
      </w:r>
      <w:r w:rsidR="0096786A">
        <w:rPr>
          <w:noProof/>
        </w:rPr>
        <w:fldChar w:fldCharType="end"/>
      </w:r>
      <w:r w:rsidRPr="00A0762D">
        <w:t xml:space="preserve"> Prikaz logičkog dnevnika prilikom razvoja</w:t>
      </w:r>
    </w:p>
    <w:p w14:paraId="6E5F5FD3" w14:textId="77777777" w:rsidR="00FA1087" w:rsidRPr="00A0762D" w:rsidRDefault="0069247F" w:rsidP="00FA1087">
      <w:pPr>
        <w:pStyle w:val="NoSpacing"/>
        <w:spacing w:line="360" w:lineRule="auto"/>
        <w:rPr>
          <w:sz w:val="24"/>
          <w:szCs w:val="24"/>
        </w:rPr>
      </w:pPr>
      <w:r w:rsidRPr="00A0762D">
        <w:rPr>
          <w:rFonts w:ascii="Arial" w:hAnsi="Arial" w:cs="Arial"/>
          <w:sz w:val="24"/>
          <w:szCs w:val="24"/>
        </w:rPr>
        <w:br/>
      </w:r>
      <w:bookmarkStart w:id="11" w:name="_Toc455136645"/>
      <w:bookmarkStart w:id="12" w:name="_Toc479546516"/>
      <w:r w:rsidR="00FA1087" w:rsidRPr="00A0762D">
        <w:rPr>
          <w:sz w:val="24"/>
          <w:szCs w:val="24"/>
        </w:rPr>
        <w:t>Nakon što je aplikacija napravljena nije ju dovoljno samo zapakirati za korištenje jer se na taj način predaje izvorni kod u nezaštićenom obliku. Takav oblik pogodan je za razne manipulacije i jednostavan pristup načinu implementacije aplikacije. Kako bi se to spriječilo potrebno je kod zaštiti, a već ugrađeni i preporučeni način je zaštita korištenjem ProGuarda.</w:t>
      </w:r>
    </w:p>
    <w:p w14:paraId="5BEC1591" w14:textId="77777777" w:rsidR="00FA1087" w:rsidRPr="00A0762D" w:rsidRDefault="00FA1087" w:rsidP="00FA1087">
      <w:pPr>
        <w:pStyle w:val="NoSpacing"/>
        <w:spacing w:line="360" w:lineRule="auto"/>
        <w:rPr>
          <w:rFonts w:ascii="Arial" w:hAnsi="Arial" w:cs="Arial"/>
          <w:sz w:val="24"/>
          <w:szCs w:val="24"/>
        </w:rPr>
      </w:pPr>
    </w:p>
    <w:p w14:paraId="0B043585" w14:textId="77777777" w:rsidR="002208F3" w:rsidRPr="00A0762D" w:rsidRDefault="002208F3" w:rsidP="00DC6509">
      <w:pPr>
        <w:pStyle w:val="Heading3"/>
      </w:pPr>
      <w:bookmarkStart w:id="13" w:name="_Toc482314465"/>
      <w:r w:rsidRPr="00A0762D">
        <w:lastRenderedPageBreak/>
        <w:t>ProGuard</w:t>
      </w:r>
      <w:bookmarkEnd w:id="11"/>
      <w:bookmarkEnd w:id="12"/>
      <w:bookmarkEnd w:id="13"/>
    </w:p>
    <w:p w14:paraId="093C0A62" w14:textId="77777777" w:rsidR="00D40C96" w:rsidRDefault="002208F3" w:rsidP="00FE5AEE">
      <w:pPr>
        <w:spacing w:line="360" w:lineRule="auto"/>
        <w:rPr>
          <w:rFonts w:cs="Arial"/>
        </w:rPr>
      </w:pPr>
      <w:r w:rsidRPr="00A0762D">
        <w:rPr>
          <w:rFonts w:cs="Arial"/>
        </w:rPr>
        <w:t>ProGuard je alat koji smanjuje, optimizira i prikriva Java</w:t>
      </w:r>
      <w:r w:rsidR="00086EEC" w:rsidRPr="00A0762D">
        <w:rPr>
          <w:rFonts w:cs="Arial"/>
        </w:rPr>
        <w:t xml:space="preserve"> izvorni</w:t>
      </w:r>
      <w:r w:rsidRPr="00A0762D">
        <w:rPr>
          <w:rFonts w:cs="Arial"/>
        </w:rPr>
        <w:t xml:space="preserve"> kod. Prikriva kod na način da zamjenjuje nazive varijabli, metoda i klasa unutar projekta nasumice generiranim riječima ili slovima kako bi neovlaštenog korisnika spriječio u </w:t>
      </w:r>
      <w:r w:rsidR="00086EEC" w:rsidRPr="00A0762D">
        <w:rPr>
          <w:rFonts w:cs="Arial"/>
        </w:rPr>
        <w:t>pristupu izvornom kodu</w:t>
      </w:r>
      <w:r w:rsidR="00D40C96">
        <w:rPr>
          <w:rFonts w:cs="Arial"/>
        </w:rPr>
        <w:t xml:space="preserve">. </w:t>
      </w:r>
    </w:p>
    <w:p w14:paraId="3B85DAA0" w14:textId="7C52A2CA" w:rsidR="002208F3" w:rsidRDefault="00086EEC" w:rsidP="00FE5AEE">
      <w:pPr>
        <w:spacing w:line="360" w:lineRule="auto"/>
        <w:rPr>
          <w:rFonts w:cs="Arial"/>
        </w:rPr>
      </w:pPr>
      <w:r w:rsidRPr="00A0762D">
        <w:rPr>
          <w:rFonts w:cs="Arial"/>
        </w:rPr>
        <w:t xml:space="preserve">ProGuard se prilikom izrade aplikacije može uključiti ili isključiti iz verzije aplikacije jednostavnom promijenom boolean vrijednosti  </w:t>
      </w:r>
      <w:r w:rsidR="002A2B40" w:rsidRPr="00A0762D">
        <w:rPr>
          <w:rFonts w:cs="Arial"/>
        </w:rPr>
        <w:t>„</w:t>
      </w:r>
      <w:r w:rsidRPr="00A0762D">
        <w:rPr>
          <w:rFonts w:cs="Arial"/>
          <w:i/>
        </w:rPr>
        <w:t>minifyEnabled</w:t>
      </w:r>
      <w:r w:rsidR="002A2B40" w:rsidRPr="00A0762D">
        <w:rPr>
          <w:rFonts w:cs="Arial"/>
        </w:rPr>
        <w:t>“ varijable u build.gradle datoteci aplikacije.</w:t>
      </w:r>
    </w:p>
    <w:tbl>
      <w:tblPr>
        <w:tblStyle w:val="TableGrid"/>
        <w:tblW w:w="4994"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50"/>
      </w:tblGrid>
      <w:tr w:rsidR="00D40C96" w14:paraId="1C12FCAC" w14:textId="77777777" w:rsidTr="00D40C96">
        <w:tc>
          <w:tcPr>
            <w:tcW w:w="5000" w:type="pct"/>
          </w:tcPr>
          <w:p w14:paraId="2D4BA092" w14:textId="77777777" w:rsidR="00D40C96" w:rsidRDefault="00D40C96" w:rsidP="00D40C96">
            <w:pPr>
              <w:pStyle w:val="HTMLPreformatted"/>
              <w:shd w:val="clear" w:color="auto" w:fill="FFFFFF"/>
              <w:spacing w:line="360" w:lineRule="auto"/>
              <w:rPr>
                <w:rFonts w:ascii="Arial" w:hAnsi="Arial" w:cs="Arial"/>
                <w:i/>
                <w:sz w:val="24"/>
                <w:szCs w:val="24"/>
              </w:rPr>
            </w:pPr>
          </w:p>
          <w:p w14:paraId="35BCF18E" w14:textId="3C65ED41" w:rsidR="00D40C96" w:rsidRPr="00A0762D" w:rsidRDefault="00D40C96" w:rsidP="00D40C96">
            <w:pPr>
              <w:pStyle w:val="HTMLPreformatted"/>
              <w:shd w:val="clear" w:color="auto" w:fill="FFFFFF"/>
              <w:spacing w:line="360" w:lineRule="auto"/>
              <w:rPr>
                <w:rFonts w:ascii="Arial" w:hAnsi="Arial" w:cs="Arial"/>
                <w:b/>
                <w:sz w:val="24"/>
                <w:szCs w:val="24"/>
              </w:rPr>
            </w:pPr>
            <w:r w:rsidRPr="00A0762D">
              <w:rPr>
                <w:rFonts w:ascii="Arial" w:hAnsi="Arial" w:cs="Arial"/>
                <w:i/>
                <w:sz w:val="24"/>
                <w:szCs w:val="24"/>
              </w:rPr>
              <w:t>minifyEnabled true</w:t>
            </w:r>
            <w:r w:rsidRPr="00A0762D">
              <w:rPr>
                <w:rFonts w:ascii="Arial" w:hAnsi="Arial" w:cs="Arial"/>
                <w:sz w:val="24"/>
                <w:szCs w:val="24"/>
              </w:rPr>
              <w:t xml:space="preserve"> </w:t>
            </w:r>
            <w:r w:rsidRPr="00A0762D">
              <w:rPr>
                <w:rFonts w:ascii="Arial" w:hAnsi="Arial" w:cs="Arial"/>
                <w:b/>
                <w:sz w:val="24"/>
                <w:szCs w:val="24"/>
              </w:rPr>
              <w:sym w:font="Wingdings" w:char="F0DF"/>
            </w:r>
            <w:r w:rsidRPr="00A0762D">
              <w:rPr>
                <w:rFonts w:ascii="Arial" w:hAnsi="Arial" w:cs="Arial"/>
                <w:b/>
                <w:sz w:val="24"/>
                <w:szCs w:val="24"/>
              </w:rPr>
              <w:t xml:space="preserve"> prikriva kod</w:t>
            </w:r>
          </w:p>
          <w:p w14:paraId="1A5041EF" w14:textId="77777777" w:rsidR="00D40C96" w:rsidRDefault="00D40C96" w:rsidP="00D40C96">
            <w:pPr>
              <w:pStyle w:val="HTMLPreformatted"/>
              <w:shd w:val="clear" w:color="auto" w:fill="FFFFFF"/>
              <w:spacing w:line="360" w:lineRule="auto"/>
              <w:rPr>
                <w:rFonts w:ascii="Arial" w:hAnsi="Arial" w:cs="Arial"/>
                <w:b/>
                <w:bCs/>
                <w:sz w:val="24"/>
                <w:szCs w:val="24"/>
              </w:rPr>
            </w:pPr>
            <w:r w:rsidRPr="00A0762D">
              <w:rPr>
                <w:rFonts w:ascii="Arial" w:hAnsi="Arial" w:cs="Arial"/>
                <w:i/>
                <w:sz w:val="24"/>
                <w:szCs w:val="24"/>
              </w:rPr>
              <w:t xml:space="preserve">shrinkResources </w:t>
            </w:r>
            <w:r w:rsidRPr="00A0762D">
              <w:rPr>
                <w:rFonts w:ascii="Arial" w:hAnsi="Arial" w:cs="Arial"/>
                <w:bCs/>
                <w:i/>
                <w:sz w:val="24"/>
                <w:szCs w:val="24"/>
              </w:rPr>
              <w:t>true</w:t>
            </w:r>
            <w:r w:rsidRPr="00A0762D">
              <w:rPr>
                <w:rFonts w:ascii="Arial" w:hAnsi="Arial" w:cs="Arial"/>
                <w:b/>
                <w:bCs/>
                <w:i/>
                <w:sz w:val="24"/>
                <w:szCs w:val="24"/>
              </w:rPr>
              <w:t xml:space="preserve"> </w:t>
            </w:r>
            <w:r w:rsidRPr="00A0762D">
              <w:rPr>
                <w:rFonts w:ascii="Arial" w:hAnsi="Arial" w:cs="Arial"/>
                <w:b/>
                <w:bCs/>
                <w:sz w:val="24"/>
                <w:szCs w:val="24"/>
              </w:rPr>
              <w:sym w:font="Wingdings" w:char="F0DF"/>
            </w:r>
            <w:r w:rsidRPr="00A0762D">
              <w:rPr>
                <w:rFonts w:ascii="Arial" w:hAnsi="Arial" w:cs="Arial"/>
                <w:b/>
                <w:bCs/>
                <w:sz w:val="24"/>
                <w:szCs w:val="24"/>
              </w:rPr>
              <w:t xml:space="preserve"> smanjuje kod</w:t>
            </w:r>
            <w:r w:rsidRPr="00A0762D">
              <w:rPr>
                <w:rFonts w:ascii="Arial" w:hAnsi="Arial" w:cs="Arial"/>
                <w:b/>
                <w:bCs/>
                <w:sz w:val="24"/>
                <w:szCs w:val="24"/>
              </w:rPr>
              <w:br/>
            </w:r>
            <w:r w:rsidRPr="00A0762D">
              <w:rPr>
                <w:rFonts w:ascii="Arial" w:hAnsi="Arial" w:cs="Arial"/>
                <w:i/>
                <w:sz w:val="24"/>
                <w:szCs w:val="24"/>
              </w:rPr>
              <w:t>proguardFiles getDefaultProguardFile(</w:t>
            </w:r>
            <w:r w:rsidRPr="00A0762D">
              <w:rPr>
                <w:rFonts w:ascii="Arial" w:hAnsi="Arial" w:cs="Arial"/>
                <w:bCs/>
                <w:i/>
                <w:sz w:val="24"/>
                <w:szCs w:val="24"/>
              </w:rPr>
              <w:t>'proguard-android-optimize.txt'</w:t>
            </w:r>
            <w:r w:rsidRPr="00A0762D">
              <w:rPr>
                <w:rFonts w:ascii="Arial" w:hAnsi="Arial" w:cs="Arial"/>
                <w:i/>
                <w:sz w:val="24"/>
                <w:szCs w:val="24"/>
              </w:rPr>
              <w:t xml:space="preserve">), </w:t>
            </w:r>
            <w:r w:rsidRPr="00A0762D">
              <w:rPr>
                <w:rFonts w:ascii="Arial" w:hAnsi="Arial" w:cs="Arial"/>
                <w:bCs/>
                <w:i/>
                <w:sz w:val="24"/>
                <w:szCs w:val="24"/>
              </w:rPr>
              <w:t>'proguard-rules.pro'</w:t>
            </w:r>
            <w:r w:rsidRPr="00A0762D">
              <w:rPr>
                <w:rFonts w:ascii="Arial" w:hAnsi="Arial" w:cs="Arial"/>
                <w:bCs/>
                <w:sz w:val="24"/>
                <w:szCs w:val="24"/>
              </w:rPr>
              <w:t xml:space="preserve">  </w:t>
            </w:r>
            <w:r w:rsidRPr="00A0762D">
              <w:rPr>
                <w:rFonts w:ascii="Arial" w:hAnsi="Arial" w:cs="Arial"/>
                <w:b/>
                <w:bCs/>
                <w:sz w:val="24"/>
                <w:szCs w:val="24"/>
              </w:rPr>
              <w:sym w:font="Wingdings" w:char="F0DF"/>
            </w:r>
            <w:r w:rsidRPr="00A0762D">
              <w:rPr>
                <w:rFonts w:ascii="Arial" w:hAnsi="Arial" w:cs="Arial"/>
                <w:b/>
                <w:bCs/>
                <w:sz w:val="24"/>
                <w:szCs w:val="24"/>
              </w:rPr>
              <w:t xml:space="preserve"> definira datoteku za spremanje instrukcija za kasniji povrat skrivenog koda programerima s dozvoljenim pristupom</w:t>
            </w:r>
          </w:p>
          <w:p w14:paraId="2D010B15" w14:textId="3DAC694B" w:rsidR="00D40C96" w:rsidRPr="00D40C96" w:rsidRDefault="00D40C96" w:rsidP="00D40C96">
            <w:pPr>
              <w:pStyle w:val="HTMLPreformatted"/>
              <w:shd w:val="clear" w:color="auto" w:fill="FFFFFF"/>
              <w:spacing w:line="360" w:lineRule="auto"/>
              <w:rPr>
                <w:rFonts w:ascii="Arial" w:hAnsi="Arial" w:cs="Arial"/>
                <w:b/>
                <w:bCs/>
                <w:sz w:val="24"/>
                <w:szCs w:val="24"/>
              </w:rPr>
            </w:pPr>
          </w:p>
        </w:tc>
      </w:tr>
    </w:tbl>
    <w:p w14:paraId="4CCEA412" w14:textId="60EC8968" w:rsidR="00D40C96" w:rsidRDefault="00D40C96" w:rsidP="00D40C96">
      <w:pPr>
        <w:spacing w:line="360" w:lineRule="auto"/>
        <w:rPr>
          <w:rFonts w:cs="Arial"/>
        </w:rPr>
      </w:pPr>
    </w:p>
    <w:p w14:paraId="6D603FDB" w14:textId="01447253" w:rsidR="003F395B" w:rsidRDefault="003F395B" w:rsidP="00D40C96">
      <w:pPr>
        <w:spacing w:line="360" w:lineRule="auto"/>
        <w:rPr>
          <w:rFonts w:cs="Arial"/>
        </w:rPr>
      </w:pPr>
      <w:r>
        <w:rPr>
          <w:rFonts w:cs="Arial"/>
        </w:rPr>
        <w:t>Korištenje ProGuarda je preporučljivo koristiti samo prilikom izrade produkcijske verzije aplikacije jer usporava</w:t>
      </w:r>
      <w:r w:rsidR="00067293">
        <w:rPr>
          <w:rFonts w:cs="Arial"/>
        </w:rPr>
        <w:t xml:space="preserve"> samu</w:t>
      </w:r>
      <w:r>
        <w:rPr>
          <w:rFonts w:cs="Arial"/>
        </w:rPr>
        <w:t xml:space="preserve"> izgradnju aplikacije. Ako se koristi prilikom razvoja aplikacija će se svaki put optimizirati i obfuscirati iako za to nema potrebe.</w:t>
      </w:r>
    </w:p>
    <w:p w14:paraId="591BE18F" w14:textId="44190EC2" w:rsidR="003F395B" w:rsidRDefault="003F395B" w:rsidP="00D40C96">
      <w:pPr>
        <w:spacing w:line="360" w:lineRule="auto"/>
        <w:rPr>
          <w:rFonts w:cs="Arial"/>
        </w:rPr>
      </w:pPr>
    </w:p>
    <w:p w14:paraId="259409B4" w14:textId="234AD1BB" w:rsidR="001C4A43" w:rsidRPr="00D40C96" w:rsidRDefault="00905589" w:rsidP="00D40C96">
      <w:pPr>
        <w:spacing w:line="360" w:lineRule="auto"/>
        <w:rPr>
          <w:rFonts w:cs="Arial"/>
          <w:noProof/>
        </w:rPr>
      </w:pPr>
      <w:r w:rsidRPr="00D40C96">
        <w:rPr>
          <w:rFonts w:cs="Arial"/>
          <w:noProof/>
        </w:rPr>
        <w:t xml:space="preserve">Naveden je primjer korištenja Proguarda. </w:t>
      </w:r>
      <w:sdt>
        <w:sdtPr>
          <w:rPr>
            <w:rFonts w:cs="Arial"/>
            <w:noProof/>
          </w:rPr>
          <w:id w:val="-33200790"/>
          <w:citation/>
        </w:sdtPr>
        <w:sdtEndPr/>
        <w:sdtContent>
          <w:r w:rsidRPr="00D40C96">
            <w:rPr>
              <w:rFonts w:cs="Arial"/>
              <w:noProof/>
            </w:rPr>
            <w:fldChar w:fldCharType="begin"/>
          </w:r>
          <w:r w:rsidRPr="00D40C96">
            <w:rPr>
              <w:rFonts w:cs="Arial"/>
              <w:noProof/>
            </w:rPr>
            <w:instrText xml:space="preserve"> CITATION fabricProguard \l 1050 </w:instrText>
          </w:r>
          <w:r w:rsidRPr="00D40C96">
            <w:rPr>
              <w:rFonts w:cs="Arial"/>
              <w:noProof/>
            </w:rPr>
            <w:fldChar w:fldCharType="separate"/>
          </w:r>
          <w:r w:rsidR="006E2944" w:rsidRPr="006E2944">
            <w:rPr>
              <w:rFonts w:cs="Arial"/>
              <w:noProof/>
            </w:rPr>
            <w:t>[11]</w:t>
          </w:r>
          <w:r w:rsidRPr="00D40C96">
            <w:rPr>
              <w:rFonts w:cs="Arial"/>
              <w:noProof/>
            </w:rPr>
            <w:fldChar w:fldCharType="end"/>
          </w:r>
        </w:sdtContent>
      </w:sdt>
    </w:p>
    <w:tbl>
      <w:tblPr>
        <w:tblStyle w:val="TableGrid"/>
        <w:tblW w:w="6041" w:type="pct"/>
        <w:tblInd w:w="-1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5"/>
        <w:gridCol w:w="5676"/>
      </w:tblGrid>
      <w:tr w:rsidR="001C4A43" w:rsidRPr="00A0762D" w14:paraId="4AB381DD" w14:textId="77777777" w:rsidTr="001C4A43">
        <w:trPr>
          <w:trHeight w:val="7192"/>
        </w:trPr>
        <w:tc>
          <w:tcPr>
            <w:tcW w:w="2440" w:type="pct"/>
          </w:tcPr>
          <w:p w14:paraId="7A6B7D42" w14:textId="77777777" w:rsidR="001C4A43" w:rsidRPr="00A0762D" w:rsidRDefault="001C4A43" w:rsidP="001C4A43">
            <w:pPr>
              <w:pStyle w:val="NoSpacing"/>
              <w:keepNext/>
              <w:spacing w:line="360" w:lineRule="auto"/>
              <w:jc w:val="center"/>
              <w:rPr>
                <w:noProof/>
                <w:sz w:val="24"/>
                <w:szCs w:val="24"/>
              </w:rPr>
            </w:pPr>
            <w:r w:rsidRPr="00A0762D">
              <w:rPr>
                <w:noProof/>
                <w:sz w:val="24"/>
                <w:szCs w:val="24"/>
                <w:lang w:eastAsia="hr-HR"/>
              </w:rPr>
              <w:lastRenderedPageBreak/>
              <w:drawing>
                <wp:inline distT="0" distB="0" distL="0" distR="0" wp14:anchorId="7AD91C7A" wp14:editId="09218FEC">
                  <wp:extent cx="3282664" cy="3920067"/>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6983" cy="3937166"/>
                          </a:xfrm>
                          <a:prstGeom prst="rect">
                            <a:avLst/>
                          </a:prstGeom>
                          <a:noFill/>
                          <a:ln>
                            <a:noFill/>
                          </a:ln>
                        </pic:spPr>
                      </pic:pic>
                    </a:graphicData>
                  </a:graphic>
                </wp:inline>
              </w:drawing>
            </w:r>
          </w:p>
          <w:p w14:paraId="525C1393" w14:textId="457B75E0" w:rsidR="001C4A43" w:rsidRPr="00A0762D" w:rsidRDefault="001C4A43" w:rsidP="001C12C2">
            <w:pPr>
              <w:pStyle w:val="Caption"/>
            </w:pPr>
            <w:r w:rsidRPr="00A0762D">
              <w:t xml:space="preserve">Slika </w:t>
            </w:r>
            <w:r w:rsidR="0096786A">
              <w:fldChar w:fldCharType="begin"/>
            </w:r>
            <w:r w:rsidR="0096786A">
              <w:instrText xml:space="preserve"> SEQ Slika \* ARABIC </w:instrText>
            </w:r>
            <w:r w:rsidR="0096786A">
              <w:fldChar w:fldCharType="separate"/>
            </w:r>
            <w:r w:rsidR="00763B93">
              <w:rPr>
                <w:noProof/>
              </w:rPr>
              <w:t>7</w:t>
            </w:r>
            <w:r w:rsidR="0096786A">
              <w:rPr>
                <w:noProof/>
              </w:rPr>
              <w:fldChar w:fldCharType="end"/>
            </w:r>
            <w:r w:rsidRPr="00A0762D">
              <w:t xml:space="preserve"> Primjer originalnog koda</w:t>
            </w:r>
          </w:p>
          <w:p w14:paraId="1888E392" w14:textId="56FB1BEF" w:rsidR="001C4A43" w:rsidRPr="00A0762D" w:rsidRDefault="001C4A43" w:rsidP="00FE5AEE">
            <w:pPr>
              <w:pStyle w:val="NoSpacing"/>
              <w:keepNext/>
              <w:spacing w:line="360" w:lineRule="auto"/>
              <w:rPr>
                <w:noProof/>
                <w:sz w:val="24"/>
                <w:szCs w:val="24"/>
              </w:rPr>
            </w:pPr>
          </w:p>
        </w:tc>
        <w:tc>
          <w:tcPr>
            <w:tcW w:w="2560" w:type="pct"/>
          </w:tcPr>
          <w:p w14:paraId="66F3207E" w14:textId="77777777" w:rsidR="001C4A43" w:rsidRPr="00A0762D" w:rsidRDefault="001C4A43" w:rsidP="001C4A43">
            <w:pPr>
              <w:pStyle w:val="NoSpacing"/>
              <w:keepNext/>
              <w:spacing w:line="360" w:lineRule="auto"/>
              <w:jc w:val="center"/>
              <w:rPr>
                <w:noProof/>
                <w:sz w:val="24"/>
                <w:szCs w:val="24"/>
              </w:rPr>
            </w:pPr>
            <w:r w:rsidRPr="00A0762D">
              <w:rPr>
                <w:noProof/>
                <w:sz w:val="24"/>
                <w:szCs w:val="24"/>
                <w:lang w:eastAsia="hr-HR"/>
              </w:rPr>
              <w:drawing>
                <wp:inline distT="0" distB="0" distL="0" distR="0" wp14:anchorId="75AFA315" wp14:editId="71B5875C">
                  <wp:extent cx="3459664" cy="3919855"/>
                  <wp:effectExtent l="0" t="0" r="762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0275" cy="3931877"/>
                          </a:xfrm>
                          <a:prstGeom prst="rect">
                            <a:avLst/>
                          </a:prstGeom>
                          <a:noFill/>
                          <a:ln>
                            <a:noFill/>
                          </a:ln>
                        </pic:spPr>
                      </pic:pic>
                    </a:graphicData>
                  </a:graphic>
                </wp:inline>
              </w:drawing>
            </w:r>
          </w:p>
          <w:p w14:paraId="0055C19F" w14:textId="5D41848B" w:rsidR="001C4A43" w:rsidRPr="00A0762D" w:rsidRDefault="001C4A43" w:rsidP="001C12C2">
            <w:pPr>
              <w:pStyle w:val="Caption"/>
            </w:pPr>
            <w:r w:rsidRPr="00A0762D">
              <w:t xml:space="preserve">Slika </w:t>
            </w:r>
            <w:r w:rsidR="0096786A">
              <w:fldChar w:fldCharType="begin"/>
            </w:r>
            <w:r w:rsidR="0096786A">
              <w:instrText xml:space="preserve"> SEQ Slika \* ARABIC </w:instrText>
            </w:r>
            <w:r w:rsidR="0096786A">
              <w:fldChar w:fldCharType="separate"/>
            </w:r>
            <w:r w:rsidR="00763B93">
              <w:rPr>
                <w:noProof/>
              </w:rPr>
              <w:t>8</w:t>
            </w:r>
            <w:r w:rsidR="0096786A">
              <w:rPr>
                <w:noProof/>
              </w:rPr>
              <w:fldChar w:fldCharType="end"/>
            </w:r>
            <w:r w:rsidRPr="00A0762D">
              <w:t xml:space="preserve"> Primjer obfusciranog koda   </w:t>
            </w:r>
          </w:p>
          <w:p w14:paraId="568F18B3" w14:textId="13D4D4C4" w:rsidR="001C4A43" w:rsidRPr="00A0762D" w:rsidRDefault="001C4A43" w:rsidP="00FE5AEE">
            <w:pPr>
              <w:pStyle w:val="NoSpacing"/>
              <w:keepNext/>
              <w:spacing w:line="360" w:lineRule="auto"/>
              <w:rPr>
                <w:noProof/>
                <w:sz w:val="24"/>
                <w:szCs w:val="24"/>
              </w:rPr>
            </w:pPr>
          </w:p>
        </w:tc>
      </w:tr>
    </w:tbl>
    <w:p w14:paraId="27BECE4D" w14:textId="4B64C6B4" w:rsidR="002B0EC3" w:rsidRPr="00A0762D" w:rsidRDefault="002B0EC3" w:rsidP="00FE5AEE">
      <w:pPr>
        <w:pStyle w:val="NoSpacing"/>
        <w:spacing w:line="360" w:lineRule="auto"/>
        <w:rPr>
          <w:rFonts w:ascii="Arial" w:hAnsi="Arial" w:cs="Arial"/>
          <w:sz w:val="24"/>
          <w:szCs w:val="24"/>
        </w:rPr>
      </w:pPr>
    </w:p>
    <w:p w14:paraId="37E2F7D3" w14:textId="77777777" w:rsidR="00D40C96" w:rsidRDefault="000D529B" w:rsidP="00FE5AEE">
      <w:pPr>
        <w:pStyle w:val="NoSpacing"/>
        <w:spacing w:line="360" w:lineRule="auto"/>
        <w:rPr>
          <w:rFonts w:ascii="Arial" w:hAnsi="Arial" w:cs="Arial"/>
          <w:sz w:val="24"/>
          <w:szCs w:val="24"/>
        </w:rPr>
      </w:pPr>
      <w:r w:rsidRPr="00A0762D">
        <w:rPr>
          <w:rFonts w:ascii="Arial" w:hAnsi="Arial" w:cs="Arial"/>
          <w:sz w:val="24"/>
          <w:szCs w:val="24"/>
        </w:rPr>
        <w:t xml:space="preserve">Ukoliko </w:t>
      </w:r>
      <w:r w:rsidR="00DC5CEB" w:rsidRPr="00A0762D">
        <w:rPr>
          <w:rFonts w:ascii="Arial" w:hAnsi="Arial" w:cs="Arial"/>
          <w:sz w:val="24"/>
          <w:szCs w:val="24"/>
        </w:rPr>
        <w:t xml:space="preserve">zlonamjerna osoba preuzme instalacijsku datoteku aplikacije koja je zaštićena ProGuardom to uvelike otežava napadaču pristup izvornom kodu aplikacije i dohvat osjetljivih podataka. </w:t>
      </w:r>
    </w:p>
    <w:p w14:paraId="5DFD1731" w14:textId="710069AD" w:rsidR="002B0EC3" w:rsidRPr="00A0762D" w:rsidRDefault="00DC5CEB" w:rsidP="00FE5AEE">
      <w:pPr>
        <w:pStyle w:val="NoSpacing"/>
        <w:spacing w:line="360" w:lineRule="auto"/>
        <w:rPr>
          <w:rFonts w:ascii="Arial" w:hAnsi="Arial" w:cs="Arial"/>
          <w:sz w:val="24"/>
          <w:szCs w:val="24"/>
        </w:rPr>
      </w:pPr>
      <w:r w:rsidRPr="00A0762D">
        <w:rPr>
          <w:rFonts w:ascii="Arial" w:hAnsi="Arial" w:cs="Arial"/>
          <w:sz w:val="24"/>
          <w:szCs w:val="24"/>
        </w:rPr>
        <w:t>Koriš</w:t>
      </w:r>
      <w:r w:rsidR="00A71B35" w:rsidRPr="00A0762D">
        <w:rPr>
          <w:rFonts w:ascii="Arial" w:hAnsi="Arial" w:cs="Arial"/>
          <w:sz w:val="24"/>
          <w:szCs w:val="24"/>
        </w:rPr>
        <w:t>t</w:t>
      </w:r>
      <w:r w:rsidRPr="00A0762D">
        <w:rPr>
          <w:rFonts w:ascii="Arial" w:hAnsi="Arial" w:cs="Arial"/>
          <w:sz w:val="24"/>
          <w:szCs w:val="24"/>
        </w:rPr>
        <w:t xml:space="preserve">enje ProGuarda samo otežava pristup izvornom kodu. On se i dalje može dohvatiti korištenjem alata kao što je „apktool“ </w:t>
      </w:r>
      <w:r w:rsidR="00D21546" w:rsidRPr="00A0762D">
        <w:rPr>
          <w:rFonts w:ascii="Arial" w:hAnsi="Arial" w:cs="Arial"/>
          <w:sz w:val="24"/>
          <w:szCs w:val="24"/>
        </w:rPr>
        <w:t>ali je</w:t>
      </w:r>
      <w:r w:rsidRPr="00A0762D">
        <w:rPr>
          <w:rFonts w:ascii="Arial" w:hAnsi="Arial" w:cs="Arial"/>
          <w:sz w:val="24"/>
          <w:szCs w:val="24"/>
        </w:rPr>
        <w:t xml:space="preserve"> izvorni kod </w:t>
      </w:r>
      <w:r w:rsidR="00D21546" w:rsidRPr="00A0762D">
        <w:rPr>
          <w:rFonts w:ascii="Arial" w:hAnsi="Arial" w:cs="Arial"/>
          <w:sz w:val="24"/>
          <w:szCs w:val="24"/>
        </w:rPr>
        <w:t xml:space="preserve">i dalje </w:t>
      </w:r>
      <w:r w:rsidRPr="00A0762D">
        <w:rPr>
          <w:rFonts w:ascii="Arial" w:hAnsi="Arial" w:cs="Arial"/>
          <w:sz w:val="24"/>
          <w:szCs w:val="24"/>
        </w:rPr>
        <w:t>u nečitljivom obliku.</w:t>
      </w:r>
    </w:p>
    <w:p w14:paraId="516FADFB" w14:textId="04EFDE5F" w:rsidR="00DC5CEB" w:rsidRDefault="00DC5CEB" w:rsidP="00FE5AEE">
      <w:pPr>
        <w:pStyle w:val="NoSpacing"/>
        <w:spacing w:line="360" w:lineRule="auto"/>
        <w:rPr>
          <w:rFonts w:ascii="Arial" w:hAnsi="Arial" w:cs="Arial"/>
          <w:sz w:val="24"/>
          <w:szCs w:val="24"/>
        </w:rPr>
      </w:pPr>
    </w:p>
    <w:p w14:paraId="01328702" w14:textId="77777777" w:rsidR="00E76509" w:rsidRPr="00A0762D" w:rsidRDefault="00E76509" w:rsidP="00FE5AEE">
      <w:pPr>
        <w:pStyle w:val="NoSpacing"/>
        <w:spacing w:line="360" w:lineRule="auto"/>
        <w:rPr>
          <w:rFonts w:ascii="Arial" w:hAnsi="Arial" w:cs="Arial"/>
          <w:sz w:val="24"/>
          <w:szCs w:val="24"/>
        </w:rPr>
      </w:pPr>
    </w:p>
    <w:p w14:paraId="447267B3" w14:textId="77777777" w:rsidR="002B0EC3" w:rsidRPr="00A0762D" w:rsidRDefault="00DC5CEB" w:rsidP="00DC6509">
      <w:pPr>
        <w:pStyle w:val="Heading3"/>
      </w:pPr>
      <w:bookmarkStart w:id="14" w:name="_Toc482314466"/>
      <w:r w:rsidRPr="00A0762D">
        <w:t>Apktool</w:t>
      </w:r>
      <w:bookmarkEnd w:id="14"/>
    </w:p>
    <w:p w14:paraId="4A127BDE" w14:textId="00E08DA2" w:rsidR="00D63538" w:rsidRDefault="00690D05" w:rsidP="00FE5AEE">
      <w:pPr>
        <w:pStyle w:val="NoSpacing"/>
        <w:spacing w:line="360" w:lineRule="auto"/>
        <w:rPr>
          <w:rFonts w:ascii="Arial" w:hAnsi="Arial" w:cs="Arial"/>
          <w:sz w:val="24"/>
          <w:szCs w:val="24"/>
        </w:rPr>
      </w:pPr>
      <w:r w:rsidRPr="00A0762D">
        <w:rPr>
          <w:rFonts w:ascii="Arial" w:hAnsi="Arial" w:cs="Arial"/>
          <w:sz w:val="24"/>
          <w:szCs w:val="24"/>
        </w:rPr>
        <w:t>Apktool je alat za dekodiranje zatvorenih binarnih android aplikacija.</w:t>
      </w:r>
      <w:sdt>
        <w:sdtPr>
          <w:rPr>
            <w:rFonts w:ascii="Arial" w:hAnsi="Arial" w:cs="Arial"/>
            <w:sz w:val="24"/>
            <w:szCs w:val="24"/>
          </w:rPr>
          <w:id w:val="71940050"/>
          <w:citation/>
        </w:sdtPr>
        <w:sdtEndPr/>
        <w:sdtContent>
          <w:r w:rsidR="00905589" w:rsidRPr="00A0762D">
            <w:rPr>
              <w:rFonts w:ascii="Arial" w:hAnsi="Arial" w:cs="Arial"/>
              <w:sz w:val="24"/>
              <w:szCs w:val="24"/>
            </w:rPr>
            <w:fldChar w:fldCharType="begin"/>
          </w:r>
          <w:r w:rsidR="00905589" w:rsidRPr="00A0762D">
            <w:rPr>
              <w:rFonts w:ascii="Arial" w:hAnsi="Arial" w:cs="Arial"/>
              <w:sz w:val="24"/>
              <w:szCs w:val="24"/>
            </w:rPr>
            <w:instrText xml:space="preserve"> CITATION apktool \l 1050 </w:instrText>
          </w:r>
          <w:r w:rsidR="00905589"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[12]</w:t>
          </w:r>
          <w:r w:rsidR="00905589" w:rsidRPr="00A0762D">
            <w:rPr>
              <w:rFonts w:ascii="Arial" w:hAnsi="Arial" w:cs="Arial"/>
              <w:sz w:val="24"/>
              <w:szCs w:val="24"/>
            </w:rPr>
            <w:fldChar w:fldCharType="end"/>
          </w:r>
        </w:sdtContent>
      </w:sdt>
      <w:r w:rsidRPr="00A0762D">
        <w:rPr>
          <w:rFonts w:ascii="Arial" w:hAnsi="Arial" w:cs="Arial"/>
          <w:sz w:val="24"/>
          <w:szCs w:val="24"/>
        </w:rPr>
        <w:t xml:space="preserve"> </w:t>
      </w:r>
      <w:r w:rsidR="007F0B9A" w:rsidRPr="00A0762D">
        <w:rPr>
          <w:rFonts w:ascii="Arial" w:hAnsi="Arial" w:cs="Arial"/>
          <w:sz w:val="24"/>
          <w:szCs w:val="24"/>
        </w:rPr>
        <w:t>Korištenje alata Apktool</w:t>
      </w:r>
      <w:r w:rsidRPr="00A0762D">
        <w:rPr>
          <w:rFonts w:ascii="Arial" w:hAnsi="Arial" w:cs="Arial"/>
          <w:sz w:val="24"/>
          <w:szCs w:val="24"/>
        </w:rPr>
        <w:t xml:space="preserve"> je jednostavno. Nakon preuzimanj</w:t>
      </w:r>
      <w:r w:rsidR="00E111E0" w:rsidRPr="00A0762D">
        <w:rPr>
          <w:rFonts w:ascii="Arial" w:hAnsi="Arial" w:cs="Arial"/>
          <w:sz w:val="24"/>
          <w:szCs w:val="24"/>
        </w:rPr>
        <w:t>a datoteke potrebno je otvoriti komandnu liniju i upisati sljedeću</w:t>
      </w:r>
      <w:r w:rsidR="007F0B9A" w:rsidRPr="00A0762D">
        <w:rPr>
          <w:rFonts w:ascii="Arial" w:hAnsi="Arial" w:cs="Arial"/>
          <w:sz w:val="24"/>
          <w:szCs w:val="24"/>
        </w:rPr>
        <w:t xml:space="preserve"> naredbu</w:t>
      </w:r>
      <w:r w:rsidRPr="00A0762D">
        <w:rPr>
          <w:rFonts w:ascii="Arial" w:hAnsi="Arial" w:cs="Arial"/>
          <w:sz w:val="24"/>
          <w:szCs w:val="24"/>
        </w:rPr>
        <w:t xml:space="preserve"> koja dekodira .apk datoteku aplikacije. </w:t>
      </w:r>
    </w:p>
    <w:p w14:paraId="335416AE" w14:textId="560B74F6" w:rsidR="00E76509" w:rsidRPr="00A0762D" w:rsidRDefault="00E76509" w:rsidP="00FE5AEE">
      <w:pPr>
        <w:pStyle w:val="NoSpacing"/>
        <w:spacing w:line="360" w:lineRule="auto"/>
        <w:rPr>
          <w:rFonts w:ascii="Arial" w:hAnsi="Arial" w:cs="Arial"/>
          <w:sz w:val="24"/>
          <w:szCs w:val="24"/>
        </w:rPr>
      </w:pPr>
    </w:p>
    <w:p w14:paraId="4226C612"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A6E22E"/>
          <w:sz w:val="20"/>
          <w:szCs w:val="20"/>
          <w:lang w:val="en"/>
        </w:rPr>
        <w:t>$ apktool</w:t>
      </w:r>
      <w:r w:rsidRPr="00D40C96">
        <w:rPr>
          <w:rFonts w:ascii="Consolas" w:hAnsi="Consolas" w:cs="Courier New"/>
          <w:b/>
          <w:bCs/>
          <w:color w:val="8EBE30"/>
          <w:sz w:val="20"/>
          <w:szCs w:val="20"/>
          <w:lang w:val="en"/>
        </w:rPr>
        <w:t xml:space="preserve"> d testapp.apk</w:t>
      </w:r>
    </w:p>
    <w:p w14:paraId="648972E2"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lastRenderedPageBreak/>
        <w:t>I: Using Apktool 2.0.0 on testapp.apk</w:t>
      </w:r>
    </w:p>
    <w:p w14:paraId="080939D9"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Loading resource table...</w:t>
      </w:r>
    </w:p>
    <w:p w14:paraId="64FCE2F7"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AndroidManifest.xml with resources...</w:t>
      </w:r>
    </w:p>
    <w:p w14:paraId="549C1338"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Loading resource table from file: 1.apk</w:t>
      </w:r>
    </w:p>
    <w:p w14:paraId="029A1DFE"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Regular manifest package...</w:t>
      </w:r>
    </w:p>
    <w:p w14:paraId="6D7D5A29"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file-resources...</w:t>
      </w:r>
    </w:p>
    <w:p w14:paraId="7CF8BC45"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Decoding values */* XMLs...</w:t>
      </w:r>
    </w:p>
    <w:p w14:paraId="6D5BB10E"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Baksmaling classes.dex...</w:t>
      </w:r>
    </w:p>
    <w:p w14:paraId="71A44804" w14:textId="77777777" w:rsidR="00690D05" w:rsidRPr="00D40C96" w:rsidRDefault="00690D05" w:rsidP="00FE5A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0" w:line="360" w:lineRule="auto"/>
        <w:rPr>
          <w:rFonts w:ascii="Consolas" w:hAnsi="Consolas" w:cs="Courier New"/>
          <w:b/>
          <w:bCs/>
          <w:color w:val="8EBE30"/>
          <w:sz w:val="20"/>
          <w:szCs w:val="20"/>
          <w:lang w:val="en"/>
        </w:rPr>
      </w:pPr>
      <w:r w:rsidRPr="00D40C96">
        <w:rPr>
          <w:rFonts w:ascii="Consolas" w:hAnsi="Consolas" w:cs="Courier New"/>
          <w:b/>
          <w:bCs/>
          <w:color w:val="8EBE30"/>
          <w:sz w:val="20"/>
          <w:szCs w:val="20"/>
          <w:lang w:val="en"/>
        </w:rPr>
        <w:t>I: Copying assets and libs...</w:t>
      </w:r>
    </w:p>
    <w:p w14:paraId="34FDEBC4" w14:textId="77777777" w:rsidR="00DC6509" w:rsidRDefault="00DC6509" w:rsidP="00FE5AEE">
      <w:pPr>
        <w:pStyle w:val="NoSpacing"/>
        <w:spacing w:line="360" w:lineRule="auto"/>
        <w:rPr>
          <w:rFonts w:ascii="Arial" w:hAnsi="Arial" w:cs="Arial"/>
          <w:sz w:val="24"/>
          <w:szCs w:val="24"/>
        </w:rPr>
      </w:pPr>
    </w:p>
    <w:p w14:paraId="466BAAE1" w14:textId="28AAA162" w:rsidR="00690D05" w:rsidRPr="00A0762D" w:rsidRDefault="007D11E5" w:rsidP="00FE5AEE">
      <w:pPr>
        <w:pStyle w:val="NoSpacing"/>
        <w:spacing w:line="360" w:lineRule="auto"/>
        <w:rPr>
          <w:rFonts w:ascii="Arial" w:hAnsi="Arial" w:cs="Arial"/>
          <w:sz w:val="24"/>
          <w:szCs w:val="24"/>
        </w:rPr>
      </w:pPr>
      <w:r w:rsidRPr="00A0762D">
        <w:rPr>
          <w:rFonts w:ascii="Arial" w:hAnsi="Arial" w:cs="Arial"/>
          <w:sz w:val="24"/>
          <w:szCs w:val="24"/>
        </w:rPr>
        <w:t>Izlaz naredbe je datoteka u kojoj se nalaze raspakirane komponente aplikacije.</w:t>
      </w:r>
    </w:p>
    <w:p w14:paraId="2B874318" w14:textId="75862A06" w:rsidR="007D11E5" w:rsidRPr="00A0762D" w:rsidRDefault="005400C0" w:rsidP="00FE5AEE">
      <w:pPr>
        <w:pStyle w:val="NoSpacing"/>
        <w:spacing w:line="360" w:lineRule="auto"/>
        <w:jc w:val="center"/>
        <w:rPr>
          <w:noProof/>
          <w:sz w:val="24"/>
          <w:szCs w:val="24"/>
          <w:lang w:eastAsia="hr-HR"/>
        </w:rPr>
      </w:pPr>
      <w:r w:rsidRPr="00A0762D">
        <w:rPr>
          <w:noProof/>
          <w:sz w:val="24"/>
          <w:szCs w:val="24"/>
          <w:lang w:eastAsia="hr-HR"/>
        </w:rPr>
        <w:drawing>
          <wp:inline distT="0" distB="0" distL="0" distR="0" wp14:anchorId="7ADDF2AB" wp14:editId="1857A5F3">
            <wp:extent cx="1693545" cy="188785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3545" cy="1887855"/>
                    </a:xfrm>
                    <a:prstGeom prst="rect">
                      <a:avLst/>
                    </a:prstGeom>
                    <a:noFill/>
                    <a:ln>
                      <a:noFill/>
                    </a:ln>
                  </pic:spPr>
                </pic:pic>
              </a:graphicData>
            </a:graphic>
          </wp:inline>
        </w:drawing>
      </w:r>
    </w:p>
    <w:p w14:paraId="7F25C2E3" w14:textId="77777777" w:rsidR="007D11E5" w:rsidRPr="00DC6509" w:rsidRDefault="00D63538" w:rsidP="00FE5AEE">
      <w:pPr>
        <w:pStyle w:val="NoSpacing"/>
        <w:spacing w:line="360" w:lineRule="auto"/>
        <w:rPr>
          <w:rFonts w:ascii="Arial" w:hAnsi="Arial" w:cs="Arial"/>
          <w:sz w:val="24"/>
          <w:szCs w:val="24"/>
        </w:rPr>
      </w:pPr>
      <w:r w:rsidRPr="00DC6509">
        <w:rPr>
          <w:rFonts w:ascii="Arial" w:hAnsi="Arial" w:cs="Arial"/>
          <w:noProof/>
          <w:sz w:val="24"/>
          <w:szCs w:val="24"/>
          <w:lang w:eastAsia="hr-HR"/>
        </w:rPr>
        <w:t>U smali folderu nalazi se obfuscirani kod aplikacije.</w:t>
      </w:r>
    </w:p>
    <w:p w14:paraId="66B27021" w14:textId="77777777" w:rsidR="00690D05" w:rsidRPr="00A0762D" w:rsidRDefault="00690D05" w:rsidP="00FE5AEE">
      <w:pPr>
        <w:pStyle w:val="NoSpacing"/>
        <w:spacing w:line="360" w:lineRule="auto"/>
        <w:rPr>
          <w:rFonts w:ascii="Arial" w:hAnsi="Arial" w:cs="Arial"/>
          <w:sz w:val="24"/>
          <w:szCs w:val="24"/>
        </w:rPr>
      </w:pPr>
    </w:p>
    <w:p w14:paraId="668490F4" w14:textId="0F112EF6" w:rsidR="00E768A4" w:rsidRPr="00A0762D" w:rsidRDefault="005400C0" w:rsidP="00FE5AEE">
      <w:pPr>
        <w:pStyle w:val="NoSpacing"/>
        <w:keepNext/>
        <w:spacing w:line="360" w:lineRule="auto"/>
        <w:rPr>
          <w:sz w:val="24"/>
          <w:szCs w:val="24"/>
        </w:rPr>
      </w:pPr>
      <w:r w:rsidRPr="00A0762D">
        <w:rPr>
          <w:noProof/>
          <w:sz w:val="24"/>
          <w:szCs w:val="24"/>
          <w:lang w:eastAsia="hr-HR"/>
        </w:rPr>
        <w:lastRenderedPageBreak/>
        <w:drawing>
          <wp:inline distT="0" distB="0" distL="0" distR="0" wp14:anchorId="2FB38F45" wp14:editId="2058F08E">
            <wp:extent cx="5757545" cy="366585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7545" cy="3665855"/>
                    </a:xfrm>
                    <a:prstGeom prst="rect">
                      <a:avLst/>
                    </a:prstGeom>
                    <a:noFill/>
                    <a:ln>
                      <a:noFill/>
                    </a:ln>
                  </pic:spPr>
                </pic:pic>
              </a:graphicData>
            </a:graphic>
          </wp:inline>
        </w:drawing>
      </w:r>
    </w:p>
    <w:p w14:paraId="06B9E139" w14:textId="1F4A59CA" w:rsidR="002B0EC3" w:rsidRDefault="00E768A4" w:rsidP="001C12C2">
      <w:pPr>
        <w:pStyle w:val="Caption"/>
      </w:pPr>
      <w:r w:rsidRPr="00A0762D">
        <w:t xml:space="preserve">Slika </w:t>
      </w:r>
      <w:r w:rsidR="0096786A">
        <w:fldChar w:fldCharType="begin"/>
      </w:r>
      <w:r w:rsidR="0096786A">
        <w:instrText xml:space="preserve"> SEQ Slika \* ARABIC </w:instrText>
      </w:r>
      <w:r w:rsidR="0096786A">
        <w:fldChar w:fldCharType="separate"/>
      </w:r>
      <w:r w:rsidR="00763B93">
        <w:rPr>
          <w:noProof/>
        </w:rPr>
        <w:t>9</w:t>
      </w:r>
      <w:r w:rsidR="0096786A">
        <w:rPr>
          <w:noProof/>
        </w:rPr>
        <w:fldChar w:fldCharType="end"/>
      </w:r>
      <w:r w:rsidRPr="00A0762D">
        <w:t xml:space="preserve"> Primjer smali koda</w:t>
      </w:r>
    </w:p>
    <w:p w14:paraId="4344FE78" w14:textId="77777777" w:rsidR="00DC6509" w:rsidRPr="00DC6509" w:rsidRDefault="00DC6509" w:rsidP="00DC6509"/>
    <w:p w14:paraId="2401EF7F" w14:textId="77777777" w:rsidR="002B0EC3" w:rsidRPr="00A0762D" w:rsidRDefault="005D2064" w:rsidP="00FE5AEE">
      <w:pPr>
        <w:pStyle w:val="NoSpacing"/>
        <w:spacing w:line="360" w:lineRule="auto"/>
        <w:rPr>
          <w:rFonts w:ascii="Arial" w:hAnsi="Arial" w:cs="Arial"/>
          <w:sz w:val="24"/>
          <w:szCs w:val="24"/>
        </w:rPr>
      </w:pPr>
      <w:r w:rsidRPr="00A0762D">
        <w:rPr>
          <w:rFonts w:ascii="Arial" w:hAnsi="Arial" w:cs="Arial"/>
          <w:sz w:val="24"/>
          <w:szCs w:val="24"/>
        </w:rPr>
        <w:t>„</w:t>
      </w:r>
      <w:r w:rsidR="00D63538" w:rsidRPr="00A0762D">
        <w:rPr>
          <w:rFonts w:ascii="Arial" w:hAnsi="Arial" w:cs="Arial"/>
          <w:sz w:val="24"/>
          <w:szCs w:val="24"/>
        </w:rPr>
        <w:t>Smali</w:t>
      </w:r>
      <w:r w:rsidRPr="00A0762D">
        <w:rPr>
          <w:rFonts w:ascii="Arial" w:hAnsi="Arial" w:cs="Arial"/>
          <w:sz w:val="24"/>
          <w:szCs w:val="24"/>
        </w:rPr>
        <w:t>“</w:t>
      </w:r>
      <w:r w:rsidR="00D63538" w:rsidRPr="00A0762D">
        <w:rPr>
          <w:rFonts w:ascii="Arial" w:hAnsi="Arial" w:cs="Arial"/>
          <w:sz w:val="24"/>
          <w:szCs w:val="24"/>
        </w:rPr>
        <w:t xml:space="preserve"> kod kojeg je proizveo apktool je teško čitljiv i za njegovo potpuno razumijevanje potrebno je dosta vremena i truda, a rezultat je upitan. </w:t>
      </w:r>
    </w:p>
    <w:p w14:paraId="794D9FEB" w14:textId="77777777" w:rsidR="00D63538" w:rsidRPr="00A0762D" w:rsidRDefault="00D63538" w:rsidP="00FE5AEE">
      <w:pPr>
        <w:pStyle w:val="NoSpacing"/>
        <w:spacing w:line="360" w:lineRule="auto"/>
        <w:rPr>
          <w:rFonts w:ascii="Arial" w:hAnsi="Arial" w:cs="Arial"/>
          <w:sz w:val="24"/>
          <w:szCs w:val="24"/>
        </w:rPr>
      </w:pPr>
    </w:p>
    <w:p w14:paraId="31FCF0D5" w14:textId="77777777" w:rsidR="00D21546" w:rsidRPr="00A0762D" w:rsidRDefault="00D21546" w:rsidP="00FE5AEE">
      <w:pPr>
        <w:pStyle w:val="NoSpacing"/>
        <w:spacing w:line="360" w:lineRule="auto"/>
        <w:rPr>
          <w:rFonts w:ascii="Arial" w:hAnsi="Arial" w:cs="Arial"/>
          <w:sz w:val="24"/>
          <w:szCs w:val="24"/>
        </w:rPr>
      </w:pPr>
      <w:r w:rsidRPr="00A0762D">
        <w:rPr>
          <w:rFonts w:ascii="Arial" w:hAnsi="Arial" w:cs="Arial"/>
          <w:sz w:val="24"/>
          <w:szCs w:val="24"/>
        </w:rPr>
        <w:t>Iako je izvorni kod obfus</w:t>
      </w:r>
      <w:r w:rsidR="00A71B35" w:rsidRPr="00A0762D">
        <w:rPr>
          <w:rFonts w:ascii="Arial" w:hAnsi="Arial" w:cs="Arial"/>
          <w:sz w:val="24"/>
          <w:szCs w:val="24"/>
        </w:rPr>
        <w:t>c</w:t>
      </w:r>
      <w:r w:rsidRPr="00A0762D">
        <w:rPr>
          <w:rFonts w:ascii="Arial" w:hAnsi="Arial" w:cs="Arial"/>
          <w:sz w:val="24"/>
          <w:szCs w:val="24"/>
        </w:rPr>
        <w:t>iran često postoji potreba za spremanjem raznih korisničkih unosa prilikom korištenja aplikacije. Takvi podaci se mogu spremiti na uređaj na razne načine.</w:t>
      </w:r>
    </w:p>
    <w:p w14:paraId="4FAFFBF6" w14:textId="77777777" w:rsidR="007F0B9A" w:rsidRPr="00A0762D" w:rsidRDefault="007F0B9A" w:rsidP="00FE5AEE">
      <w:pPr>
        <w:pStyle w:val="NoSpacing"/>
        <w:spacing w:line="360" w:lineRule="auto"/>
        <w:rPr>
          <w:rFonts w:ascii="Arial" w:hAnsi="Arial" w:cs="Arial"/>
          <w:sz w:val="24"/>
          <w:szCs w:val="24"/>
        </w:rPr>
      </w:pPr>
    </w:p>
    <w:p w14:paraId="2D61EB61" w14:textId="77777777" w:rsidR="007F0B9A" w:rsidRPr="00A0762D" w:rsidRDefault="007F0B9A" w:rsidP="00DC6509">
      <w:pPr>
        <w:pStyle w:val="Heading3"/>
      </w:pPr>
      <w:bookmarkStart w:id="15" w:name="_Toc482314467"/>
      <w:r w:rsidRPr="00A0762D">
        <w:t>Spremanje podataka</w:t>
      </w:r>
      <w:bookmarkEnd w:id="15"/>
    </w:p>
    <w:p w14:paraId="208FA801" w14:textId="77777777" w:rsidR="007F0B9A" w:rsidRPr="00A0762D" w:rsidRDefault="005D2064" w:rsidP="00FE5AEE">
      <w:pPr>
        <w:pStyle w:val="NoSpacing"/>
        <w:spacing w:line="360" w:lineRule="auto"/>
        <w:rPr>
          <w:rFonts w:ascii="Arial" w:hAnsi="Arial" w:cs="Arial"/>
          <w:sz w:val="24"/>
          <w:szCs w:val="24"/>
        </w:rPr>
      </w:pPr>
      <w:r w:rsidRPr="00A0762D">
        <w:rPr>
          <w:rFonts w:ascii="Arial" w:hAnsi="Arial" w:cs="Arial"/>
          <w:sz w:val="24"/>
          <w:szCs w:val="24"/>
        </w:rPr>
        <w:t>Pogrešan</w:t>
      </w:r>
      <w:r w:rsidR="00FE5AEE" w:rsidRPr="00A0762D">
        <w:rPr>
          <w:rFonts w:ascii="Arial" w:hAnsi="Arial" w:cs="Arial"/>
          <w:sz w:val="24"/>
          <w:szCs w:val="24"/>
        </w:rPr>
        <w:t xml:space="preserve"> način spremanja</w:t>
      </w:r>
      <w:r w:rsidR="007F0B9A" w:rsidRPr="00A0762D">
        <w:rPr>
          <w:rFonts w:ascii="Arial" w:hAnsi="Arial" w:cs="Arial"/>
          <w:sz w:val="24"/>
          <w:szCs w:val="24"/>
        </w:rPr>
        <w:t xml:space="preserve"> osjetljivih podataka unutar aplikacija najčešći je i najlakši način zlouporabe korisničkih podataka.</w:t>
      </w:r>
    </w:p>
    <w:p w14:paraId="422CF7F1" w14:textId="7552CE5F" w:rsidR="00D21546" w:rsidRDefault="005D2064" w:rsidP="00FE5AEE">
      <w:pPr>
        <w:pStyle w:val="NoSpacing"/>
        <w:spacing w:line="360" w:lineRule="auto"/>
        <w:rPr>
          <w:rFonts w:ascii="Arial" w:hAnsi="Arial" w:cs="Arial"/>
          <w:sz w:val="24"/>
          <w:szCs w:val="24"/>
        </w:rPr>
      </w:pPr>
      <w:r w:rsidRPr="00A0762D">
        <w:rPr>
          <w:rFonts w:ascii="Arial" w:hAnsi="Arial" w:cs="Arial"/>
          <w:sz w:val="24"/>
          <w:szCs w:val="24"/>
        </w:rPr>
        <w:t>Postoje</w:t>
      </w:r>
      <w:r w:rsidR="00FE5AEE" w:rsidRPr="00A0762D">
        <w:rPr>
          <w:rFonts w:ascii="Arial" w:hAnsi="Arial" w:cs="Arial"/>
          <w:sz w:val="24"/>
          <w:szCs w:val="24"/>
        </w:rPr>
        <w:t xml:space="preserve"> tri osnovna načina za spremanje podataka unutar aplikacije. Po</w:t>
      </w:r>
      <w:r w:rsidR="00D21546" w:rsidRPr="00A0762D">
        <w:rPr>
          <w:rFonts w:ascii="Arial" w:hAnsi="Arial" w:cs="Arial"/>
          <w:sz w:val="24"/>
          <w:szCs w:val="24"/>
        </w:rPr>
        <w:t xml:space="preserve">daci se mogu spremiti u internu memoriju </w:t>
      </w:r>
      <w:r w:rsidR="00FE5AEE" w:rsidRPr="00A0762D">
        <w:rPr>
          <w:rFonts w:ascii="Arial" w:hAnsi="Arial" w:cs="Arial"/>
          <w:sz w:val="24"/>
          <w:szCs w:val="24"/>
        </w:rPr>
        <w:t xml:space="preserve">aplikacije, </w:t>
      </w:r>
      <w:r w:rsidR="00DC6509">
        <w:rPr>
          <w:rFonts w:ascii="Arial" w:hAnsi="Arial" w:cs="Arial"/>
          <w:sz w:val="24"/>
          <w:szCs w:val="24"/>
        </w:rPr>
        <w:t>vanjska</w:t>
      </w:r>
      <w:r w:rsidR="00FE5AEE" w:rsidRPr="00A0762D">
        <w:rPr>
          <w:rFonts w:ascii="Arial" w:hAnsi="Arial" w:cs="Arial"/>
          <w:sz w:val="24"/>
          <w:szCs w:val="24"/>
        </w:rPr>
        <w:t xml:space="preserve"> </w:t>
      </w:r>
      <w:r w:rsidR="00DC6509">
        <w:rPr>
          <w:rFonts w:ascii="Arial" w:hAnsi="Arial" w:cs="Arial"/>
          <w:sz w:val="24"/>
          <w:szCs w:val="24"/>
        </w:rPr>
        <w:t>memorija</w:t>
      </w:r>
      <w:r w:rsidR="00D21546" w:rsidRPr="00A0762D">
        <w:rPr>
          <w:rFonts w:ascii="Arial" w:hAnsi="Arial" w:cs="Arial"/>
          <w:sz w:val="24"/>
          <w:szCs w:val="24"/>
        </w:rPr>
        <w:t xml:space="preserve"> ili koristeći davatelj</w:t>
      </w:r>
      <w:r w:rsidR="00FE5AEE" w:rsidRPr="00A0762D">
        <w:rPr>
          <w:rFonts w:ascii="Arial" w:hAnsi="Arial" w:cs="Arial"/>
          <w:sz w:val="24"/>
          <w:szCs w:val="24"/>
        </w:rPr>
        <w:t xml:space="preserve"> sadržaja (engl. </w:t>
      </w:r>
      <w:r w:rsidR="00FE5AEE" w:rsidRPr="00A0762D">
        <w:rPr>
          <w:rFonts w:ascii="Arial" w:hAnsi="Arial" w:cs="Arial"/>
          <w:i/>
          <w:sz w:val="24"/>
          <w:szCs w:val="24"/>
        </w:rPr>
        <w:t>Content Provider</w:t>
      </w:r>
      <w:r w:rsidR="00FE5AEE" w:rsidRPr="00A0762D">
        <w:rPr>
          <w:rFonts w:ascii="Arial" w:hAnsi="Arial" w:cs="Arial"/>
          <w:sz w:val="24"/>
          <w:szCs w:val="24"/>
        </w:rPr>
        <w:t xml:space="preserve">). </w:t>
      </w:r>
    </w:p>
    <w:p w14:paraId="22672F98" w14:textId="77777777" w:rsidR="00D40C96" w:rsidRPr="00A0762D" w:rsidRDefault="00D40C96" w:rsidP="00FE5AEE">
      <w:pPr>
        <w:pStyle w:val="NoSpacing"/>
        <w:spacing w:line="360" w:lineRule="auto"/>
        <w:rPr>
          <w:rFonts w:ascii="Arial" w:hAnsi="Arial" w:cs="Arial"/>
          <w:sz w:val="24"/>
          <w:szCs w:val="24"/>
        </w:rPr>
      </w:pPr>
    </w:p>
    <w:p w14:paraId="5230C0A0" w14:textId="281FF2F0" w:rsidR="00D21546" w:rsidRPr="00DC6509" w:rsidRDefault="00D21546" w:rsidP="00DC6509">
      <w:pPr>
        <w:pStyle w:val="Heading4"/>
        <w:rPr>
          <w:b/>
        </w:rPr>
      </w:pPr>
      <w:r w:rsidRPr="00DC6509">
        <w:rPr>
          <w:b/>
        </w:rPr>
        <w:lastRenderedPageBreak/>
        <w:t>Interna memorija</w:t>
      </w:r>
    </w:p>
    <w:p w14:paraId="335A9F6E" w14:textId="21D3CF73" w:rsidR="00FE5AEE" w:rsidRPr="00A0762D" w:rsidRDefault="00FE5AEE" w:rsidP="00FE5AEE">
      <w:pPr>
        <w:pStyle w:val="NoSpacing"/>
        <w:spacing w:line="360" w:lineRule="auto"/>
        <w:rPr>
          <w:rStyle w:val="HTMLCode"/>
          <w:rFonts w:ascii="Consolas" w:eastAsia="Calibri" w:hAnsi="Consolas"/>
          <w:color w:val="006600"/>
          <w:sz w:val="24"/>
          <w:szCs w:val="24"/>
          <w:shd w:val="clear" w:color="auto" w:fill="FFFFFF"/>
        </w:rPr>
      </w:pPr>
      <w:r w:rsidRPr="00A0762D">
        <w:rPr>
          <w:rFonts w:ascii="Arial" w:hAnsi="Arial" w:cs="Arial"/>
          <w:sz w:val="24"/>
          <w:szCs w:val="24"/>
        </w:rPr>
        <w:t xml:space="preserve">Uobičajeno </w:t>
      </w:r>
      <w:r w:rsidR="00D21546" w:rsidRPr="00A0762D">
        <w:rPr>
          <w:rFonts w:ascii="Arial" w:hAnsi="Arial" w:cs="Arial"/>
          <w:sz w:val="24"/>
          <w:szCs w:val="24"/>
        </w:rPr>
        <w:t xml:space="preserve">su </w:t>
      </w:r>
      <w:r w:rsidRPr="00A0762D">
        <w:rPr>
          <w:rFonts w:ascii="Arial" w:hAnsi="Arial" w:cs="Arial"/>
          <w:sz w:val="24"/>
          <w:szCs w:val="24"/>
        </w:rPr>
        <w:t xml:space="preserve">podaci koji su spremljeni u internu </w:t>
      </w:r>
      <w:r w:rsidR="00D21546" w:rsidRPr="00A0762D">
        <w:rPr>
          <w:rFonts w:ascii="Arial" w:hAnsi="Arial" w:cs="Arial"/>
          <w:sz w:val="24"/>
          <w:szCs w:val="24"/>
        </w:rPr>
        <w:t xml:space="preserve">memoriju aplikacije dostupni </w:t>
      </w:r>
      <w:r w:rsidRPr="00A0762D">
        <w:rPr>
          <w:rFonts w:ascii="Arial" w:hAnsi="Arial" w:cs="Arial"/>
          <w:sz w:val="24"/>
          <w:szCs w:val="24"/>
        </w:rPr>
        <w:t xml:space="preserve">samo unutar aplikacije. Način na koji interni podaci mogu biti dostupni drugim aplikacijama je korištenje ključnih riječi </w:t>
      </w:r>
      <w:r w:rsidR="00D21546" w:rsidRPr="00A0762D">
        <w:rPr>
          <w:rFonts w:ascii="Arial" w:hAnsi="Arial" w:cs="Arial"/>
          <w:sz w:val="24"/>
          <w:szCs w:val="24"/>
        </w:rPr>
        <w:t>MODE_WORLD_WRITEABLE i MODE_WORLD_READABLE.</w:t>
      </w:r>
      <w:r w:rsidRPr="00A0762D">
        <w:rPr>
          <w:rStyle w:val="apple-converted-space"/>
          <w:rFonts w:ascii="Arial" w:hAnsi="Arial" w:cs="Arial"/>
          <w:sz w:val="24"/>
          <w:szCs w:val="24"/>
          <w:shd w:val="clear" w:color="auto" w:fill="FFFFFF"/>
        </w:rPr>
        <w:t> </w:t>
      </w:r>
      <w:sdt>
        <w:sdtPr>
          <w:rPr>
            <w:rStyle w:val="apple-converted-space"/>
            <w:rFonts w:ascii="Arial" w:hAnsi="Arial" w:cs="Arial"/>
            <w:sz w:val="24"/>
            <w:szCs w:val="24"/>
            <w:shd w:val="clear" w:color="auto" w:fill="FFFFFF"/>
          </w:rPr>
          <w:id w:val="-1508978997"/>
          <w:citation/>
        </w:sdtPr>
        <w:sdtEndPr>
          <w:rPr>
            <w:rStyle w:val="apple-converted-space"/>
          </w:rPr>
        </w:sdtEndPr>
        <w:sdtContent>
          <w:r w:rsidR="00905589" w:rsidRPr="00A0762D">
            <w:rPr>
              <w:rStyle w:val="apple-converted-space"/>
              <w:rFonts w:ascii="Arial" w:hAnsi="Arial" w:cs="Arial"/>
              <w:sz w:val="24"/>
              <w:szCs w:val="24"/>
              <w:shd w:val="clear" w:color="auto" w:fill="FFFFFF"/>
            </w:rPr>
            <w:fldChar w:fldCharType="begin"/>
          </w:r>
          <w:r w:rsidR="00905589" w:rsidRPr="00A0762D">
            <w:rPr>
              <w:sz w:val="24"/>
              <w:szCs w:val="24"/>
            </w:rPr>
            <w:instrText xml:space="preserve"> CITATION context \l 1050 </w:instrText>
          </w:r>
          <w:r w:rsidR="00905589" w:rsidRPr="00A0762D">
            <w:rPr>
              <w:rStyle w:val="apple-converted-space"/>
              <w:rFonts w:ascii="Arial" w:hAnsi="Arial" w:cs="Arial"/>
              <w:sz w:val="24"/>
              <w:szCs w:val="24"/>
              <w:shd w:val="clear" w:color="auto" w:fill="FFFFFF"/>
            </w:rPr>
            <w:fldChar w:fldCharType="separate"/>
          </w:r>
          <w:r w:rsidR="006E2944" w:rsidRPr="006E2944">
            <w:rPr>
              <w:noProof/>
              <w:sz w:val="24"/>
              <w:szCs w:val="24"/>
            </w:rPr>
            <w:t>[13]</w:t>
          </w:r>
          <w:r w:rsidR="00905589" w:rsidRPr="00A0762D">
            <w:rPr>
              <w:rStyle w:val="apple-converted-space"/>
              <w:rFonts w:ascii="Arial" w:hAnsi="Arial" w:cs="Arial"/>
              <w:sz w:val="24"/>
              <w:szCs w:val="24"/>
              <w:shd w:val="clear" w:color="auto" w:fill="FFFFFF"/>
            </w:rPr>
            <w:fldChar w:fldCharType="end"/>
          </w:r>
        </w:sdtContent>
      </w:sdt>
    </w:p>
    <w:p w14:paraId="36A3089E" w14:textId="648A7016"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Korištenje tih ključnih riječi ne dozvoljava kontrolu nad dijeljenim sadržajem </w:t>
      </w:r>
      <w:r w:rsidR="00D21546" w:rsidRPr="00A0762D">
        <w:rPr>
          <w:rStyle w:val="HTMLCode"/>
          <w:rFonts w:ascii="Arial" w:eastAsia="Calibri" w:hAnsi="Arial" w:cs="Arial"/>
          <w:sz w:val="24"/>
          <w:szCs w:val="24"/>
          <w:shd w:val="clear" w:color="auto" w:fill="FFFFFF"/>
        </w:rPr>
        <w:t>niti omogućava ograničenje</w:t>
      </w:r>
      <w:r w:rsidRPr="00A0762D">
        <w:rPr>
          <w:rStyle w:val="HTMLCode"/>
          <w:rFonts w:ascii="Arial" w:eastAsia="Calibri" w:hAnsi="Arial" w:cs="Arial"/>
          <w:sz w:val="24"/>
          <w:szCs w:val="24"/>
          <w:shd w:val="clear" w:color="auto" w:fill="FFFFFF"/>
        </w:rPr>
        <w:t xml:space="preserve"> pristup</w:t>
      </w:r>
      <w:r w:rsidR="00D21546" w:rsidRPr="00A0762D">
        <w:rPr>
          <w:rStyle w:val="HTMLCode"/>
          <w:rFonts w:ascii="Arial" w:eastAsia="Calibri" w:hAnsi="Arial" w:cs="Arial"/>
          <w:sz w:val="24"/>
          <w:szCs w:val="24"/>
          <w:shd w:val="clear" w:color="auto" w:fill="FFFFFF"/>
        </w:rPr>
        <w:t>a</w:t>
      </w:r>
      <w:r w:rsidRPr="00A0762D">
        <w:rPr>
          <w:rStyle w:val="HTMLCode"/>
          <w:rFonts w:ascii="Arial" w:eastAsia="Calibri" w:hAnsi="Arial" w:cs="Arial"/>
          <w:sz w:val="24"/>
          <w:szCs w:val="24"/>
          <w:shd w:val="clear" w:color="auto" w:fill="FFFFFF"/>
        </w:rPr>
        <w:t xml:space="preserve"> samo određenim aplikacijama</w:t>
      </w:r>
    </w:p>
    <w:p w14:paraId="2DFADA1B" w14:textId="77777777" w:rsidR="00D40C96" w:rsidRPr="00A0762D" w:rsidRDefault="00D40C96" w:rsidP="00FE5AEE">
      <w:pPr>
        <w:pStyle w:val="NoSpacing"/>
        <w:spacing w:line="360" w:lineRule="auto"/>
        <w:rPr>
          <w:rStyle w:val="HTMLCode"/>
          <w:rFonts w:ascii="Consolas" w:eastAsia="Calibri" w:hAnsi="Consolas"/>
          <w:color w:val="006600"/>
          <w:sz w:val="24"/>
          <w:szCs w:val="24"/>
          <w:shd w:val="clear" w:color="auto" w:fill="FFFFFF"/>
        </w:rPr>
      </w:pPr>
    </w:p>
    <w:p w14:paraId="278E5E15" w14:textId="77777777" w:rsidR="00FE5AEE" w:rsidRPr="00A0762D" w:rsidRDefault="00FE5AEE" w:rsidP="00FE5AEE">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w:t>
      </w:r>
      <w:r w:rsidR="0095699C" w:rsidRPr="00A0762D">
        <w:rPr>
          <w:rStyle w:val="str"/>
          <w:rFonts w:ascii="Consolas" w:hAnsi="Consolas"/>
          <w:color w:val="7D2727"/>
          <w:sz w:val="24"/>
          <w:szCs w:val="24"/>
          <w:bdr w:val="none" w:sz="0" w:space="0" w:color="auto" w:frame="1"/>
          <w:shd w:val="clear" w:color="auto" w:fill="EFF0F1"/>
        </w:rPr>
        <w:t>SensitiveData</w:t>
      </w:r>
      <w:r w:rsidRPr="00A0762D">
        <w:rPr>
          <w:rStyle w:val="str"/>
          <w:rFonts w:ascii="Consolas" w:hAnsi="Consolas"/>
          <w:color w:val="7D2727"/>
          <w:sz w:val="24"/>
          <w:szCs w:val="24"/>
          <w:bdr w:val="none" w:sz="0" w:space="0" w:color="auto" w:frame="1"/>
          <w:shd w:val="clear" w:color="auto" w:fill="EFF0F1"/>
        </w:rPr>
        <w:t>.</w:t>
      </w:r>
      <w:r w:rsidR="0095699C" w:rsidRPr="00A0762D">
        <w:rPr>
          <w:rStyle w:val="str"/>
          <w:rFonts w:ascii="Consolas" w:hAnsi="Consolas"/>
          <w:color w:val="7D2727"/>
          <w:sz w:val="24"/>
          <w:szCs w:val="24"/>
          <w:bdr w:val="none" w:sz="0" w:space="0" w:color="auto" w:frame="1"/>
          <w:shd w:val="clear" w:color="auto" w:fill="EFF0F1"/>
        </w:rPr>
        <w:t>txt</w:t>
      </w:r>
      <w:r w:rsidRPr="00A0762D">
        <w:rPr>
          <w:rStyle w:val="str"/>
          <w:rFonts w:ascii="Consolas" w:hAnsi="Consolas"/>
          <w:color w:val="7D2727"/>
          <w:sz w:val="24"/>
          <w:szCs w:val="24"/>
          <w:bdr w:val="none" w:sz="0" w:space="0" w:color="auto" w:frame="1"/>
          <w:shd w:val="clear" w:color="auto" w:fill="EFF0F1"/>
        </w:rPr>
        <w: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1BBC0673" w14:textId="77777777" w:rsidR="00FE5AEE" w:rsidRPr="00A0762D" w:rsidRDefault="00FE5AEE" w:rsidP="00FE5AEE">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MODE_WORLD_WRITEABLE</w:t>
      </w:r>
      <w:r w:rsidRPr="00A0762D">
        <w:rPr>
          <w:rStyle w:val="pun"/>
          <w:rFonts w:ascii="Consolas" w:hAnsi="Consolas"/>
          <w:color w:val="303336"/>
          <w:sz w:val="24"/>
          <w:szCs w:val="24"/>
          <w:bdr w:val="none" w:sz="0" w:space="0" w:color="auto" w:frame="1"/>
          <w:shd w:val="clear" w:color="auto" w:fill="EFF0F1"/>
        </w:rPr>
        <w:t>);</w:t>
      </w:r>
    </w:p>
    <w:p w14:paraId="6F535CB7" w14:textId="77777777" w:rsidR="00D40C96" w:rsidRDefault="00D40C96" w:rsidP="00FE5AEE">
      <w:pPr>
        <w:pStyle w:val="NoSpacing"/>
        <w:spacing w:line="360" w:lineRule="auto"/>
        <w:rPr>
          <w:rStyle w:val="HTMLCode"/>
          <w:rFonts w:ascii="Arial" w:eastAsia="Calibri" w:hAnsi="Arial" w:cs="Arial"/>
          <w:sz w:val="24"/>
          <w:szCs w:val="24"/>
          <w:shd w:val="clear" w:color="auto" w:fill="FFFFFF"/>
        </w:rPr>
      </w:pPr>
    </w:p>
    <w:p w14:paraId="175033CF" w14:textId="38174232"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Na ovaj način bilo koja aplikacija može mijenjati sadržaj datoteke „SensitiveData“ što u </w:t>
      </w:r>
      <w:r w:rsidR="00D21546" w:rsidRPr="00A0762D">
        <w:rPr>
          <w:rStyle w:val="HTMLCode"/>
          <w:rFonts w:ascii="Arial" w:eastAsia="Calibri" w:hAnsi="Arial" w:cs="Arial"/>
          <w:sz w:val="24"/>
          <w:szCs w:val="24"/>
          <w:shd w:val="clear" w:color="auto" w:fill="FFFFFF"/>
        </w:rPr>
        <w:t>pravilu nije dobra praksa jer se</w:t>
      </w:r>
      <w:r w:rsidRPr="00A0762D">
        <w:rPr>
          <w:rStyle w:val="HTMLCode"/>
          <w:rFonts w:ascii="Arial" w:eastAsia="Calibri" w:hAnsi="Arial" w:cs="Arial"/>
          <w:sz w:val="24"/>
          <w:szCs w:val="24"/>
          <w:shd w:val="clear" w:color="auto" w:fill="FFFFFF"/>
        </w:rPr>
        <w:t xml:space="preserve"> može promijeniti </w:t>
      </w:r>
      <w:r w:rsidR="00D21546" w:rsidRPr="00A0762D">
        <w:rPr>
          <w:rStyle w:val="HTMLCode"/>
          <w:rFonts w:ascii="Arial" w:eastAsia="Calibri" w:hAnsi="Arial" w:cs="Arial"/>
          <w:sz w:val="24"/>
          <w:szCs w:val="24"/>
          <w:shd w:val="clear" w:color="auto" w:fill="FFFFFF"/>
        </w:rPr>
        <w:t>očekivano</w:t>
      </w:r>
      <w:r w:rsidRPr="00A0762D">
        <w:rPr>
          <w:rStyle w:val="HTMLCode"/>
          <w:rFonts w:ascii="Arial" w:eastAsia="Calibri" w:hAnsi="Arial" w:cs="Arial"/>
          <w:sz w:val="24"/>
          <w:szCs w:val="24"/>
          <w:shd w:val="clear" w:color="auto" w:fill="FFFFFF"/>
        </w:rPr>
        <w:t xml:space="preserve"> ponašanje aplikacije.</w:t>
      </w:r>
    </w:p>
    <w:p w14:paraId="7AE0515B" w14:textId="2695F5CC"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Ključna riječ </w:t>
      </w:r>
      <w:r w:rsidRPr="00A0762D">
        <w:rPr>
          <w:rStyle w:val="HTMLCode"/>
          <w:rFonts w:ascii="Arial" w:eastAsia="Calibri" w:hAnsi="Arial" w:cs="Arial"/>
          <w:i/>
          <w:sz w:val="24"/>
          <w:szCs w:val="24"/>
          <w:shd w:val="clear" w:color="auto" w:fill="FFFFFF"/>
        </w:rPr>
        <w:t>MODE_WORLD_READABLE</w:t>
      </w:r>
      <w:r w:rsidRPr="00A0762D">
        <w:rPr>
          <w:rStyle w:val="HTMLCode"/>
          <w:rFonts w:ascii="Arial" w:eastAsia="Calibri" w:hAnsi="Arial" w:cs="Arial"/>
          <w:sz w:val="24"/>
          <w:szCs w:val="24"/>
          <w:shd w:val="clear" w:color="auto" w:fill="FFFFFF"/>
        </w:rPr>
        <w:t xml:space="preserve"> dopušta bilo kojoj aplikaciji čitanje njenog sadržaja.</w:t>
      </w:r>
    </w:p>
    <w:p w14:paraId="62034C21"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0A9E0301" w14:textId="77777777" w:rsidR="0095699C" w:rsidRPr="00A0762D" w:rsidRDefault="0095699C" w:rsidP="0095699C">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"SensitiveData.txt"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6AE5E30D" w14:textId="77777777" w:rsidR="0095699C" w:rsidRPr="00A0762D" w:rsidRDefault="0095699C" w:rsidP="0095699C">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MODE_WORLD_READABLE</w:t>
      </w:r>
      <w:r w:rsidRPr="00A0762D">
        <w:rPr>
          <w:rStyle w:val="pun"/>
          <w:rFonts w:ascii="Consolas" w:hAnsi="Consolas"/>
          <w:color w:val="303336"/>
          <w:sz w:val="24"/>
          <w:szCs w:val="24"/>
          <w:bdr w:val="none" w:sz="0" w:space="0" w:color="auto" w:frame="1"/>
          <w:shd w:val="clear" w:color="auto" w:fill="EFF0F1"/>
        </w:rPr>
        <w:t>);</w:t>
      </w:r>
    </w:p>
    <w:p w14:paraId="10445194" w14:textId="77777777"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p>
    <w:p w14:paraId="27FA44F4" w14:textId="3C9AF274" w:rsidR="0095699C"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Spremanje podataka u internu memoriju trebalo bi se obavljati korištenjem ključne riječi </w:t>
      </w:r>
      <w:r w:rsidRPr="00DC6509">
        <w:rPr>
          <w:rStyle w:val="HTMLCode"/>
          <w:rFonts w:ascii="Arial" w:eastAsia="Calibri" w:hAnsi="Arial" w:cs="Arial"/>
          <w:i/>
          <w:sz w:val="24"/>
          <w:szCs w:val="24"/>
          <w:shd w:val="clear" w:color="auto" w:fill="FFFFFF"/>
        </w:rPr>
        <w:t>MODE_PRIVATE</w:t>
      </w:r>
      <w:r w:rsidRPr="00A0762D">
        <w:rPr>
          <w:rStyle w:val="HTMLCode"/>
          <w:rFonts w:ascii="Arial" w:eastAsia="Calibri" w:hAnsi="Arial" w:cs="Arial"/>
          <w:sz w:val="24"/>
          <w:szCs w:val="24"/>
          <w:shd w:val="clear" w:color="auto" w:fill="FFFFFF"/>
        </w:rPr>
        <w:t xml:space="preserve"> čime se zabranjuje pristup ostalim aplikacijama spremljenoj datoteci.</w:t>
      </w:r>
    </w:p>
    <w:p w14:paraId="1F542A7A"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4734023B" w14:textId="77777777" w:rsidR="0095699C" w:rsidRPr="00A0762D" w:rsidRDefault="0095699C" w:rsidP="0095699C">
      <w:pPr>
        <w:pStyle w:val="HTMLPreformatted"/>
        <w:shd w:val="clear" w:color="auto" w:fill="EFF0F1"/>
        <w:rPr>
          <w:rStyle w:val="pln"/>
          <w:rFonts w:ascii="Consolas" w:hAnsi="Consolas"/>
          <w:color w:val="303336"/>
          <w:sz w:val="24"/>
          <w:szCs w:val="24"/>
          <w:bdr w:val="none" w:sz="0" w:space="0" w:color="auto" w:frame="1"/>
          <w:shd w:val="clear" w:color="auto" w:fill="EFF0F1"/>
        </w:rPr>
      </w:pPr>
      <w:r w:rsidRPr="00A0762D">
        <w:rPr>
          <w:rStyle w:val="typ"/>
          <w:rFonts w:ascii="Consolas" w:hAnsi="Consolas"/>
          <w:color w:val="2B91AF"/>
          <w:sz w:val="24"/>
          <w:szCs w:val="24"/>
          <w:bdr w:val="none" w:sz="0" w:space="0" w:color="auto" w:frame="1"/>
          <w:shd w:val="clear" w:color="auto" w:fill="EFF0F1"/>
        </w:rPr>
        <w:t>FileOutputStream</w:t>
      </w:r>
      <w:r w:rsidRPr="00A0762D">
        <w:rPr>
          <w:rStyle w:val="pln"/>
          <w:rFonts w:ascii="Consolas" w:hAnsi="Consolas"/>
          <w:color w:val="303336"/>
          <w:sz w:val="24"/>
          <w:szCs w:val="24"/>
          <w:bdr w:val="none" w:sz="0" w:space="0" w:color="auto" w:frame="1"/>
          <w:shd w:val="clear" w:color="auto" w:fill="EFF0F1"/>
        </w:rPr>
        <w:t xml:space="preserve"> fos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openFileOutput</w:t>
      </w:r>
      <w:r w:rsidRPr="00A0762D">
        <w:rPr>
          <w:rStyle w:val="pun"/>
          <w:rFonts w:ascii="Consolas" w:hAnsi="Consolas"/>
          <w:color w:val="303336"/>
          <w:sz w:val="24"/>
          <w:szCs w:val="24"/>
          <w:bdr w:val="none" w:sz="0" w:space="0" w:color="auto" w:frame="1"/>
          <w:shd w:val="clear" w:color="auto" w:fill="EFF0F1"/>
        </w:rPr>
        <w:t>(</w:t>
      </w:r>
      <w:r w:rsidRPr="00A0762D">
        <w:rPr>
          <w:rStyle w:val="str"/>
          <w:rFonts w:ascii="Consolas" w:hAnsi="Consolas"/>
          <w:color w:val="7D2727"/>
          <w:sz w:val="24"/>
          <w:szCs w:val="24"/>
          <w:bdr w:val="none" w:sz="0" w:space="0" w:color="auto" w:frame="1"/>
          <w:shd w:val="clear" w:color="auto" w:fill="EFF0F1"/>
        </w:rPr>
        <w:t>"SensitiveData.txt"</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 xml:space="preserve"> </w:t>
      </w:r>
      <w:r w:rsidRPr="00A0762D">
        <w:rPr>
          <w:rStyle w:val="typ"/>
          <w:rFonts w:ascii="Consolas" w:hAnsi="Consolas"/>
          <w:color w:val="2B91AF"/>
          <w:sz w:val="24"/>
          <w:szCs w:val="24"/>
          <w:bdr w:val="none" w:sz="0" w:space="0" w:color="auto" w:frame="1"/>
          <w:shd w:val="clear" w:color="auto" w:fill="EFF0F1"/>
        </w:rPr>
        <w:t>Context</w:t>
      </w:r>
    </w:p>
    <w:p w14:paraId="3146771D" w14:textId="77777777" w:rsidR="0095699C" w:rsidRPr="00A0762D" w:rsidRDefault="0095699C" w:rsidP="0095699C">
      <w:pPr>
        <w:pStyle w:val="HTMLPreformatted"/>
        <w:shd w:val="clear" w:color="auto" w:fill="EFF0F1"/>
        <w:rPr>
          <w:rFonts w:ascii="Consolas" w:hAnsi="Consolas"/>
          <w:color w:val="393318"/>
          <w:sz w:val="24"/>
          <w:szCs w:val="24"/>
        </w:rPr>
      </w:pPr>
      <w:r w:rsidRPr="00A0762D">
        <w:rPr>
          <w:rStyle w:val="pln"/>
          <w:rFonts w:ascii="Consolas" w:hAnsi="Consolas"/>
          <w:color w:val="303336"/>
          <w:sz w:val="24"/>
          <w:szCs w:val="24"/>
          <w:bdr w:val="none" w:sz="0" w:space="0" w:color="auto" w:frame="1"/>
          <w:shd w:val="clear" w:color="auto" w:fill="EFF0F1"/>
        </w:rPr>
        <w:t xml:space="preserve">                        </w:t>
      </w:r>
      <w:r w:rsidRPr="00A0762D">
        <w:rPr>
          <w:rStyle w:val="pun"/>
          <w:rFonts w:ascii="Consolas" w:hAnsi="Consolas"/>
          <w:color w:val="303336"/>
          <w:sz w:val="24"/>
          <w:szCs w:val="24"/>
          <w:bdr w:val="none" w:sz="0" w:space="0" w:color="auto" w:frame="1"/>
          <w:shd w:val="clear" w:color="auto" w:fill="EFF0F1"/>
        </w:rPr>
        <w:t>.</w:t>
      </w:r>
      <w:r w:rsidRPr="00A0762D">
        <w:rPr>
          <w:rStyle w:val="pln"/>
          <w:rFonts w:ascii="Consolas" w:hAnsi="Consolas"/>
          <w:color w:val="303336"/>
          <w:sz w:val="24"/>
          <w:szCs w:val="24"/>
          <w:bdr w:val="none" w:sz="0" w:space="0" w:color="auto" w:frame="1"/>
          <w:shd w:val="clear" w:color="auto" w:fill="EFF0F1"/>
        </w:rPr>
        <w:t>MODE_PRIVATE</w:t>
      </w:r>
      <w:r w:rsidRPr="00A0762D">
        <w:rPr>
          <w:rStyle w:val="pun"/>
          <w:rFonts w:ascii="Consolas" w:hAnsi="Consolas"/>
          <w:color w:val="303336"/>
          <w:sz w:val="24"/>
          <w:szCs w:val="24"/>
          <w:bdr w:val="none" w:sz="0" w:space="0" w:color="auto" w:frame="1"/>
          <w:shd w:val="clear" w:color="auto" w:fill="EFF0F1"/>
        </w:rPr>
        <w:t>);</w:t>
      </w:r>
    </w:p>
    <w:p w14:paraId="775459AA" w14:textId="77777777" w:rsidR="0095699C" w:rsidRPr="00A0762D" w:rsidRDefault="0095699C" w:rsidP="00FE5AEE">
      <w:pPr>
        <w:pStyle w:val="NoSpacing"/>
        <w:spacing w:line="360" w:lineRule="auto"/>
        <w:rPr>
          <w:rStyle w:val="HTMLCode"/>
          <w:rFonts w:ascii="Arial" w:eastAsia="Calibri" w:hAnsi="Arial" w:cs="Arial"/>
          <w:sz w:val="24"/>
          <w:szCs w:val="24"/>
          <w:shd w:val="clear" w:color="auto" w:fill="FFFFFF"/>
        </w:rPr>
      </w:pPr>
    </w:p>
    <w:p w14:paraId="7A00CF8E" w14:textId="77777777" w:rsidR="00CB55B9" w:rsidRPr="00A0762D" w:rsidRDefault="00FE5AEE"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Ukoliko je potrebno podatke dijeliti s drugim aplikacijama ispravan način je korištenje davatelja sadržaja</w:t>
      </w:r>
      <w:r w:rsidR="00FC0F5A" w:rsidRPr="00A0762D">
        <w:rPr>
          <w:rStyle w:val="HTMLCode"/>
          <w:rFonts w:ascii="Arial" w:eastAsia="Calibri" w:hAnsi="Arial" w:cs="Arial"/>
          <w:sz w:val="24"/>
          <w:szCs w:val="24"/>
          <w:shd w:val="clear" w:color="auto" w:fill="FFFFFF"/>
        </w:rPr>
        <w:t xml:space="preserve"> koji putem sučelja dopušta korištenje pripremljenih podataka</w:t>
      </w:r>
      <w:r w:rsidRPr="00A0762D">
        <w:rPr>
          <w:rStyle w:val="HTMLCode"/>
          <w:rFonts w:ascii="Arial" w:eastAsia="Calibri" w:hAnsi="Arial" w:cs="Arial"/>
          <w:sz w:val="24"/>
          <w:szCs w:val="24"/>
          <w:shd w:val="clear" w:color="auto" w:fill="FFFFFF"/>
        </w:rPr>
        <w:t>.</w:t>
      </w:r>
    </w:p>
    <w:p w14:paraId="0C278415"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6302D917" w14:textId="1429A1CC" w:rsidR="00D21546" w:rsidRPr="00DC6509" w:rsidRDefault="00D21546" w:rsidP="00DC6509">
      <w:pPr>
        <w:pStyle w:val="Heading4"/>
        <w:rPr>
          <w:rStyle w:val="HTMLCode"/>
          <w:rFonts w:ascii="Arial" w:eastAsia="Calibri" w:hAnsi="Arial" w:cs="Arial"/>
          <w:b/>
          <w:sz w:val="24"/>
          <w:szCs w:val="24"/>
        </w:rPr>
      </w:pPr>
      <w:r w:rsidRPr="00DC6509">
        <w:rPr>
          <w:rStyle w:val="HTMLCode"/>
          <w:rFonts w:ascii="Arial" w:eastAsia="Calibri" w:hAnsi="Arial" w:cs="Arial"/>
          <w:b/>
          <w:sz w:val="24"/>
          <w:szCs w:val="24"/>
        </w:rPr>
        <w:t>Davatelj sadržaja</w:t>
      </w:r>
      <w:r w:rsidR="00DC6509">
        <w:rPr>
          <w:rStyle w:val="HTMLCode"/>
          <w:rFonts w:ascii="Arial" w:eastAsia="Calibri" w:hAnsi="Arial" w:cs="Arial"/>
          <w:b/>
          <w:sz w:val="24"/>
          <w:szCs w:val="24"/>
        </w:rPr>
        <w:t xml:space="preserve"> (Content Provider)</w:t>
      </w:r>
    </w:p>
    <w:p w14:paraId="27F867AF" w14:textId="77777777" w:rsidR="00D40C96" w:rsidRDefault="00FE5AEE"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Davatelj sadržaja </w:t>
      </w:r>
      <w:r w:rsidR="00B46027" w:rsidRPr="00A0762D">
        <w:rPr>
          <w:rStyle w:val="HTMLCode"/>
          <w:rFonts w:ascii="Arial" w:eastAsia="Calibri" w:hAnsi="Arial" w:cs="Arial"/>
          <w:sz w:val="24"/>
          <w:szCs w:val="24"/>
          <w:shd w:val="clear" w:color="auto" w:fill="FFFFFF"/>
        </w:rPr>
        <w:t xml:space="preserve">je mehanizam spremnika koji se može ograničiti na samo jednu aplikaciju ili može dopustiti korištenje sadržaja i ostalim aplikacijama. Ako se podaci u </w:t>
      </w:r>
      <w:r w:rsidR="00B46027" w:rsidRPr="00A0762D">
        <w:rPr>
          <w:rStyle w:val="HTMLCode"/>
          <w:rFonts w:ascii="Arial" w:eastAsia="Calibri" w:hAnsi="Arial" w:cs="Arial"/>
          <w:sz w:val="24"/>
          <w:szCs w:val="24"/>
          <w:shd w:val="clear" w:color="auto" w:fill="FFFFFF"/>
        </w:rPr>
        <w:lastRenderedPageBreak/>
        <w:t xml:space="preserve">davatelju sadržaja ne žele podijeliti s ostalim aplikacijama potrebno je u Manifestu aplikacije dodati ključne riječi </w:t>
      </w:r>
      <w:r w:rsidR="00B46027" w:rsidRPr="00A0762D">
        <w:rPr>
          <w:rStyle w:val="apple-converted-space"/>
          <w:rFonts w:ascii="Arial" w:hAnsi="Arial" w:cs="Arial"/>
          <w:sz w:val="24"/>
          <w:szCs w:val="24"/>
          <w:shd w:val="clear" w:color="auto" w:fill="FFFFFF"/>
        </w:rPr>
        <w:t> </w:t>
      </w:r>
      <w:hyperlink r:id="rId23" w:anchor="exported" w:history="1">
        <w:r w:rsidR="00B46027" w:rsidRPr="00A0762D">
          <w:rPr>
            <w:rStyle w:val="Hyperlink"/>
            <w:rFonts w:ascii="Consolas" w:hAnsi="Consolas" w:cs="Courier New"/>
            <w:color w:val="039BE5"/>
            <w:sz w:val="24"/>
            <w:szCs w:val="24"/>
            <w:shd w:val="clear" w:color="auto" w:fill="FFFFFF"/>
          </w:rPr>
          <w:t>android:exported=false</w:t>
        </w:r>
      </w:hyperlink>
      <w:r w:rsidR="00B46027" w:rsidRPr="00A0762D">
        <w:rPr>
          <w:rStyle w:val="apple-converted-space"/>
          <w:rFonts w:ascii="Arial" w:hAnsi="Arial" w:cs="Arial"/>
          <w:sz w:val="24"/>
          <w:szCs w:val="24"/>
          <w:shd w:val="clear" w:color="auto" w:fill="FFFFFF"/>
        </w:rPr>
        <w:t> </w:t>
      </w:r>
      <w:r w:rsidR="00B46027" w:rsidRPr="00A0762D">
        <w:rPr>
          <w:rStyle w:val="HTMLCode"/>
          <w:rFonts w:ascii="Arial" w:eastAsia="Calibri" w:hAnsi="Arial" w:cs="Arial"/>
          <w:sz w:val="24"/>
          <w:szCs w:val="24"/>
          <w:shd w:val="clear" w:color="auto" w:fill="FFFFFF"/>
        </w:rPr>
        <w:t xml:space="preserve">. </w:t>
      </w:r>
    </w:p>
    <w:p w14:paraId="7F4F41C9" w14:textId="671B938D" w:rsidR="00CB55B9" w:rsidRPr="00A0762D" w:rsidRDefault="00B46027"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Davatelj sadržaja može ograničiti pristup određenim aplikacijama svim podacima, može ograničiti podatke kojima će aplikacije moći pristupati korištenjem posebnih dopuštenja.</w:t>
      </w:r>
      <w:r w:rsidR="00CB55B9" w:rsidRPr="00A0762D">
        <w:rPr>
          <w:rStyle w:val="HTMLCode"/>
          <w:rFonts w:ascii="Arial" w:eastAsia="Calibri" w:hAnsi="Arial" w:cs="Arial"/>
          <w:sz w:val="24"/>
          <w:szCs w:val="24"/>
          <w:shd w:val="clear" w:color="auto" w:fill="FFFFFF"/>
        </w:rPr>
        <w:t xml:space="preserve"> Korištenje podataka potrebno je omogućiti parametriziranim metodama kao što su „query“, „update“ i „delete“ kako bi se spriječilo zlonamjerno ubacivanje dijelova SQL koda.</w:t>
      </w:r>
    </w:p>
    <w:p w14:paraId="1E9BB495" w14:textId="77777777" w:rsidR="00CB55B9" w:rsidRPr="00A0762D" w:rsidRDefault="00CB55B9" w:rsidP="00FE5AEE">
      <w:pPr>
        <w:pStyle w:val="NoSpacing"/>
        <w:spacing w:line="360" w:lineRule="auto"/>
        <w:rPr>
          <w:rStyle w:val="HTMLCode"/>
          <w:rFonts w:ascii="Arial" w:eastAsia="Calibri" w:hAnsi="Arial" w:cs="Arial"/>
          <w:sz w:val="24"/>
          <w:szCs w:val="24"/>
          <w:shd w:val="clear" w:color="auto" w:fill="FFFFFF"/>
        </w:rPr>
      </w:pPr>
    </w:p>
    <w:p w14:paraId="566B75A5" w14:textId="0F8BAC31" w:rsidR="00CB55B9" w:rsidRPr="00A0762D" w:rsidRDefault="00CB55B9"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Treći način i najmanje siguran je spremanje podataka</w:t>
      </w:r>
      <w:r w:rsidR="00D21546" w:rsidRPr="00A0762D">
        <w:rPr>
          <w:rStyle w:val="HTMLCode"/>
          <w:rFonts w:ascii="Arial" w:eastAsia="Calibri" w:hAnsi="Arial" w:cs="Arial"/>
          <w:sz w:val="24"/>
          <w:szCs w:val="24"/>
          <w:shd w:val="clear" w:color="auto" w:fill="FFFFFF"/>
        </w:rPr>
        <w:t xml:space="preserve"> u </w:t>
      </w:r>
      <w:r w:rsidR="00DC6509">
        <w:rPr>
          <w:rStyle w:val="HTMLCode"/>
          <w:rFonts w:ascii="Arial" w:eastAsia="Calibri" w:hAnsi="Arial" w:cs="Arial"/>
          <w:sz w:val="24"/>
          <w:szCs w:val="24"/>
          <w:shd w:val="clear" w:color="auto" w:fill="FFFFFF"/>
        </w:rPr>
        <w:t>vanjsku</w:t>
      </w:r>
      <w:r w:rsidR="00D21546" w:rsidRPr="00A0762D">
        <w:rPr>
          <w:rStyle w:val="HTMLCode"/>
          <w:rFonts w:ascii="Arial" w:eastAsia="Calibri" w:hAnsi="Arial" w:cs="Arial"/>
          <w:sz w:val="24"/>
          <w:szCs w:val="24"/>
          <w:shd w:val="clear" w:color="auto" w:fill="FFFFFF"/>
        </w:rPr>
        <w:t xml:space="preserve"> memoriju</w:t>
      </w:r>
      <w:r w:rsidRPr="00A0762D">
        <w:rPr>
          <w:rStyle w:val="HTMLCode"/>
          <w:rFonts w:ascii="Arial" w:eastAsia="Calibri" w:hAnsi="Arial" w:cs="Arial"/>
          <w:sz w:val="24"/>
          <w:szCs w:val="24"/>
          <w:shd w:val="clear" w:color="auto" w:fill="FFFFFF"/>
        </w:rPr>
        <w:t>.</w:t>
      </w:r>
    </w:p>
    <w:p w14:paraId="738D19A6"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071DE5ED" w14:textId="59C37632" w:rsidR="00D21546" w:rsidRPr="00DC6509" w:rsidRDefault="00DC6509" w:rsidP="00DC6509">
      <w:pPr>
        <w:pStyle w:val="Heading4"/>
        <w:rPr>
          <w:rStyle w:val="HTMLCode"/>
          <w:rFonts w:ascii="Arial" w:eastAsia="Calibri" w:hAnsi="Arial" w:cs="Arial"/>
          <w:b/>
          <w:sz w:val="24"/>
          <w:szCs w:val="24"/>
        </w:rPr>
      </w:pPr>
      <w:r>
        <w:rPr>
          <w:rStyle w:val="HTMLCode"/>
          <w:rFonts w:ascii="Arial" w:eastAsia="Calibri" w:hAnsi="Arial" w:cs="Arial"/>
          <w:b/>
          <w:sz w:val="24"/>
          <w:szCs w:val="24"/>
        </w:rPr>
        <w:t>Vanjska</w:t>
      </w:r>
      <w:r w:rsidR="00D21546" w:rsidRPr="00DC6509">
        <w:rPr>
          <w:rStyle w:val="HTMLCode"/>
          <w:rFonts w:ascii="Arial" w:eastAsia="Calibri" w:hAnsi="Arial" w:cs="Arial"/>
          <w:b/>
          <w:sz w:val="24"/>
          <w:szCs w:val="24"/>
        </w:rPr>
        <w:t xml:space="preserve"> memorija</w:t>
      </w:r>
    </w:p>
    <w:p w14:paraId="210A68E0" w14:textId="77777777" w:rsidR="0095699C" w:rsidRPr="00A0762D" w:rsidRDefault="00B46027"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Podaci spremljeni u eksternu memoriju kao npr. SD kartica, globalno su vidljivi i dohvatljivi. Tak</w:t>
      </w:r>
      <w:r w:rsidR="00D21546" w:rsidRPr="00A0762D">
        <w:rPr>
          <w:rStyle w:val="HTMLCode"/>
          <w:rFonts w:ascii="Arial" w:eastAsia="Calibri" w:hAnsi="Arial" w:cs="Arial"/>
          <w:sz w:val="24"/>
          <w:szCs w:val="24"/>
          <w:shd w:val="clear" w:color="auto" w:fill="FFFFFF"/>
        </w:rPr>
        <w:t xml:space="preserve">ve podatke korisnik može ručno </w:t>
      </w:r>
      <w:r w:rsidRPr="00A0762D">
        <w:rPr>
          <w:rStyle w:val="HTMLCode"/>
          <w:rFonts w:ascii="Arial" w:eastAsia="Calibri" w:hAnsi="Arial" w:cs="Arial"/>
          <w:sz w:val="24"/>
          <w:szCs w:val="24"/>
          <w:shd w:val="clear" w:color="auto" w:fill="FFFFFF"/>
        </w:rPr>
        <w:t>brisati i svaka aplikacija im može pristupiti stoga se osjetljivi podaci ne bi trebali spremati u nju.</w:t>
      </w:r>
    </w:p>
    <w:p w14:paraId="13FBD6DC" w14:textId="0394187B" w:rsidR="00D21546" w:rsidRPr="00A0762D" w:rsidRDefault="00D21546" w:rsidP="00FE5AEE">
      <w:pPr>
        <w:pStyle w:val="NoSpacing"/>
        <w:spacing w:line="360" w:lineRule="auto"/>
        <w:rPr>
          <w:rStyle w:val="HTMLCode"/>
          <w:rFonts w:ascii="Arial" w:eastAsia="Calibri" w:hAnsi="Arial" w:cs="Arial"/>
          <w:sz w:val="24"/>
          <w:szCs w:val="24"/>
          <w:shd w:val="clear" w:color="auto" w:fill="FFFFFF"/>
        </w:rPr>
      </w:pPr>
    </w:p>
    <w:p w14:paraId="3F6E5F48" w14:textId="77777777" w:rsidR="00C87B2C" w:rsidRPr="00A0762D" w:rsidRDefault="0095699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Kako bi se spremljeni podaci dodatno zaštitili lokalni podaci se mogu </w:t>
      </w:r>
      <w:r w:rsidR="000E261C" w:rsidRPr="00A0762D">
        <w:rPr>
          <w:rStyle w:val="HTMLCode"/>
          <w:rFonts w:ascii="Arial" w:eastAsia="Calibri" w:hAnsi="Arial" w:cs="Arial"/>
          <w:sz w:val="24"/>
          <w:szCs w:val="24"/>
          <w:shd w:val="clear" w:color="auto" w:fill="FFFFFF"/>
        </w:rPr>
        <w:t>kriptirati</w:t>
      </w:r>
      <w:r w:rsidRPr="00A0762D">
        <w:rPr>
          <w:rStyle w:val="HTMLCode"/>
          <w:rFonts w:ascii="Arial" w:eastAsia="Calibri" w:hAnsi="Arial" w:cs="Arial"/>
          <w:sz w:val="24"/>
          <w:szCs w:val="24"/>
          <w:shd w:val="clear" w:color="auto" w:fill="FFFFFF"/>
        </w:rPr>
        <w:t xml:space="preserve"> i koristiti preko ključa koji nije </w:t>
      </w:r>
      <w:r w:rsidR="00A66E33" w:rsidRPr="00A0762D">
        <w:rPr>
          <w:rStyle w:val="HTMLCode"/>
          <w:rFonts w:ascii="Arial" w:eastAsia="Calibri" w:hAnsi="Arial" w:cs="Arial"/>
          <w:sz w:val="24"/>
          <w:szCs w:val="24"/>
          <w:shd w:val="clear" w:color="auto" w:fill="FFFFFF"/>
        </w:rPr>
        <w:t>direktno dostupan unutar aplikacije</w:t>
      </w:r>
      <w:r w:rsidRPr="00A0762D">
        <w:rPr>
          <w:rStyle w:val="HTMLCode"/>
          <w:rFonts w:ascii="Arial" w:eastAsia="Calibri" w:hAnsi="Arial" w:cs="Arial"/>
          <w:sz w:val="24"/>
          <w:szCs w:val="24"/>
          <w:shd w:val="clear" w:color="auto" w:fill="FFFFFF"/>
        </w:rPr>
        <w:t xml:space="preserve">. Ključ se može spremiti u </w:t>
      </w:r>
      <w:r w:rsidR="00A66E33" w:rsidRPr="00A0762D">
        <w:rPr>
          <w:rStyle w:val="HTMLCode"/>
          <w:rFonts w:ascii="Arial" w:eastAsia="Calibri" w:hAnsi="Arial" w:cs="Arial"/>
          <w:sz w:val="24"/>
          <w:szCs w:val="24"/>
          <w:shd w:val="clear" w:color="auto" w:fill="FFFFFF"/>
        </w:rPr>
        <w:t xml:space="preserve">specijalni razred </w:t>
      </w:r>
      <w:r w:rsidRPr="00A0762D">
        <w:rPr>
          <w:rStyle w:val="HTMLCode"/>
          <w:rFonts w:ascii="Arial" w:eastAsia="Calibri" w:hAnsi="Arial" w:cs="Arial"/>
          <w:sz w:val="24"/>
          <w:szCs w:val="24"/>
          <w:shd w:val="clear" w:color="auto" w:fill="FFFFFF"/>
        </w:rPr>
        <w:t>KeyStore i zaštitit lozinkom koja nije spremljena na uređaju.</w:t>
      </w:r>
      <w:r w:rsidR="00A66E33" w:rsidRPr="00A0762D">
        <w:rPr>
          <w:rStyle w:val="HTMLCode"/>
          <w:rFonts w:ascii="Arial" w:eastAsia="Calibri" w:hAnsi="Arial" w:cs="Arial"/>
          <w:sz w:val="24"/>
          <w:szCs w:val="24"/>
          <w:shd w:val="clear" w:color="auto" w:fill="FFFFFF"/>
        </w:rPr>
        <w:t xml:space="preserve"> </w:t>
      </w:r>
    </w:p>
    <w:p w14:paraId="084A3130" w14:textId="77777777" w:rsidR="00C87B2C" w:rsidRPr="00A0762D" w:rsidRDefault="00C87B2C" w:rsidP="00FE5AEE">
      <w:pPr>
        <w:pStyle w:val="NoSpacing"/>
        <w:spacing w:line="360" w:lineRule="auto"/>
        <w:rPr>
          <w:rStyle w:val="HTMLCode"/>
          <w:rFonts w:ascii="Arial" w:eastAsia="Calibri" w:hAnsi="Arial" w:cs="Arial"/>
          <w:sz w:val="24"/>
          <w:szCs w:val="24"/>
          <w:shd w:val="clear" w:color="auto" w:fill="FFFFFF"/>
        </w:rPr>
      </w:pPr>
    </w:p>
    <w:p w14:paraId="4C61C806" w14:textId="49647D1B" w:rsidR="00DC6509" w:rsidRPr="00DC6509" w:rsidRDefault="00C5787B" w:rsidP="00DC6509">
      <w:pPr>
        <w:pStyle w:val="Heading3"/>
      </w:pPr>
      <w:bookmarkStart w:id="16" w:name="_Toc482314468"/>
      <w:r w:rsidRPr="00A0762D">
        <w:rPr>
          <w:rStyle w:val="HTMLCode"/>
          <w:rFonts w:ascii="Arial" w:eastAsia="Calibri" w:hAnsi="Arial" w:cs="Arial"/>
          <w:sz w:val="24"/>
          <w:szCs w:val="24"/>
        </w:rPr>
        <w:t>Key</w:t>
      </w:r>
      <w:r w:rsidR="00C87B2C" w:rsidRPr="00A0762D">
        <w:rPr>
          <w:rStyle w:val="HTMLCode"/>
          <w:rFonts w:ascii="Arial" w:eastAsia="Calibri" w:hAnsi="Arial" w:cs="Arial"/>
          <w:sz w:val="24"/>
          <w:szCs w:val="24"/>
        </w:rPr>
        <w:t>Store</w:t>
      </w:r>
      <w:bookmarkEnd w:id="16"/>
    </w:p>
    <w:p w14:paraId="3F80AF38" w14:textId="4F607075" w:rsidR="0095699C" w:rsidRPr="00A0762D" w:rsidRDefault="00A66E33"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je razred unutar Androidove bibli</w:t>
      </w:r>
      <w:r w:rsidR="00FC0F5A" w:rsidRPr="00A0762D">
        <w:rPr>
          <w:rStyle w:val="HTMLCode"/>
          <w:rFonts w:ascii="Arial" w:eastAsia="Calibri" w:hAnsi="Arial" w:cs="Arial"/>
          <w:sz w:val="24"/>
          <w:szCs w:val="24"/>
          <w:shd w:val="clear" w:color="auto" w:fill="FFFFFF"/>
        </w:rPr>
        <w:t>oteke koji predstavlja sk</w:t>
      </w:r>
      <w:r w:rsidRPr="00A0762D">
        <w:rPr>
          <w:rStyle w:val="HTMLCode"/>
          <w:rFonts w:ascii="Arial" w:eastAsia="Calibri" w:hAnsi="Arial" w:cs="Arial"/>
          <w:sz w:val="24"/>
          <w:szCs w:val="24"/>
          <w:shd w:val="clear" w:color="auto" w:fill="FFFFFF"/>
        </w:rPr>
        <w:t>l</w:t>
      </w:r>
      <w:r w:rsidR="00FC0F5A" w:rsidRPr="00A0762D">
        <w:rPr>
          <w:rStyle w:val="HTMLCode"/>
          <w:rFonts w:ascii="Arial" w:eastAsia="Calibri" w:hAnsi="Arial" w:cs="Arial"/>
          <w:sz w:val="24"/>
          <w:szCs w:val="24"/>
          <w:shd w:val="clear" w:color="auto" w:fill="FFFFFF"/>
        </w:rPr>
        <w:t>a</w:t>
      </w:r>
      <w:r w:rsidRPr="00A0762D">
        <w:rPr>
          <w:rStyle w:val="HTMLCode"/>
          <w:rFonts w:ascii="Arial" w:eastAsia="Calibri" w:hAnsi="Arial" w:cs="Arial"/>
          <w:sz w:val="24"/>
          <w:szCs w:val="24"/>
          <w:shd w:val="clear" w:color="auto" w:fill="FFFFFF"/>
        </w:rPr>
        <w:t>dišni prostor za kriptografske ključeve i certifikate.</w:t>
      </w:r>
      <w:r w:rsidR="00C87B2C" w:rsidRPr="00A0762D">
        <w:rPr>
          <w:rStyle w:val="HTMLCode"/>
          <w:rFonts w:ascii="Arial" w:eastAsia="Calibri" w:hAnsi="Arial" w:cs="Arial"/>
          <w:sz w:val="24"/>
          <w:szCs w:val="24"/>
          <w:shd w:val="clear" w:color="auto" w:fill="FFFFFF"/>
        </w:rPr>
        <w:t xml:space="preserve"> </w:t>
      </w:r>
      <w:sdt>
        <w:sdtPr>
          <w:rPr>
            <w:rStyle w:val="HTMLCode"/>
            <w:rFonts w:ascii="Arial" w:eastAsia="Calibri" w:hAnsi="Arial" w:cs="Arial"/>
            <w:sz w:val="24"/>
            <w:szCs w:val="24"/>
            <w:shd w:val="clear" w:color="auto" w:fill="FFFFFF"/>
          </w:rPr>
          <w:id w:val="158967102"/>
          <w:citation/>
        </w:sdtPr>
        <w:sdtEndPr>
          <w:rPr>
            <w:rStyle w:val="HTMLCode"/>
          </w:rPr>
        </w:sdtEndPr>
        <w:sdtContent>
          <w:r w:rsidR="00905589" w:rsidRPr="00A0762D">
            <w:rPr>
              <w:rStyle w:val="HTMLCode"/>
              <w:rFonts w:ascii="Arial" w:eastAsia="Calibri" w:hAnsi="Arial" w:cs="Arial"/>
              <w:sz w:val="24"/>
              <w:szCs w:val="24"/>
              <w:shd w:val="clear" w:color="auto" w:fill="FFFFFF"/>
            </w:rPr>
            <w:fldChar w:fldCharType="begin"/>
          </w:r>
          <w:r w:rsidR="00905589" w:rsidRPr="00A0762D">
            <w:rPr>
              <w:sz w:val="24"/>
              <w:szCs w:val="24"/>
            </w:rPr>
            <w:instrText xml:space="preserve"> CITATION keystore \l 1050 </w:instrText>
          </w:r>
          <w:r w:rsidR="00905589" w:rsidRPr="00A0762D">
            <w:rPr>
              <w:rStyle w:val="HTMLCode"/>
              <w:rFonts w:ascii="Arial" w:eastAsia="Calibri" w:hAnsi="Arial" w:cs="Arial"/>
              <w:sz w:val="24"/>
              <w:szCs w:val="24"/>
              <w:shd w:val="clear" w:color="auto" w:fill="FFFFFF"/>
            </w:rPr>
            <w:fldChar w:fldCharType="separate"/>
          </w:r>
          <w:r w:rsidR="006E2944" w:rsidRPr="006E2944">
            <w:rPr>
              <w:noProof/>
              <w:sz w:val="24"/>
              <w:szCs w:val="24"/>
            </w:rPr>
            <w:t>[14]</w:t>
          </w:r>
          <w:r w:rsidR="00905589" w:rsidRPr="00A0762D">
            <w:rPr>
              <w:rStyle w:val="HTMLCode"/>
              <w:rFonts w:ascii="Arial" w:eastAsia="Calibri" w:hAnsi="Arial" w:cs="Arial"/>
              <w:sz w:val="24"/>
              <w:szCs w:val="24"/>
              <w:shd w:val="clear" w:color="auto" w:fill="FFFFFF"/>
            </w:rPr>
            <w:fldChar w:fldCharType="end"/>
          </w:r>
        </w:sdtContent>
      </w:sdt>
    </w:p>
    <w:p w14:paraId="46CED228" w14:textId="0C0C24DB" w:rsidR="00FC0F5A" w:rsidRPr="00A0762D" w:rsidRDefault="00D40C96" w:rsidP="00FE5AEE">
      <w:pPr>
        <w:pStyle w:val="NoSpacing"/>
        <w:spacing w:line="360" w:lineRule="auto"/>
        <w:rPr>
          <w:rStyle w:val="HTMLCode"/>
          <w:rFonts w:ascii="Arial" w:eastAsia="Calibri" w:hAnsi="Arial" w:cs="Arial"/>
          <w:sz w:val="24"/>
          <w:szCs w:val="24"/>
          <w:shd w:val="clear" w:color="auto" w:fill="FFFFFF"/>
        </w:rPr>
      </w:pPr>
      <w:r w:rsidRPr="00D40C96">
        <w:rPr>
          <w:rStyle w:val="HTMLCode"/>
          <w:rFonts w:ascii="Arial" w:eastAsia="Calibri" w:hAnsi="Arial" w:cs="Arial"/>
          <w:sz w:val="24"/>
          <w:szCs w:val="24"/>
          <w:shd w:val="clear" w:color="auto" w:fill="FFFFFF"/>
        </w:rPr>
        <w:t>Ne koristi se</w:t>
      </w:r>
      <w:r w:rsidR="00FC0F5A" w:rsidRPr="00A0762D">
        <w:rPr>
          <w:rStyle w:val="HTMLCode"/>
          <w:rFonts w:ascii="Arial" w:eastAsia="Calibri" w:hAnsi="Arial" w:cs="Arial"/>
          <w:sz w:val="24"/>
          <w:szCs w:val="24"/>
          <w:shd w:val="clear" w:color="auto" w:fill="FFFFFF"/>
        </w:rPr>
        <w:t xml:space="preserve"> za direktno</w:t>
      </w:r>
      <w:r w:rsidR="00C87B2C" w:rsidRPr="00A0762D">
        <w:rPr>
          <w:rStyle w:val="HTMLCode"/>
          <w:rFonts w:ascii="Arial" w:eastAsia="Calibri" w:hAnsi="Arial" w:cs="Arial"/>
          <w:sz w:val="24"/>
          <w:szCs w:val="24"/>
          <w:shd w:val="clear" w:color="auto" w:fill="FFFFFF"/>
        </w:rPr>
        <w:t xml:space="preserve"> spremanje</w:t>
      </w:r>
      <w:r w:rsidR="00FC0F5A" w:rsidRPr="00A0762D">
        <w:rPr>
          <w:rStyle w:val="HTMLCode"/>
          <w:rFonts w:ascii="Arial" w:eastAsia="Calibri" w:hAnsi="Arial" w:cs="Arial"/>
          <w:sz w:val="24"/>
          <w:szCs w:val="24"/>
          <w:shd w:val="clear" w:color="auto" w:fill="FFFFFF"/>
        </w:rPr>
        <w:t xml:space="preserve"> osjetljivih podatke aplikacije kao što su korisničko ime ili lozinka već pruža sigurno mjesto za spremanje njihovih privatnih ključeva.</w:t>
      </w:r>
    </w:p>
    <w:p w14:paraId="07612812" w14:textId="0B8D1343" w:rsidR="00A66E33" w:rsidRDefault="00FC0F5A"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Sastoji se</w:t>
      </w:r>
      <w:r w:rsidR="00A66E33" w:rsidRPr="00A0762D">
        <w:rPr>
          <w:rStyle w:val="HTMLCode"/>
          <w:rFonts w:ascii="Arial" w:eastAsia="Calibri" w:hAnsi="Arial" w:cs="Arial"/>
          <w:sz w:val="24"/>
          <w:szCs w:val="24"/>
          <w:shd w:val="clear" w:color="auto" w:fill="FFFFFF"/>
        </w:rPr>
        <w:t xml:space="preserve"> od tri glavna elementa. To su privatni ključ, tajni ključ i certifikat.</w:t>
      </w:r>
      <w:r w:rsidRPr="00A0762D">
        <w:rPr>
          <w:rStyle w:val="HTMLCode"/>
          <w:rFonts w:ascii="Arial" w:eastAsia="Calibri" w:hAnsi="Arial" w:cs="Arial"/>
          <w:sz w:val="24"/>
          <w:szCs w:val="24"/>
          <w:shd w:val="clear" w:color="auto" w:fill="FFFFFF"/>
        </w:rPr>
        <w:t xml:space="preserve"> Svaka aplikacija može spremiti ključeve u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ali može pristupiti</w:t>
      </w:r>
      <w:r w:rsidR="00555500" w:rsidRPr="00A0762D">
        <w:rPr>
          <w:rStyle w:val="HTMLCode"/>
          <w:rFonts w:ascii="Arial" w:eastAsia="Calibri" w:hAnsi="Arial" w:cs="Arial"/>
          <w:sz w:val="24"/>
          <w:szCs w:val="24"/>
          <w:shd w:val="clear" w:color="auto" w:fill="FFFFFF"/>
        </w:rPr>
        <w:t xml:space="preserve"> samo vlastitima. Idealno, a</w:t>
      </w:r>
      <w:r w:rsidRPr="00A0762D">
        <w:rPr>
          <w:rStyle w:val="HTMLCode"/>
          <w:rFonts w:ascii="Arial" w:eastAsia="Calibri" w:hAnsi="Arial" w:cs="Arial"/>
          <w:sz w:val="24"/>
          <w:szCs w:val="24"/>
          <w:shd w:val="clear" w:color="auto" w:fill="FFFFFF"/>
        </w:rPr>
        <w:t xml:space="preserve">plikacija </w:t>
      </w:r>
      <w:r w:rsidR="00555500" w:rsidRPr="00A0762D">
        <w:rPr>
          <w:rStyle w:val="HTMLCode"/>
          <w:rFonts w:ascii="Arial" w:eastAsia="Calibri" w:hAnsi="Arial" w:cs="Arial"/>
          <w:sz w:val="24"/>
          <w:szCs w:val="24"/>
          <w:shd w:val="clear" w:color="auto" w:fill="FFFFFF"/>
        </w:rPr>
        <w:t xml:space="preserve">bi trebala </w:t>
      </w:r>
      <w:r w:rsidRPr="00A0762D">
        <w:rPr>
          <w:rStyle w:val="HTMLCode"/>
          <w:rFonts w:ascii="Arial" w:eastAsia="Calibri" w:hAnsi="Arial" w:cs="Arial"/>
          <w:sz w:val="24"/>
          <w:szCs w:val="24"/>
          <w:shd w:val="clear" w:color="auto" w:fill="FFFFFF"/>
        </w:rPr>
        <w:t xml:space="preserve"> </w:t>
      </w:r>
      <w:r w:rsidR="000E261C" w:rsidRPr="00A0762D">
        <w:rPr>
          <w:rStyle w:val="HTMLCode"/>
          <w:rFonts w:ascii="Arial" w:eastAsia="Calibri" w:hAnsi="Arial" w:cs="Arial"/>
          <w:sz w:val="24"/>
          <w:szCs w:val="24"/>
          <w:shd w:val="clear" w:color="auto" w:fill="FFFFFF"/>
        </w:rPr>
        <w:t>iz generirati</w:t>
      </w:r>
      <w:r w:rsidRPr="00A0762D">
        <w:rPr>
          <w:rStyle w:val="HTMLCode"/>
          <w:rFonts w:ascii="Arial" w:eastAsia="Calibri" w:hAnsi="Arial" w:cs="Arial"/>
          <w:sz w:val="24"/>
          <w:szCs w:val="24"/>
          <w:shd w:val="clear" w:color="auto" w:fill="FFFFFF"/>
        </w:rPr>
        <w:t xml:space="preserve"> ili primiti par</w:t>
      </w:r>
      <w:r w:rsidR="00555500" w:rsidRPr="00A0762D">
        <w:rPr>
          <w:rStyle w:val="HTMLCode"/>
          <w:rFonts w:ascii="Arial" w:eastAsia="Calibri" w:hAnsi="Arial" w:cs="Arial"/>
          <w:sz w:val="24"/>
          <w:szCs w:val="24"/>
          <w:shd w:val="clear" w:color="auto" w:fill="FFFFFF"/>
        </w:rPr>
        <w:t xml:space="preserve"> podataka, privatni i javni</w:t>
      </w:r>
      <w:r w:rsidRPr="00A0762D">
        <w:rPr>
          <w:rStyle w:val="HTMLCode"/>
          <w:rFonts w:ascii="Arial" w:eastAsia="Calibri" w:hAnsi="Arial" w:cs="Arial"/>
          <w:sz w:val="24"/>
          <w:szCs w:val="24"/>
          <w:shd w:val="clear" w:color="auto" w:fill="FFFFFF"/>
        </w:rPr>
        <w:t xml:space="preserve"> ključa </w:t>
      </w:r>
      <w:r w:rsidR="00555500" w:rsidRPr="00A0762D">
        <w:rPr>
          <w:rStyle w:val="HTMLCode"/>
          <w:rFonts w:ascii="Arial" w:eastAsia="Calibri" w:hAnsi="Arial" w:cs="Arial"/>
          <w:sz w:val="24"/>
          <w:szCs w:val="24"/>
          <w:shd w:val="clear" w:color="auto" w:fill="FFFFFF"/>
        </w:rPr>
        <w:t xml:space="preserve">i spremiti ih u </w:t>
      </w:r>
      <w:r w:rsidR="00555500" w:rsidRPr="00A0762D">
        <w:rPr>
          <w:rStyle w:val="HTMLCode"/>
          <w:rFonts w:ascii="Arial" w:eastAsia="Calibri" w:hAnsi="Arial" w:cs="Arial"/>
          <w:i/>
          <w:sz w:val="24"/>
          <w:szCs w:val="24"/>
          <w:shd w:val="clear" w:color="auto" w:fill="FFFFFF"/>
        </w:rPr>
        <w:t>KeyStore</w:t>
      </w:r>
      <w:r w:rsidR="00555500" w:rsidRPr="00A0762D">
        <w:rPr>
          <w:rStyle w:val="HTMLCode"/>
          <w:rFonts w:ascii="Arial" w:eastAsia="Calibri" w:hAnsi="Arial" w:cs="Arial"/>
          <w:sz w:val="24"/>
          <w:szCs w:val="24"/>
          <w:shd w:val="clear" w:color="auto" w:fill="FFFFFF"/>
        </w:rPr>
        <w:t>. Javni ključ se može koristit</w:t>
      </w:r>
      <w:r w:rsidRPr="00A0762D">
        <w:rPr>
          <w:rStyle w:val="HTMLCode"/>
          <w:rFonts w:ascii="Arial" w:eastAsia="Calibri" w:hAnsi="Arial" w:cs="Arial"/>
          <w:sz w:val="24"/>
          <w:szCs w:val="24"/>
          <w:shd w:val="clear" w:color="auto" w:fill="FFFFFF"/>
        </w:rPr>
        <w:t xml:space="preserve"> </w:t>
      </w:r>
      <w:r w:rsidR="00555500" w:rsidRPr="00A0762D">
        <w:rPr>
          <w:rStyle w:val="HTMLCode"/>
          <w:rFonts w:ascii="Arial" w:eastAsia="Calibri" w:hAnsi="Arial" w:cs="Arial"/>
          <w:sz w:val="24"/>
          <w:szCs w:val="24"/>
          <w:shd w:val="clear" w:color="auto" w:fill="FFFFFF"/>
        </w:rPr>
        <w:t xml:space="preserve">za </w:t>
      </w:r>
      <w:r w:rsidR="000E261C" w:rsidRPr="00A0762D">
        <w:rPr>
          <w:rStyle w:val="HTMLCode"/>
          <w:rFonts w:ascii="Arial" w:eastAsia="Calibri" w:hAnsi="Arial" w:cs="Arial"/>
          <w:sz w:val="24"/>
          <w:szCs w:val="24"/>
          <w:shd w:val="clear" w:color="auto" w:fill="FFFFFF"/>
        </w:rPr>
        <w:t>kriptiranje</w:t>
      </w:r>
      <w:r w:rsidR="00555500" w:rsidRPr="00A0762D">
        <w:rPr>
          <w:rStyle w:val="HTMLCode"/>
          <w:rFonts w:ascii="Arial" w:eastAsia="Calibri" w:hAnsi="Arial" w:cs="Arial"/>
          <w:sz w:val="24"/>
          <w:szCs w:val="24"/>
          <w:shd w:val="clear" w:color="auto" w:fill="FFFFFF"/>
        </w:rPr>
        <w:t xml:space="preserve"> osjetljivih podataka aplikacije, prije spremanja u interni spremnik aplikacije, a privatni ključ za dekriptiranje podataka kada su potrebni.</w:t>
      </w:r>
    </w:p>
    <w:p w14:paraId="3E28A4AB"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3E92F6D7" w14:textId="77777777" w:rsidR="00D40C96" w:rsidRDefault="00555500"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lastRenderedPageBreak/>
        <w:t xml:space="preserve">Sam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se </w:t>
      </w:r>
      <w:r w:rsidR="000E261C" w:rsidRPr="00A0762D">
        <w:rPr>
          <w:rStyle w:val="HTMLCode"/>
          <w:rFonts w:ascii="Arial" w:eastAsia="Calibri" w:hAnsi="Arial" w:cs="Arial"/>
          <w:sz w:val="24"/>
          <w:szCs w:val="24"/>
          <w:shd w:val="clear" w:color="auto" w:fill="FFFFFF"/>
        </w:rPr>
        <w:t>kriptira</w:t>
      </w:r>
      <w:r w:rsidRPr="00A0762D">
        <w:rPr>
          <w:rStyle w:val="HTMLCode"/>
          <w:rFonts w:ascii="Arial" w:eastAsia="Calibri" w:hAnsi="Arial" w:cs="Arial"/>
          <w:sz w:val="24"/>
          <w:szCs w:val="24"/>
          <w:shd w:val="clear" w:color="auto" w:fill="FFFFFF"/>
        </w:rPr>
        <w:t xml:space="preserve"> koristeći korisničku lozinku uređaja ili pin. Kada je uređaj zaključan pristup </w:t>
      </w:r>
      <w:r w:rsidRPr="00A0762D">
        <w:rPr>
          <w:rStyle w:val="HTMLCode"/>
          <w:rFonts w:ascii="Arial" w:eastAsia="Calibri" w:hAnsi="Arial" w:cs="Arial"/>
          <w:i/>
          <w:sz w:val="24"/>
          <w:szCs w:val="24"/>
          <w:shd w:val="clear" w:color="auto" w:fill="FFFFFF"/>
        </w:rPr>
        <w:t>KeyStoreu</w:t>
      </w:r>
      <w:r w:rsidRPr="00A0762D">
        <w:rPr>
          <w:rStyle w:val="HTMLCode"/>
          <w:rFonts w:ascii="Arial" w:eastAsia="Calibri" w:hAnsi="Arial" w:cs="Arial"/>
          <w:sz w:val="24"/>
          <w:szCs w:val="24"/>
          <w:shd w:val="clear" w:color="auto" w:fill="FFFFFF"/>
        </w:rPr>
        <w:t xml:space="preserve"> je onemogućen. Nakon što korisnik otključa uređaj korištenjem lozinke ili pina,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postane dostupan aplikacijama. </w:t>
      </w:r>
    </w:p>
    <w:p w14:paraId="59EC4FFE" w14:textId="7A098D5B" w:rsidR="00274DE2" w:rsidRDefault="00555500"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Treba pripaziti da ako aplikacija koristi pozadinski servis koji radi i dok je uređaj zaključan, aplikacija neće imati pristup spremljenim podacima u </w:t>
      </w:r>
      <w:r w:rsidRPr="00A0762D">
        <w:rPr>
          <w:rStyle w:val="HTMLCode"/>
          <w:rFonts w:ascii="Arial" w:eastAsia="Calibri" w:hAnsi="Arial" w:cs="Arial"/>
          <w:i/>
          <w:sz w:val="24"/>
          <w:szCs w:val="24"/>
          <w:shd w:val="clear" w:color="auto" w:fill="FFFFFF"/>
        </w:rPr>
        <w:t>KeyStoreu</w:t>
      </w:r>
      <w:r w:rsidRPr="00A0762D">
        <w:rPr>
          <w:rStyle w:val="HTMLCode"/>
          <w:rFonts w:ascii="Arial" w:eastAsia="Calibri" w:hAnsi="Arial" w:cs="Arial"/>
          <w:sz w:val="24"/>
          <w:szCs w:val="24"/>
          <w:shd w:val="clear" w:color="auto" w:fill="FFFFFF"/>
        </w:rPr>
        <w:t xml:space="preserve">. </w:t>
      </w:r>
      <w:sdt>
        <w:sdtPr>
          <w:rPr>
            <w:rStyle w:val="HTMLCode"/>
            <w:rFonts w:ascii="Arial" w:eastAsia="Calibri" w:hAnsi="Arial" w:cs="Arial"/>
            <w:sz w:val="24"/>
            <w:szCs w:val="24"/>
            <w:shd w:val="clear" w:color="auto" w:fill="FFFFFF"/>
          </w:rPr>
          <w:id w:val="1144857228"/>
          <w:citation/>
        </w:sdtPr>
        <w:sdtEndPr>
          <w:rPr>
            <w:rStyle w:val="HTMLCode"/>
          </w:rPr>
        </w:sdtEndPr>
        <w:sdtContent>
          <w:r w:rsidR="00905589" w:rsidRPr="00A0762D">
            <w:rPr>
              <w:rStyle w:val="HTMLCode"/>
              <w:rFonts w:ascii="Arial" w:eastAsia="Calibri" w:hAnsi="Arial" w:cs="Arial"/>
              <w:sz w:val="24"/>
              <w:szCs w:val="24"/>
              <w:shd w:val="clear" w:color="auto" w:fill="FFFFFF"/>
            </w:rPr>
            <w:fldChar w:fldCharType="begin"/>
          </w:r>
          <w:r w:rsidR="00905589" w:rsidRPr="00A0762D">
            <w:rPr>
              <w:rFonts w:ascii="Arial" w:hAnsi="Arial" w:cs="Arial"/>
              <w:sz w:val="24"/>
              <w:szCs w:val="24"/>
              <w:shd w:val="clear" w:color="auto" w:fill="FFFFFF"/>
            </w:rPr>
            <w:instrText xml:space="preserve"> CITATION aaKeystore \l 1050 </w:instrText>
          </w:r>
          <w:r w:rsidR="00905589" w:rsidRPr="00A0762D">
            <w:rPr>
              <w:rStyle w:val="HTMLCode"/>
              <w:rFonts w:ascii="Arial" w:eastAsia="Calibri" w:hAnsi="Arial" w:cs="Arial"/>
              <w:sz w:val="24"/>
              <w:szCs w:val="24"/>
              <w:shd w:val="clear" w:color="auto" w:fill="FFFFFF"/>
            </w:rPr>
            <w:fldChar w:fldCharType="separate"/>
          </w:r>
          <w:r w:rsidR="006E2944" w:rsidRPr="006E2944">
            <w:rPr>
              <w:rFonts w:ascii="Arial" w:hAnsi="Arial" w:cs="Arial"/>
              <w:noProof/>
              <w:sz w:val="24"/>
              <w:szCs w:val="24"/>
              <w:shd w:val="clear" w:color="auto" w:fill="FFFFFF"/>
            </w:rPr>
            <w:t>[15]</w:t>
          </w:r>
          <w:r w:rsidR="00905589" w:rsidRPr="00A0762D">
            <w:rPr>
              <w:rStyle w:val="HTMLCode"/>
              <w:rFonts w:ascii="Arial" w:eastAsia="Calibri" w:hAnsi="Arial" w:cs="Arial"/>
              <w:sz w:val="24"/>
              <w:szCs w:val="24"/>
              <w:shd w:val="clear" w:color="auto" w:fill="FFFFFF"/>
            </w:rPr>
            <w:fldChar w:fldCharType="end"/>
          </w:r>
        </w:sdtContent>
      </w:sdt>
      <w:r w:rsidR="00B6522C" w:rsidRPr="00A0762D">
        <w:rPr>
          <w:rStyle w:val="HTMLCode"/>
          <w:rFonts w:ascii="Arial" w:eastAsia="Calibri" w:hAnsi="Arial" w:cs="Arial"/>
          <w:sz w:val="24"/>
          <w:szCs w:val="24"/>
          <w:shd w:val="clear" w:color="auto" w:fill="FFFFFF"/>
        </w:rPr>
        <w:t xml:space="preserve"> </w:t>
      </w:r>
    </w:p>
    <w:p w14:paraId="494F71B4" w14:textId="77777777" w:rsidR="00D40C96" w:rsidRPr="00A0762D" w:rsidRDefault="00D40C96" w:rsidP="00FE5AEE">
      <w:pPr>
        <w:pStyle w:val="NoSpacing"/>
        <w:spacing w:line="360" w:lineRule="auto"/>
        <w:rPr>
          <w:rStyle w:val="HTMLCode"/>
          <w:rFonts w:ascii="Arial" w:eastAsia="Calibri" w:hAnsi="Arial" w:cs="Arial"/>
          <w:sz w:val="24"/>
          <w:szCs w:val="24"/>
          <w:shd w:val="clear" w:color="auto" w:fill="FFFFFF"/>
        </w:rPr>
      </w:pPr>
    </w:p>
    <w:p w14:paraId="7357992A" w14:textId="300484B4" w:rsidR="00DC6509" w:rsidRDefault="00B6522C"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Iako je ideja </w:t>
      </w:r>
      <w:r w:rsidRPr="00A0762D">
        <w:rPr>
          <w:rStyle w:val="HTMLCode"/>
          <w:rFonts w:ascii="Arial" w:eastAsia="Calibri" w:hAnsi="Arial" w:cs="Arial"/>
          <w:i/>
          <w:sz w:val="24"/>
          <w:szCs w:val="24"/>
          <w:shd w:val="clear" w:color="auto" w:fill="FFFFFF"/>
        </w:rPr>
        <w:t>KeyStorea</w:t>
      </w:r>
      <w:r w:rsidRPr="00A0762D">
        <w:rPr>
          <w:rStyle w:val="HTMLCode"/>
          <w:rFonts w:ascii="Arial" w:eastAsia="Calibri" w:hAnsi="Arial" w:cs="Arial"/>
          <w:sz w:val="24"/>
          <w:szCs w:val="24"/>
          <w:shd w:val="clear" w:color="auto" w:fill="FFFFFF"/>
        </w:rPr>
        <w:t xml:space="preserve"> bila dobra i dalje ne pruža unificiran način zaštite podataka. </w:t>
      </w:r>
      <w:sdt>
        <w:sdtPr>
          <w:rPr>
            <w:rStyle w:val="HTMLCode"/>
            <w:rFonts w:ascii="Arial" w:eastAsia="Calibri" w:hAnsi="Arial" w:cs="Arial"/>
            <w:sz w:val="24"/>
            <w:szCs w:val="24"/>
            <w:shd w:val="clear" w:color="auto" w:fill="FFFFFF"/>
          </w:rPr>
          <w:id w:val="2062363185"/>
          <w:citation/>
        </w:sdtPr>
        <w:sdtEndPr>
          <w:rPr>
            <w:rStyle w:val="HTMLCode"/>
          </w:rPr>
        </w:sdtEndPr>
        <w:sdtContent>
          <w:r w:rsidR="00274DE2" w:rsidRPr="00A0762D">
            <w:rPr>
              <w:rStyle w:val="HTMLCode"/>
              <w:rFonts w:ascii="Arial" w:eastAsia="Calibri" w:hAnsi="Arial" w:cs="Arial"/>
              <w:sz w:val="24"/>
              <w:szCs w:val="24"/>
              <w:shd w:val="clear" w:color="auto" w:fill="FFFFFF"/>
            </w:rPr>
            <w:fldChar w:fldCharType="begin"/>
          </w:r>
          <w:r w:rsidR="00274DE2" w:rsidRPr="00A0762D">
            <w:rPr>
              <w:rStyle w:val="HTMLCode"/>
              <w:rFonts w:ascii="Arial" w:eastAsia="Calibri" w:hAnsi="Arial" w:cs="Arial"/>
              <w:sz w:val="24"/>
              <w:szCs w:val="24"/>
              <w:shd w:val="clear" w:color="auto" w:fill="FFFFFF"/>
            </w:rPr>
            <w:instrText xml:space="preserve"> CITATION doridoriKeyStore \l 1050 </w:instrText>
          </w:r>
          <w:r w:rsidR="00274DE2" w:rsidRPr="00A0762D">
            <w:rPr>
              <w:rStyle w:val="HTMLCode"/>
              <w:rFonts w:ascii="Arial" w:eastAsia="Calibri" w:hAnsi="Arial" w:cs="Arial"/>
              <w:sz w:val="24"/>
              <w:szCs w:val="24"/>
              <w:shd w:val="clear" w:color="auto" w:fill="FFFFFF"/>
            </w:rPr>
            <w:fldChar w:fldCharType="separate"/>
          </w:r>
          <w:r w:rsidR="006E2944" w:rsidRPr="006E2944">
            <w:rPr>
              <w:rFonts w:ascii="Arial" w:hAnsi="Arial" w:cs="Arial"/>
              <w:noProof/>
              <w:sz w:val="24"/>
              <w:szCs w:val="24"/>
              <w:shd w:val="clear" w:color="auto" w:fill="FFFFFF"/>
            </w:rPr>
            <w:t>[16]</w:t>
          </w:r>
          <w:r w:rsidR="00274DE2" w:rsidRPr="00A0762D">
            <w:rPr>
              <w:rStyle w:val="HTMLCode"/>
              <w:rFonts w:ascii="Arial" w:eastAsia="Calibri" w:hAnsi="Arial" w:cs="Arial"/>
              <w:sz w:val="24"/>
              <w:szCs w:val="24"/>
              <w:shd w:val="clear" w:color="auto" w:fill="FFFFFF"/>
            </w:rPr>
            <w:fldChar w:fldCharType="end"/>
          </w:r>
        </w:sdtContent>
      </w:sdt>
      <w:r w:rsidR="00274DE2" w:rsidRPr="00A0762D">
        <w:rPr>
          <w:rStyle w:val="HTMLCode"/>
          <w:rFonts w:ascii="Arial" w:eastAsia="Calibri" w:hAnsi="Arial" w:cs="Arial"/>
          <w:sz w:val="24"/>
          <w:szCs w:val="24"/>
          <w:shd w:val="clear" w:color="auto" w:fill="FFFFFF"/>
        </w:rPr>
        <w:t xml:space="preserve"> </w:t>
      </w:r>
    </w:p>
    <w:p w14:paraId="07B082B0" w14:textId="336636F8" w:rsidR="00274DE2" w:rsidRPr="00A0762D" w:rsidRDefault="00274DE2" w:rsidP="00FE5AEE">
      <w:pPr>
        <w:pStyle w:val="NoSpacing"/>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Problemi koji se pojavljuju su: </w:t>
      </w:r>
    </w:p>
    <w:p w14:paraId="6C0C6A64" w14:textId="5CD3AB3C" w:rsidR="00D40C96" w:rsidRPr="00D40C96" w:rsidRDefault="00B6522C" w:rsidP="00D40C96">
      <w:pPr>
        <w:pStyle w:val="NoSpacing"/>
        <w:numPr>
          <w:ilvl w:val="0"/>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KeyStore je podržan </w:t>
      </w:r>
      <w:r w:rsidR="00067293">
        <w:rPr>
          <w:rStyle w:val="HTMLCode"/>
          <w:rFonts w:ascii="Arial" w:eastAsia="Calibri" w:hAnsi="Arial" w:cs="Arial"/>
          <w:sz w:val="24"/>
          <w:szCs w:val="24"/>
          <w:shd w:val="clear" w:color="auto" w:fill="FFFFFF"/>
        </w:rPr>
        <w:t xml:space="preserve">tek </w:t>
      </w:r>
      <w:r w:rsidRPr="00A0762D">
        <w:rPr>
          <w:rStyle w:val="HTMLCode"/>
          <w:rFonts w:ascii="Arial" w:eastAsia="Calibri" w:hAnsi="Arial" w:cs="Arial"/>
          <w:sz w:val="24"/>
          <w:szCs w:val="24"/>
          <w:shd w:val="clear" w:color="auto" w:fill="FFFFFF"/>
        </w:rPr>
        <w:t xml:space="preserve">od Android verzije 4.3 što znači da ga starije verzije </w:t>
      </w:r>
      <w:r w:rsidR="00067293">
        <w:rPr>
          <w:rStyle w:val="HTMLCode"/>
          <w:rFonts w:ascii="Arial" w:eastAsia="Calibri" w:hAnsi="Arial" w:cs="Arial"/>
          <w:sz w:val="24"/>
          <w:szCs w:val="24"/>
          <w:shd w:val="clear" w:color="auto" w:fill="FFFFFF"/>
        </w:rPr>
        <w:t xml:space="preserve">sustava </w:t>
      </w:r>
      <w:r w:rsidRPr="00A0762D">
        <w:rPr>
          <w:rStyle w:val="HTMLCode"/>
          <w:rFonts w:ascii="Arial" w:eastAsia="Calibri" w:hAnsi="Arial" w:cs="Arial"/>
          <w:sz w:val="24"/>
          <w:szCs w:val="24"/>
          <w:shd w:val="clear" w:color="auto" w:fill="FFFFFF"/>
        </w:rPr>
        <w:t>ne mogu koristiti.</w:t>
      </w:r>
    </w:p>
    <w:p w14:paraId="1EF80559" w14:textId="40728446" w:rsidR="00B6570D" w:rsidRPr="00A0762D" w:rsidRDefault="00B6570D" w:rsidP="00274DE2">
      <w:pPr>
        <w:pStyle w:val="NoSpacing"/>
        <w:numPr>
          <w:ilvl w:val="0"/>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 Androidu verzijama manjima od 7.x p</w:t>
      </w:r>
      <w:r w:rsidR="00274DE2" w:rsidRPr="00A0762D">
        <w:rPr>
          <w:rStyle w:val="HTMLCode"/>
          <w:rFonts w:ascii="Arial" w:eastAsia="Calibri" w:hAnsi="Arial" w:cs="Arial"/>
          <w:sz w:val="24"/>
          <w:szCs w:val="24"/>
          <w:shd w:val="clear" w:color="auto" w:fill="FFFFFF"/>
        </w:rPr>
        <w:t xml:space="preserve">ristup </w:t>
      </w:r>
      <w:r w:rsidR="00274DE2" w:rsidRPr="00A0762D">
        <w:rPr>
          <w:rStyle w:val="HTMLCode"/>
          <w:rFonts w:ascii="Arial" w:eastAsia="Calibri" w:hAnsi="Arial" w:cs="Arial"/>
          <w:i/>
          <w:sz w:val="24"/>
          <w:szCs w:val="24"/>
          <w:shd w:val="clear" w:color="auto" w:fill="FFFFFF"/>
        </w:rPr>
        <w:t>KeyStore</w:t>
      </w:r>
      <w:r w:rsidR="00274DE2" w:rsidRPr="00A0762D">
        <w:rPr>
          <w:rStyle w:val="HTMLCode"/>
          <w:rFonts w:ascii="Arial" w:eastAsia="Calibri" w:hAnsi="Arial" w:cs="Arial"/>
          <w:sz w:val="24"/>
          <w:szCs w:val="24"/>
          <w:shd w:val="clear" w:color="auto" w:fill="FFFFFF"/>
        </w:rPr>
        <w:t xml:space="preserve"> podacima se onemogućava ako korisnik promijeni način zaključavanja ekrana</w:t>
      </w:r>
      <w:r w:rsidR="00067293">
        <w:rPr>
          <w:rStyle w:val="HTMLCode"/>
          <w:rFonts w:ascii="Arial" w:eastAsia="Calibri" w:hAnsi="Arial" w:cs="Arial"/>
          <w:sz w:val="24"/>
          <w:szCs w:val="24"/>
          <w:shd w:val="clear" w:color="auto" w:fill="FFFFFF"/>
        </w:rPr>
        <w:t xml:space="preserve"> dok su u Android verzijama</w:t>
      </w:r>
      <w:r w:rsidRPr="00A0762D">
        <w:rPr>
          <w:rStyle w:val="HTMLCode"/>
          <w:rFonts w:ascii="Arial" w:eastAsia="Calibri" w:hAnsi="Arial" w:cs="Arial"/>
          <w:sz w:val="24"/>
          <w:szCs w:val="24"/>
          <w:shd w:val="clear" w:color="auto" w:fill="FFFFFF"/>
        </w:rPr>
        <w:t xml:space="preserve"> 7</w:t>
      </w:r>
      <w:r w:rsidR="00067293">
        <w:rPr>
          <w:rStyle w:val="HTMLCode"/>
          <w:rFonts w:ascii="Arial" w:eastAsia="Calibri" w:hAnsi="Arial" w:cs="Arial"/>
          <w:sz w:val="24"/>
          <w:szCs w:val="24"/>
          <w:shd w:val="clear" w:color="auto" w:fill="FFFFFF"/>
        </w:rPr>
        <w:t>.x</w:t>
      </w:r>
      <w:r w:rsidRPr="00A0762D">
        <w:rPr>
          <w:rStyle w:val="HTMLCode"/>
          <w:rFonts w:ascii="Arial" w:eastAsia="Calibri" w:hAnsi="Arial" w:cs="Arial"/>
          <w:sz w:val="24"/>
          <w:szCs w:val="24"/>
          <w:shd w:val="clear" w:color="auto" w:fill="FFFFFF"/>
        </w:rPr>
        <w:t xml:space="preserve"> podaci i dalje dostupni</w:t>
      </w:r>
      <w:r w:rsidR="00274DE2" w:rsidRPr="00A0762D">
        <w:rPr>
          <w:rStyle w:val="HTMLCode"/>
          <w:rFonts w:ascii="Arial" w:eastAsia="Calibri" w:hAnsi="Arial" w:cs="Arial"/>
          <w:sz w:val="24"/>
          <w:szCs w:val="24"/>
          <w:shd w:val="clear" w:color="auto" w:fill="FFFFFF"/>
        </w:rPr>
        <w:t xml:space="preserve">. </w:t>
      </w:r>
    </w:p>
    <w:p w14:paraId="62B45B07" w14:textId="491B0871" w:rsidR="00274DE2" w:rsidRPr="00A0762D" w:rsidRDefault="00274DE2" w:rsidP="00B6570D">
      <w:pPr>
        <w:pStyle w:val="NoSpacing"/>
        <w:spacing w:line="360" w:lineRule="auto"/>
        <w:ind w:left="720"/>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Dostupni načini zaključavanja ekrana su: </w:t>
      </w:r>
    </w:p>
    <w:p w14:paraId="5C551A05" w14:textId="111739F2"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Klizanje (</w:t>
      </w:r>
      <w:r w:rsidRPr="00A0762D">
        <w:rPr>
          <w:rStyle w:val="HTMLCode"/>
          <w:rFonts w:ascii="Arial" w:eastAsia="Calibri" w:hAnsi="Arial" w:cs="Arial"/>
          <w:i/>
          <w:sz w:val="24"/>
          <w:szCs w:val="24"/>
          <w:shd w:val="clear" w:color="auto" w:fill="FFFFFF"/>
        </w:rPr>
        <w:t>engl. Swipe</w:t>
      </w:r>
      <w:r w:rsidRPr="00A0762D">
        <w:rPr>
          <w:rStyle w:val="HTMLCode"/>
          <w:rFonts w:ascii="Arial" w:eastAsia="Calibri" w:hAnsi="Arial" w:cs="Arial"/>
          <w:sz w:val="24"/>
          <w:szCs w:val="24"/>
          <w:shd w:val="clear" w:color="auto" w:fill="FFFFFF"/>
        </w:rPr>
        <w:t xml:space="preserve">) </w:t>
      </w:r>
    </w:p>
    <w:p w14:paraId="70389A2D" w14:textId="54D53637"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Uzorak(</w:t>
      </w:r>
      <w:r w:rsidRPr="00A0762D">
        <w:rPr>
          <w:rStyle w:val="HTMLCode"/>
          <w:rFonts w:ascii="Arial" w:eastAsia="Calibri" w:hAnsi="Arial" w:cs="Arial"/>
          <w:i/>
          <w:sz w:val="24"/>
          <w:szCs w:val="24"/>
          <w:shd w:val="clear" w:color="auto" w:fill="FFFFFF"/>
        </w:rPr>
        <w:t>engl. Pattern</w:t>
      </w:r>
      <w:r w:rsidRPr="00A0762D">
        <w:rPr>
          <w:rStyle w:val="HTMLCode"/>
          <w:rFonts w:ascii="Arial" w:eastAsia="Calibri" w:hAnsi="Arial" w:cs="Arial"/>
          <w:sz w:val="24"/>
          <w:szCs w:val="24"/>
          <w:shd w:val="clear" w:color="auto" w:fill="FFFFFF"/>
        </w:rPr>
        <w:t xml:space="preserve">) </w:t>
      </w:r>
    </w:p>
    <w:p w14:paraId="2E39C535" w14:textId="149E9B02"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PIN</w:t>
      </w:r>
    </w:p>
    <w:p w14:paraId="22E465D8" w14:textId="56929C4A"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Lozinka (</w:t>
      </w:r>
      <w:r w:rsidRPr="00A0762D">
        <w:rPr>
          <w:rStyle w:val="HTMLCode"/>
          <w:rFonts w:ascii="Arial" w:eastAsia="Calibri" w:hAnsi="Arial" w:cs="Arial"/>
          <w:i/>
          <w:sz w:val="24"/>
          <w:szCs w:val="24"/>
          <w:shd w:val="clear" w:color="auto" w:fill="FFFFFF"/>
        </w:rPr>
        <w:t>engl. Password</w:t>
      </w:r>
      <w:r w:rsidRPr="00A0762D">
        <w:rPr>
          <w:rStyle w:val="HTMLCode"/>
          <w:rFonts w:ascii="Arial" w:eastAsia="Calibri" w:hAnsi="Arial" w:cs="Arial"/>
          <w:sz w:val="24"/>
          <w:szCs w:val="24"/>
          <w:shd w:val="clear" w:color="auto" w:fill="FFFFFF"/>
        </w:rPr>
        <w:t>)</w:t>
      </w:r>
    </w:p>
    <w:p w14:paraId="709F1264" w14:textId="77777777" w:rsidR="00274DE2" w:rsidRPr="00A0762D"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Otisci prstiju (</w:t>
      </w:r>
      <w:r w:rsidRPr="00A0762D">
        <w:rPr>
          <w:rStyle w:val="HTMLCode"/>
          <w:rFonts w:ascii="Arial" w:eastAsia="Calibri" w:hAnsi="Arial" w:cs="Arial"/>
          <w:i/>
          <w:sz w:val="24"/>
          <w:szCs w:val="24"/>
          <w:shd w:val="clear" w:color="auto" w:fill="FFFFFF"/>
        </w:rPr>
        <w:t>engl. Figerprint</w:t>
      </w:r>
      <w:r w:rsidRPr="00A0762D">
        <w:rPr>
          <w:rStyle w:val="HTMLCode"/>
          <w:rFonts w:ascii="Arial" w:eastAsia="Calibri" w:hAnsi="Arial" w:cs="Arial"/>
          <w:sz w:val="24"/>
          <w:szCs w:val="24"/>
          <w:shd w:val="clear" w:color="auto" w:fill="FFFFFF"/>
        </w:rPr>
        <w:t xml:space="preserve">) i </w:t>
      </w:r>
    </w:p>
    <w:p w14:paraId="354ADE5B" w14:textId="03444B41" w:rsidR="00555500" w:rsidRDefault="00274DE2" w:rsidP="00274DE2">
      <w:pPr>
        <w:pStyle w:val="NoSpacing"/>
        <w:numPr>
          <w:ilvl w:val="1"/>
          <w:numId w:val="42"/>
        </w:numPr>
        <w:spacing w:line="360" w:lineRule="auto"/>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Nema (</w:t>
      </w:r>
      <w:r w:rsidRPr="00A0762D">
        <w:rPr>
          <w:rStyle w:val="HTMLCode"/>
          <w:rFonts w:ascii="Arial" w:eastAsia="Calibri" w:hAnsi="Arial" w:cs="Arial"/>
          <w:i/>
          <w:sz w:val="24"/>
          <w:szCs w:val="24"/>
          <w:shd w:val="clear" w:color="auto" w:fill="FFFFFF"/>
        </w:rPr>
        <w:t>engl. None</w:t>
      </w:r>
      <w:r w:rsidRPr="00A0762D">
        <w:rPr>
          <w:rStyle w:val="HTMLCode"/>
          <w:rFonts w:ascii="Arial" w:eastAsia="Calibri" w:hAnsi="Arial" w:cs="Arial"/>
          <w:sz w:val="24"/>
          <w:szCs w:val="24"/>
          <w:shd w:val="clear" w:color="auto" w:fill="FFFFFF"/>
        </w:rPr>
        <w:t>)</w:t>
      </w:r>
    </w:p>
    <w:p w14:paraId="6E07B70E" w14:textId="5A5B011F" w:rsidR="00067293" w:rsidRPr="00A0762D" w:rsidRDefault="00067293" w:rsidP="00067293">
      <w:pPr>
        <w:pStyle w:val="NoSpacing"/>
        <w:spacing w:line="360" w:lineRule="auto"/>
        <w:ind w:left="1440"/>
        <w:rPr>
          <w:rStyle w:val="HTMLCode"/>
          <w:rFonts w:ascii="Arial" w:eastAsia="Calibri" w:hAnsi="Arial" w:cs="Arial"/>
          <w:sz w:val="24"/>
          <w:szCs w:val="24"/>
          <w:shd w:val="clear" w:color="auto" w:fill="FFFFFF"/>
        </w:rPr>
      </w:pPr>
    </w:p>
    <w:p w14:paraId="00F0BECB" w14:textId="60EEAAC2" w:rsidR="00274DE2" w:rsidRDefault="00274DE2" w:rsidP="00274DE2">
      <w:pPr>
        <w:pStyle w:val="NoSpacing"/>
        <w:spacing w:line="360" w:lineRule="auto"/>
        <w:ind w:left="708"/>
        <w:rPr>
          <w:rStyle w:val="HTMLCode"/>
          <w:rFonts w:ascii="Arial" w:eastAsia="Calibri" w:hAnsi="Arial" w:cs="Arial"/>
          <w:sz w:val="24"/>
          <w:szCs w:val="24"/>
          <w:shd w:val="clear" w:color="auto" w:fill="FFFFFF"/>
        </w:rPr>
      </w:pPr>
      <w:r w:rsidRPr="00A0762D">
        <w:rPr>
          <w:rStyle w:val="HTMLCode"/>
          <w:rFonts w:ascii="Arial" w:eastAsia="Calibri" w:hAnsi="Arial" w:cs="Arial"/>
          <w:sz w:val="24"/>
          <w:szCs w:val="24"/>
          <w:shd w:val="clear" w:color="auto" w:fill="FFFFFF"/>
        </w:rPr>
        <w:t xml:space="preserve">Nakon što se promijeni način zaključavanja, </w:t>
      </w:r>
      <w:r w:rsidRPr="00A0762D">
        <w:rPr>
          <w:rStyle w:val="HTMLCode"/>
          <w:rFonts w:ascii="Arial" w:eastAsia="Calibri" w:hAnsi="Arial" w:cs="Arial"/>
          <w:i/>
          <w:sz w:val="24"/>
          <w:szCs w:val="24"/>
          <w:shd w:val="clear" w:color="auto" w:fill="FFFFFF"/>
        </w:rPr>
        <w:t>KeyStore</w:t>
      </w:r>
      <w:r w:rsidRPr="00A0762D">
        <w:rPr>
          <w:rStyle w:val="HTMLCode"/>
          <w:rFonts w:ascii="Arial" w:eastAsia="Calibri" w:hAnsi="Arial" w:cs="Arial"/>
          <w:sz w:val="24"/>
          <w:szCs w:val="24"/>
          <w:shd w:val="clear" w:color="auto" w:fill="FFFFFF"/>
        </w:rPr>
        <w:t xml:space="preserve"> podaci se brišu i aplikaciji dojavljuju </w:t>
      </w:r>
      <w:r w:rsidRPr="00A0762D">
        <w:rPr>
          <w:rStyle w:val="HTMLCode"/>
          <w:rFonts w:ascii="Arial" w:eastAsia="Calibri" w:hAnsi="Arial" w:cs="Arial"/>
          <w:i/>
          <w:sz w:val="24"/>
          <w:szCs w:val="24"/>
          <w:shd w:val="clear" w:color="auto" w:fill="FFFFFF"/>
        </w:rPr>
        <w:t>InvalidKeyException</w:t>
      </w:r>
      <w:r w:rsidRPr="00A0762D">
        <w:rPr>
          <w:rStyle w:val="HTMLCode"/>
          <w:rFonts w:ascii="Arial" w:eastAsia="Calibri" w:hAnsi="Arial" w:cs="Arial"/>
          <w:sz w:val="24"/>
          <w:szCs w:val="24"/>
          <w:shd w:val="clear" w:color="auto" w:fill="FFFFFF"/>
        </w:rPr>
        <w:t xml:space="preserve"> pogrešku</w:t>
      </w:r>
      <w:r w:rsidR="00C5787B" w:rsidRPr="00A0762D">
        <w:rPr>
          <w:rStyle w:val="HTMLCode"/>
          <w:rFonts w:ascii="Arial" w:eastAsia="Calibri" w:hAnsi="Arial" w:cs="Arial"/>
          <w:sz w:val="24"/>
          <w:szCs w:val="24"/>
          <w:shd w:val="clear" w:color="auto" w:fill="FFFFFF"/>
        </w:rPr>
        <w:t xml:space="preserve"> u trenutku čitanja </w:t>
      </w:r>
      <w:r w:rsidR="00C5787B" w:rsidRPr="00A0762D">
        <w:rPr>
          <w:rStyle w:val="HTMLCode"/>
          <w:rFonts w:ascii="Arial" w:eastAsia="Calibri" w:hAnsi="Arial" w:cs="Arial"/>
          <w:i/>
          <w:sz w:val="24"/>
          <w:szCs w:val="24"/>
          <w:shd w:val="clear" w:color="auto" w:fill="FFFFFF"/>
        </w:rPr>
        <w:t>KeyPair</w:t>
      </w:r>
      <w:r w:rsidR="00C5787B" w:rsidRPr="00A0762D">
        <w:rPr>
          <w:rStyle w:val="HTMLCode"/>
          <w:rFonts w:ascii="Arial" w:eastAsia="Calibri" w:hAnsi="Arial" w:cs="Arial"/>
          <w:sz w:val="24"/>
          <w:szCs w:val="24"/>
          <w:shd w:val="clear" w:color="auto" w:fill="FFFFFF"/>
        </w:rPr>
        <w:t xml:space="preserve"> podatka iz </w:t>
      </w:r>
      <w:r w:rsidR="00C5787B" w:rsidRPr="00A0762D">
        <w:rPr>
          <w:rStyle w:val="HTMLCode"/>
          <w:rFonts w:ascii="Arial" w:eastAsia="Calibri" w:hAnsi="Arial" w:cs="Arial"/>
          <w:i/>
          <w:sz w:val="24"/>
          <w:szCs w:val="24"/>
          <w:shd w:val="clear" w:color="auto" w:fill="FFFFFF"/>
        </w:rPr>
        <w:t>KeyStore</w:t>
      </w:r>
      <w:r w:rsidR="00C5787B" w:rsidRPr="00A0762D">
        <w:rPr>
          <w:rStyle w:val="HTMLCode"/>
          <w:rFonts w:ascii="Arial" w:eastAsia="Calibri" w:hAnsi="Arial" w:cs="Arial"/>
          <w:sz w:val="24"/>
          <w:szCs w:val="24"/>
          <w:shd w:val="clear" w:color="auto" w:fill="FFFFFF"/>
        </w:rPr>
        <w:t xml:space="preserve"> datoteke.</w:t>
      </w:r>
    </w:p>
    <w:p w14:paraId="436ED6A4" w14:textId="3B73B959" w:rsidR="00890311" w:rsidRPr="00067293" w:rsidRDefault="00067293" w:rsidP="00067293">
      <w:pPr>
        <w:pStyle w:val="NoSpacing"/>
        <w:spacing w:line="360" w:lineRule="auto"/>
        <w:ind w:left="708"/>
        <w:rPr>
          <w:rFonts w:ascii="Arial" w:hAnsi="Arial" w:cs="Arial"/>
          <w:sz w:val="24"/>
          <w:szCs w:val="24"/>
          <w:shd w:val="clear" w:color="auto" w:fill="FFFFFF"/>
        </w:rPr>
      </w:pPr>
      <w:r w:rsidRPr="00A0762D">
        <w:rPr>
          <w:noProof/>
          <w:sz w:val="24"/>
          <w:szCs w:val="24"/>
          <w:lang w:eastAsia="hr-HR"/>
        </w:rPr>
        <w:drawing>
          <wp:inline distT="0" distB="0" distL="0" distR="0" wp14:anchorId="36D3C231" wp14:editId="63730C57">
            <wp:extent cx="5709285" cy="101727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1569" cy="1017677"/>
                    </a:xfrm>
                    <a:prstGeom prst="rect">
                      <a:avLst/>
                    </a:prstGeom>
                  </pic:spPr>
                </pic:pic>
              </a:graphicData>
            </a:graphic>
          </wp:inline>
        </w:drawing>
      </w:r>
    </w:p>
    <w:p w14:paraId="61B6477D" w14:textId="6729AE3D" w:rsidR="00C5787B" w:rsidRPr="00A0762D" w:rsidRDefault="00890311" w:rsidP="001C12C2">
      <w:pPr>
        <w:pStyle w:val="Caption"/>
        <w:rPr>
          <w:rStyle w:val="HTMLCode"/>
          <w:rFonts w:ascii="Arial" w:eastAsia="Calibri" w:hAnsi="Arial" w:cs="Arial"/>
          <w:sz w:val="24"/>
          <w:szCs w:val="24"/>
          <w:shd w:val="clear" w:color="auto" w:fill="FFFFFF"/>
        </w:rPr>
      </w:pPr>
      <w:r w:rsidRPr="00A0762D">
        <w:t xml:space="preserve">Slika </w:t>
      </w:r>
      <w:r w:rsidR="0096786A">
        <w:fldChar w:fldCharType="begin"/>
      </w:r>
      <w:r w:rsidR="0096786A">
        <w:instrText xml:space="preserve"> SEQ Slika \* ARABIC </w:instrText>
      </w:r>
      <w:r w:rsidR="0096786A">
        <w:fldChar w:fldCharType="separate"/>
      </w:r>
      <w:r w:rsidR="00763B93">
        <w:rPr>
          <w:noProof/>
        </w:rPr>
        <w:t>10</w:t>
      </w:r>
      <w:r w:rsidR="0096786A">
        <w:rPr>
          <w:noProof/>
        </w:rPr>
        <w:fldChar w:fldCharType="end"/>
      </w:r>
      <w:r w:rsidRPr="00A0762D">
        <w:t xml:space="preserve"> Pogreške prilikom pokušaja enkripcije uređaja bez zaštite ekrana.</w:t>
      </w:r>
    </w:p>
    <w:p w14:paraId="14411C28" w14:textId="1FE56807" w:rsidR="00FC0F5A" w:rsidRPr="00A0762D" w:rsidRDefault="00C5787B" w:rsidP="00FE5AEE">
      <w:pPr>
        <w:pStyle w:val="NoSpacing"/>
        <w:spacing w:line="360" w:lineRule="auto"/>
        <w:rPr>
          <w:rFonts w:ascii="Arial" w:hAnsi="Arial" w:cs="Arial"/>
          <w:sz w:val="24"/>
          <w:szCs w:val="24"/>
        </w:rPr>
      </w:pPr>
      <w:r w:rsidRPr="00A0762D">
        <w:rPr>
          <w:rFonts w:ascii="Arial" w:hAnsi="Arial" w:cs="Arial"/>
          <w:sz w:val="24"/>
          <w:szCs w:val="24"/>
        </w:rPr>
        <w:tab/>
      </w:r>
    </w:p>
    <w:p w14:paraId="3565AB5F" w14:textId="02D0BED2" w:rsidR="0034550C" w:rsidRDefault="00C5787B" w:rsidP="0034550C">
      <w:pPr>
        <w:pStyle w:val="NoSpacing"/>
        <w:numPr>
          <w:ilvl w:val="0"/>
          <w:numId w:val="42"/>
        </w:numPr>
        <w:spacing w:line="360" w:lineRule="auto"/>
        <w:rPr>
          <w:rFonts w:ascii="Arial" w:hAnsi="Arial" w:cs="Arial"/>
          <w:sz w:val="24"/>
          <w:szCs w:val="24"/>
        </w:rPr>
      </w:pPr>
      <w:r w:rsidRPr="00A0762D">
        <w:rPr>
          <w:rFonts w:ascii="Arial" w:hAnsi="Arial" w:cs="Arial"/>
          <w:sz w:val="24"/>
          <w:szCs w:val="24"/>
        </w:rPr>
        <w:lastRenderedPageBreak/>
        <w:t>Zahtijeva da korisnik mora imati postavljen bilo koji način zaključavanja ekrana osim „Nema“</w:t>
      </w:r>
      <w:r w:rsidR="00B6570D" w:rsidRPr="00A0762D">
        <w:rPr>
          <w:rFonts w:ascii="Arial" w:hAnsi="Arial" w:cs="Arial"/>
          <w:sz w:val="24"/>
          <w:szCs w:val="24"/>
        </w:rPr>
        <w:t xml:space="preserve">  i „Klizanje“</w:t>
      </w:r>
      <w:r w:rsidRPr="00A0762D">
        <w:rPr>
          <w:rFonts w:ascii="Arial" w:hAnsi="Arial" w:cs="Arial"/>
          <w:sz w:val="24"/>
          <w:szCs w:val="24"/>
        </w:rPr>
        <w:t xml:space="preserve">.  Ako korisnik nema postavljen način zaključavanja i </w:t>
      </w:r>
      <w:r w:rsidR="0034550C" w:rsidRPr="00A0762D">
        <w:rPr>
          <w:rFonts w:ascii="Arial" w:hAnsi="Arial" w:cs="Arial"/>
          <w:sz w:val="24"/>
          <w:szCs w:val="24"/>
        </w:rPr>
        <w:t>pokuša se postaviti enkripcija aplikacije će dojaviti pogrešku:</w:t>
      </w:r>
    </w:p>
    <w:p w14:paraId="1D354147" w14:textId="77777777" w:rsidR="00D40C96" w:rsidRPr="00A0762D" w:rsidRDefault="00D40C96" w:rsidP="00D40C96">
      <w:pPr>
        <w:pStyle w:val="NoSpacing"/>
        <w:spacing w:line="360" w:lineRule="auto"/>
        <w:ind w:left="720"/>
        <w:rPr>
          <w:rStyle w:val="typ"/>
          <w:rFonts w:ascii="Arial" w:hAnsi="Arial" w:cs="Arial"/>
          <w:sz w:val="24"/>
          <w:szCs w:val="24"/>
        </w:rPr>
      </w:pPr>
    </w:p>
    <w:p w14:paraId="5B84C97E" w14:textId="67368D30" w:rsidR="00C5787B" w:rsidRPr="00A0762D" w:rsidRDefault="0034550C" w:rsidP="00067293">
      <w:pPr>
        <w:pStyle w:val="HTMLPreformatted"/>
        <w:shd w:val="clear" w:color="auto" w:fill="EFF0F1"/>
        <w:ind w:left="567" w:right="567"/>
        <w:rPr>
          <w:rStyle w:val="typ"/>
          <w:rFonts w:ascii="Consolas" w:hAnsi="Consolas"/>
          <w:i/>
          <w:color w:val="2B91AF"/>
          <w:sz w:val="24"/>
          <w:szCs w:val="24"/>
          <w:bdr w:val="none" w:sz="0" w:space="0" w:color="auto" w:frame="1"/>
          <w:shd w:val="clear" w:color="auto" w:fill="EFF0F1"/>
        </w:rPr>
      </w:pPr>
      <w:r w:rsidRPr="00A0762D">
        <w:rPr>
          <w:rStyle w:val="typ"/>
          <w:rFonts w:ascii="Consolas" w:hAnsi="Consolas"/>
          <w:i/>
          <w:color w:val="2B91AF"/>
          <w:sz w:val="24"/>
          <w:szCs w:val="24"/>
          <w:bdr w:val="none" w:sz="0" w:space="0" w:color="auto" w:frame="1"/>
          <w:shd w:val="clear" w:color="auto" w:fill="EFF0F1"/>
        </w:rPr>
        <w:t>j</w:t>
      </w:r>
      <w:r w:rsidR="00C5787B" w:rsidRPr="00A0762D">
        <w:rPr>
          <w:rStyle w:val="typ"/>
          <w:rFonts w:ascii="Consolas" w:hAnsi="Consolas"/>
          <w:i/>
          <w:color w:val="2B91AF"/>
          <w:sz w:val="24"/>
          <w:szCs w:val="24"/>
          <w:bdr w:val="none" w:sz="0" w:space="0" w:color="auto" w:frame="1"/>
          <w:shd w:val="clear" w:color="auto" w:fill="EFF0F1"/>
        </w:rPr>
        <w:t xml:space="preserve">ava.lang.IllegalStateException: Android keystore must be in initialized </w:t>
      </w:r>
      <w:r w:rsidRPr="00A0762D">
        <w:rPr>
          <w:rStyle w:val="typ"/>
          <w:rFonts w:ascii="Consolas" w:hAnsi="Consolas"/>
          <w:i/>
          <w:color w:val="2B91AF"/>
          <w:sz w:val="24"/>
          <w:szCs w:val="24"/>
          <w:bdr w:val="none" w:sz="0" w:space="0" w:color="auto" w:frame="1"/>
          <w:shd w:val="clear" w:color="auto" w:fill="EFF0F1"/>
        </w:rPr>
        <w:t xml:space="preserve">    </w:t>
      </w:r>
      <w:r w:rsidR="00C5787B" w:rsidRPr="00A0762D">
        <w:rPr>
          <w:rStyle w:val="typ"/>
          <w:rFonts w:ascii="Consolas" w:hAnsi="Consolas"/>
          <w:i/>
          <w:color w:val="2B91AF"/>
          <w:sz w:val="24"/>
          <w:szCs w:val="24"/>
          <w:bdr w:val="none" w:sz="0" w:space="0" w:color="auto" w:frame="1"/>
          <w:shd w:val="clear" w:color="auto" w:fill="EFF0F1"/>
        </w:rPr>
        <w:t>and unlocked state if encryption is required.</w:t>
      </w:r>
    </w:p>
    <w:p w14:paraId="18892B7E" w14:textId="77777777" w:rsidR="0034550C" w:rsidRPr="00A0762D" w:rsidRDefault="0034550C" w:rsidP="0034550C">
      <w:pPr>
        <w:pStyle w:val="HTMLPreformatted"/>
        <w:shd w:val="clear" w:color="auto" w:fill="EFF0F1"/>
        <w:ind w:left="567" w:right="567"/>
        <w:rPr>
          <w:rStyle w:val="typ"/>
          <w:rFonts w:ascii="Consolas" w:hAnsi="Consolas"/>
          <w:i/>
          <w:color w:val="303336"/>
          <w:sz w:val="24"/>
          <w:szCs w:val="24"/>
          <w:bdr w:val="none" w:sz="0" w:space="0" w:color="auto" w:frame="1"/>
          <w:shd w:val="clear" w:color="auto" w:fill="EFF0F1"/>
        </w:rPr>
      </w:pPr>
    </w:p>
    <w:p w14:paraId="76CD8BA8" w14:textId="343F20A3" w:rsidR="00C5787B" w:rsidRPr="00A0762D" w:rsidRDefault="0034550C" w:rsidP="0034550C">
      <w:pPr>
        <w:pStyle w:val="HTMLPreformatted"/>
        <w:shd w:val="clear" w:color="auto" w:fill="EFF0F1"/>
        <w:ind w:left="567" w:right="567"/>
        <w:rPr>
          <w:rStyle w:val="typ"/>
          <w:rFonts w:ascii="Consolas" w:hAnsi="Consolas"/>
          <w:i/>
          <w:color w:val="2B91AF"/>
          <w:sz w:val="24"/>
          <w:szCs w:val="24"/>
          <w:bdr w:val="none" w:sz="0" w:space="0" w:color="auto" w:frame="1"/>
          <w:shd w:val="clear" w:color="auto" w:fill="EFF0F1"/>
        </w:rPr>
      </w:pPr>
      <w:r w:rsidRPr="00A0762D">
        <w:rPr>
          <w:rStyle w:val="typ"/>
          <w:rFonts w:ascii="Consolas" w:hAnsi="Consolas"/>
          <w:i/>
          <w:color w:val="2B91AF"/>
          <w:sz w:val="24"/>
          <w:szCs w:val="24"/>
          <w:bdr w:val="none" w:sz="0" w:space="0" w:color="auto" w:frame="1"/>
          <w:shd w:val="clear" w:color="auto" w:fill="EFF0F1"/>
        </w:rPr>
        <w:t>j</w:t>
      </w:r>
      <w:r w:rsidR="00C5787B" w:rsidRPr="00A0762D">
        <w:rPr>
          <w:rStyle w:val="typ"/>
          <w:rFonts w:ascii="Consolas" w:hAnsi="Consolas"/>
          <w:i/>
          <w:color w:val="2B91AF"/>
          <w:sz w:val="24"/>
          <w:szCs w:val="24"/>
          <w:bdr w:val="none" w:sz="0" w:space="0" w:color="auto" w:frame="1"/>
          <w:shd w:val="clear" w:color="auto" w:fill="EFF0F1"/>
        </w:rPr>
        <w:t>ava.lang.IllegalStateException: Encryption at rrst using secure lock screen credential requested for key pair, but the user has not yet entered the credential.</w:t>
      </w:r>
    </w:p>
    <w:p w14:paraId="74D3CFC0" w14:textId="77777777" w:rsidR="0034550C" w:rsidRPr="00A0762D" w:rsidRDefault="0034550C" w:rsidP="0034550C">
      <w:pPr>
        <w:pStyle w:val="HTMLPreformatted"/>
        <w:shd w:val="clear" w:color="auto" w:fill="EFF0F1"/>
        <w:ind w:left="567" w:right="567"/>
        <w:rPr>
          <w:rStyle w:val="pln"/>
          <w:rFonts w:ascii="Consolas" w:hAnsi="Consolas"/>
          <w:i/>
          <w:color w:val="303336"/>
          <w:sz w:val="24"/>
          <w:szCs w:val="24"/>
          <w:bdr w:val="none" w:sz="0" w:space="0" w:color="auto" w:frame="1"/>
          <w:shd w:val="clear" w:color="auto" w:fill="EFF0F1"/>
        </w:rPr>
      </w:pPr>
    </w:p>
    <w:p w14:paraId="5F40C028" w14:textId="77777777" w:rsidR="00067293" w:rsidRDefault="00067293" w:rsidP="0034550C">
      <w:pPr>
        <w:pStyle w:val="NoSpacing"/>
        <w:spacing w:line="360" w:lineRule="auto"/>
        <w:ind w:left="708"/>
        <w:rPr>
          <w:rFonts w:ascii="Arial" w:hAnsi="Arial" w:cs="Arial"/>
          <w:sz w:val="24"/>
          <w:szCs w:val="24"/>
        </w:rPr>
      </w:pPr>
    </w:p>
    <w:p w14:paraId="090F1163" w14:textId="7AD2FBF5" w:rsidR="0034550C" w:rsidRDefault="0034550C" w:rsidP="0034550C">
      <w:pPr>
        <w:pStyle w:val="NoSpacing"/>
        <w:spacing w:line="360" w:lineRule="auto"/>
        <w:ind w:left="708"/>
        <w:rPr>
          <w:rFonts w:ascii="Arial" w:hAnsi="Arial" w:cs="Arial"/>
          <w:sz w:val="24"/>
          <w:szCs w:val="24"/>
        </w:rPr>
      </w:pPr>
      <w:r w:rsidRPr="00A0762D">
        <w:rPr>
          <w:rFonts w:ascii="Arial" w:hAnsi="Arial" w:cs="Arial"/>
          <w:sz w:val="24"/>
          <w:szCs w:val="24"/>
        </w:rPr>
        <w:t xml:space="preserve">Provjeru postoji li zaključavanje potrebno je ručno </w:t>
      </w:r>
      <w:r w:rsidR="00067293">
        <w:rPr>
          <w:rFonts w:ascii="Arial" w:hAnsi="Arial" w:cs="Arial"/>
          <w:sz w:val="24"/>
          <w:szCs w:val="24"/>
        </w:rPr>
        <w:t>napraviti</w:t>
      </w:r>
      <w:r w:rsidRPr="00A0762D">
        <w:rPr>
          <w:rFonts w:ascii="Arial" w:hAnsi="Arial" w:cs="Arial"/>
          <w:sz w:val="24"/>
          <w:szCs w:val="24"/>
        </w:rPr>
        <w:t xml:space="preserve"> korištenjem </w:t>
      </w:r>
      <w:r w:rsidRPr="00A0762D">
        <w:rPr>
          <w:rFonts w:ascii="Arial" w:hAnsi="Arial" w:cs="Arial"/>
          <w:i/>
          <w:sz w:val="24"/>
          <w:szCs w:val="24"/>
        </w:rPr>
        <w:t xml:space="preserve">„Device Administration“ </w:t>
      </w:r>
      <w:r w:rsidRPr="00A0762D">
        <w:rPr>
          <w:rFonts w:ascii="Arial" w:hAnsi="Arial" w:cs="Arial"/>
          <w:sz w:val="24"/>
          <w:szCs w:val="24"/>
        </w:rPr>
        <w:t xml:space="preserve">sučelja koje prikazuje određene sigurnosne postavke uređaja. </w:t>
      </w:r>
      <w:sdt>
        <w:sdtPr>
          <w:rPr>
            <w:rFonts w:ascii="Arial" w:hAnsi="Arial" w:cs="Arial"/>
            <w:sz w:val="24"/>
            <w:szCs w:val="24"/>
          </w:rPr>
          <w:id w:val="-212276169"/>
          <w:citation/>
        </w:sdtPr>
        <w:sdtEndPr/>
        <w:sdtContent>
          <w:r w:rsidRPr="00A0762D">
            <w:rPr>
              <w:rFonts w:ascii="Arial" w:hAnsi="Arial" w:cs="Arial"/>
              <w:sz w:val="24"/>
              <w:szCs w:val="24"/>
            </w:rPr>
            <w:fldChar w:fldCharType="begin"/>
          </w:r>
          <w:r w:rsidRPr="00A0762D">
            <w:rPr>
              <w:rFonts w:ascii="Arial" w:hAnsi="Arial" w:cs="Arial"/>
              <w:sz w:val="24"/>
              <w:szCs w:val="24"/>
            </w:rPr>
            <w:instrText xml:space="preserve"> CITATION stackowerflowDeviceAgent \l 1050 </w:instrText>
          </w:r>
          <w:r w:rsidRPr="00A0762D">
            <w:rPr>
              <w:rFonts w:ascii="Arial" w:hAnsi="Arial" w:cs="Arial"/>
              <w:sz w:val="24"/>
              <w:szCs w:val="24"/>
            </w:rPr>
            <w:fldChar w:fldCharType="separate"/>
          </w:r>
          <w:r w:rsidR="006E2944" w:rsidRPr="006E2944">
            <w:rPr>
              <w:rFonts w:ascii="Arial" w:hAnsi="Arial" w:cs="Arial"/>
              <w:noProof/>
              <w:sz w:val="24"/>
              <w:szCs w:val="24"/>
            </w:rPr>
            <w:t>[17]</w:t>
          </w:r>
          <w:r w:rsidRPr="00A0762D">
            <w:rPr>
              <w:rFonts w:ascii="Arial" w:hAnsi="Arial" w:cs="Arial"/>
              <w:sz w:val="24"/>
              <w:szCs w:val="24"/>
            </w:rPr>
            <w:fldChar w:fldCharType="end"/>
          </w:r>
        </w:sdtContent>
      </w:sdt>
      <w:sdt>
        <w:sdtPr>
          <w:rPr>
            <w:rFonts w:ascii="Arial" w:hAnsi="Arial" w:cs="Arial"/>
            <w:sz w:val="24"/>
            <w:szCs w:val="24"/>
          </w:rPr>
          <w:id w:val="31844443"/>
          <w:citation/>
        </w:sdtPr>
        <w:sdtEndPr/>
        <w:sdtContent>
          <w:r w:rsidRPr="00A0762D">
            <w:rPr>
              <w:rFonts w:ascii="Arial" w:hAnsi="Arial" w:cs="Arial"/>
              <w:sz w:val="24"/>
              <w:szCs w:val="24"/>
            </w:rPr>
            <w:fldChar w:fldCharType="begin"/>
          </w:r>
          <w:r w:rsidRPr="00A0762D">
            <w:rPr>
              <w:rFonts w:ascii="Arial" w:hAnsi="Arial" w:cs="Arial"/>
              <w:sz w:val="24"/>
              <w:szCs w:val="24"/>
            </w:rPr>
            <w:instrText xml:space="preserve"> CITATION deviceAdministration \l 1050 </w:instrText>
          </w:r>
          <w:r w:rsidRPr="00A0762D">
            <w:rPr>
              <w:rFonts w:ascii="Arial" w:hAnsi="Arial" w:cs="Arial"/>
              <w:sz w:val="24"/>
              <w:szCs w:val="24"/>
            </w:rPr>
            <w:fldChar w:fldCharType="separate"/>
          </w:r>
          <w:r w:rsidR="006E2944">
            <w:rPr>
              <w:rFonts w:ascii="Arial" w:hAnsi="Arial" w:cs="Arial"/>
              <w:noProof/>
              <w:sz w:val="24"/>
              <w:szCs w:val="24"/>
            </w:rPr>
            <w:t xml:space="preserve"> </w:t>
          </w:r>
          <w:r w:rsidR="006E2944" w:rsidRPr="006E2944">
            <w:rPr>
              <w:rFonts w:ascii="Arial" w:hAnsi="Arial" w:cs="Arial"/>
              <w:noProof/>
              <w:sz w:val="24"/>
              <w:szCs w:val="24"/>
            </w:rPr>
            <w:t>[18]</w:t>
          </w:r>
          <w:r w:rsidRPr="00A0762D">
            <w:rPr>
              <w:rFonts w:ascii="Arial" w:hAnsi="Arial" w:cs="Arial"/>
              <w:sz w:val="24"/>
              <w:szCs w:val="24"/>
            </w:rPr>
            <w:fldChar w:fldCharType="end"/>
          </w:r>
        </w:sdtContent>
      </w:sdt>
    </w:p>
    <w:p w14:paraId="0FA293B1" w14:textId="77777777" w:rsidR="00D40C96" w:rsidRPr="00A0762D" w:rsidRDefault="00D40C96" w:rsidP="0034550C">
      <w:pPr>
        <w:pStyle w:val="NoSpacing"/>
        <w:spacing w:line="360" w:lineRule="auto"/>
        <w:ind w:left="708"/>
        <w:rPr>
          <w:rFonts w:ascii="Arial" w:hAnsi="Arial" w:cs="Arial"/>
          <w:sz w:val="24"/>
          <w:szCs w:val="24"/>
        </w:rPr>
      </w:pPr>
    </w:p>
    <w:p w14:paraId="1FC9BC9E" w14:textId="7FC2102C" w:rsidR="00B6570D" w:rsidRPr="00A0762D" w:rsidRDefault="00B6570D" w:rsidP="00B6570D">
      <w:pPr>
        <w:pStyle w:val="NoSpacing"/>
        <w:numPr>
          <w:ilvl w:val="0"/>
          <w:numId w:val="42"/>
        </w:numPr>
        <w:spacing w:line="360" w:lineRule="auto"/>
        <w:rPr>
          <w:rFonts w:ascii="Arial" w:hAnsi="Arial" w:cs="Arial"/>
          <w:sz w:val="24"/>
          <w:szCs w:val="24"/>
        </w:rPr>
      </w:pPr>
      <w:r w:rsidRPr="00A0762D">
        <w:rPr>
          <w:rFonts w:ascii="Arial" w:hAnsi="Arial" w:cs="Arial"/>
          <w:sz w:val="24"/>
          <w:szCs w:val="24"/>
        </w:rPr>
        <w:t>setEncryptionRequired() metoda koja radi softversku enkripciju se smatra zast</w:t>
      </w:r>
      <w:r w:rsidR="00067293">
        <w:rPr>
          <w:rFonts w:ascii="Arial" w:hAnsi="Arial" w:cs="Arial"/>
          <w:sz w:val="24"/>
          <w:szCs w:val="24"/>
        </w:rPr>
        <w:t>arjelom od Android API verzije 23</w:t>
      </w:r>
      <w:r w:rsidRPr="00A0762D">
        <w:rPr>
          <w:rFonts w:ascii="Arial" w:hAnsi="Arial" w:cs="Arial"/>
          <w:sz w:val="24"/>
          <w:szCs w:val="24"/>
        </w:rPr>
        <w:t xml:space="preserve">. (Trenutno je zadnja verzija 25). Što znači da ju nije preporučljivo koristiti u novijim verzijama, a ako se ne koristi onda će uzrokovati slabiju enkripciju na starijim verzijama. </w:t>
      </w:r>
      <w:r w:rsidR="00AF762D" w:rsidRPr="00A0762D">
        <w:rPr>
          <w:rFonts w:ascii="Arial" w:hAnsi="Arial" w:cs="Arial"/>
          <w:sz w:val="24"/>
          <w:szCs w:val="24"/>
        </w:rPr>
        <w:t xml:space="preserve">Shawn Willden, zaposlenik Googlea, je autor KeyStorea i predviđa da će ta metoda biti skroz izbačena iz upotrebe u Android verziji P. </w:t>
      </w:r>
      <w:r w:rsidR="00AF762D" w:rsidRPr="00A0762D">
        <w:rPr>
          <w:rFonts w:ascii="Arial" w:hAnsi="Arial" w:cs="Arial"/>
          <w:i/>
          <w:sz w:val="24"/>
          <w:szCs w:val="24"/>
        </w:rPr>
        <w:t>„Enkripcija zapravo nika</w:t>
      </w:r>
      <w:r w:rsidR="00067293">
        <w:rPr>
          <w:rFonts w:ascii="Arial" w:hAnsi="Arial" w:cs="Arial"/>
          <w:i/>
          <w:sz w:val="24"/>
          <w:szCs w:val="24"/>
        </w:rPr>
        <w:t>da</w:t>
      </w:r>
      <w:r w:rsidR="00AF762D" w:rsidRPr="00A0762D">
        <w:rPr>
          <w:rFonts w:ascii="Arial" w:hAnsi="Arial" w:cs="Arial"/>
          <w:i/>
          <w:sz w:val="24"/>
          <w:szCs w:val="24"/>
        </w:rPr>
        <w:t xml:space="preserve"> nije bila vrlo sigurna. Formalno je zastarjela u Androidu M.(Marshmallow, v</w:t>
      </w:r>
      <w:r w:rsidR="00067293">
        <w:rPr>
          <w:rFonts w:ascii="Arial" w:hAnsi="Arial" w:cs="Arial"/>
          <w:i/>
          <w:sz w:val="24"/>
          <w:szCs w:val="24"/>
        </w:rPr>
        <w:t>.</w:t>
      </w:r>
      <w:r w:rsidR="00AF762D" w:rsidRPr="00A0762D">
        <w:rPr>
          <w:rFonts w:ascii="Arial" w:hAnsi="Arial" w:cs="Arial"/>
          <w:i/>
          <w:sz w:val="24"/>
          <w:szCs w:val="24"/>
        </w:rPr>
        <w:t>6</w:t>
      </w:r>
      <w:r w:rsidR="00067293">
        <w:rPr>
          <w:rFonts w:ascii="Arial" w:hAnsi="Arial" w:cs="Arial"/>
          <w:i/>
          <w:sz w:val="24"/>
          <w:szCs w:val="24"/>
        </w:rPr>
        <w:t>.x</w:t>
      </w:r>
      <w:r w:rsidR="00AF762D" w:rsidRPr="00A0762D">
        <w:rPr>
          <w:rFonts w:ascii="Arial" w:hAnsi="Arial" w:cs="Arial"/>
          <w:i/>
          <w:sz w:val="24"/>
          <w:szCs w:val="24"/>
        </w:rPr>
        <w:t>) Očekujem da će kompletno biti izbačena u Android verziji P. Htio sam je izbaciti u Android verziji O. ali su se našle druge stvari na putu.</w:t>
      </w:r>
      <w:r w:rsidR="00AF762D" w:rsidRPr="00A0762D">
        <w:rPr>
          <w:rFonts w:ascii="Arial" w:hAnsi="Arial" w:cs="Arial"/>
          <w:sz w:val="24"/>
          <w:szCs w:val="24"/>
        </w:rPr>
        <w:t xml:space="preserve">“ </w:t>
      </w:r>
      <w:sdt>
        <w:sdtPr>
          <w:rPr>
            <w:rFonts w:ascii="Arial" w:hAnsi="Arial" w:cs="Arial"/>
            <w:sz w:val="24"/>
            <w:szCs w:val="24"/>
          </w:rPr>
          <w:id w:val="-106884842"/>
          <w:citation/>
        </w:sdtPr>
        <w:sdtEndPr/>
        <w:sdtContent>
          <w:r w:rsidR="00AF762D" w:rsidRPr="00A0762D">
            <w:rPr>
              <w:rFonts w:ascii="Arial" w:hAnsi="Arial" w:cs="Arial"/>
              <w:sz w:val="24"/>
              <w:szCs w:val="24"/>
            </w:rPr>
            <w:fldChar w:fldCharType="begin"/>
          </w:r>
          <w:r w:rsidR="00AF762D" w:rsidRPr="00A0762D">
            <w:rPr>
              <w:rFonts w:ascii="Arial" w:hAnsi="Arial" w:cs="Arial"/>
              <w:sz w:val="24"/>
              <w:szCs w:val="24"/>
            </w:rPr>
            <w:instrText xml:space="preserve"> CITATION wildenShawnComment \l 1050 </w:instrText>
          </w:r>
          <w:r w:rsidR="00AF762D" w:rsidRPr="00A0762D">
            <w:rPr>
              <w:rFonts w:ascii="Arial" w:hAnsi="Arial" w:cs="Arial"/>
              <w:sz w:val="24"/>
              <w:szCs w:val="24"/>
            </w:rPr>
            <w:fldChar w:fldCharType="separate"/>
          </w:r>
          <w:r w:rsidR="006E2944" w:rsidRPr="006E2944">
            <w:rPr>
              <w:rFonts w:ascii="Arial" w:hAnsi="Arial" w:cs="Arial"/>
              <w:noProof/>
              <w:sz w:val="24"/>
              <w:szCs w:val="24"/>
            </w:rPr>
            <w:t>[19]</w:t>
          </w:r>
          <w:r w:rsidR="00AF762D" w:rsidRPr="00A0762D">
            <w:rPr>
              <w:rFonts w:ascii="Arial" w:hAnsi="Arial" w:cs="Arial"/>
              <w:sz w:val="24"/>
              <w:szCs w:val="24"/>
            </w:rPr>
            <w:fldChar w:fldCharType="end"/>
          </w:r>
        </w:sdtContent>
      </w:sdt>
    </w:p>
    <w:p w14:paraId="56B6A511" w14:textId="0EC9AE6B" w:rsidR="00274DE2" w:rsidRPr="00A0762D" w:rsidRDefault="00274DE2" w:rsidP="00FE5AEE">
      <w:pPr>
        <w:pStyle w:val="NoSpacing"/>
        <w:spacing w:line="360" w:lineRule="auto"/>
        <w:rPr>
          <w:rFonts w:ascii="Arial" w:hAnsi="Arial" w:cs="Arial"/>
          <w:sz w:val="24"/>
          <w:szCs w:val="24"/>
        </w:rPr>
      </w:pPr>
    </w:p>
    <w:p w14:paraId="6A3501DB" w14:textId="7AE12D1D" w:rsidR="00AF762D" w:rsidRPr="00A0762D" w:rsidRDefault="00AF762D" w:rsidP="00FE5AEE">
      <w:pPr>
        <w:pStyle w:val="NoSpacing"/>
        <w:spacing w:line="360" w:lineRule="auto"/>
        <w:rPr>
          <w:rFonts w:ascii="Arial" w:hAnsi="Arial" w:cs="Arial"/>
          <w:sz w:val="24"/>
          <w:szCs w:val="24"/>
        </w:rPr>
      </w:pPr>
      <w:r w:rsidRPr="00A0762D">
        <w:rPr>
          <w:rFonts w:ascii="Arial" w:hAnsi="Arial" w:cs="Arial"/>
          <w:sz w:val="24"/>
          <w:szCs w:val="24"/>
        </w:rPr>
        <w:t>Iako KeyStore nije pružio unificirani i siguran način zaštite podataka na u</w:t>
      </w:r>
      <w:r w:rsidR="00067293">
        <w:rPr>
          <w:rFonts w:ascii="Arial" w:hAnsi="Arial" w:cs="Arial"/>
          <w:sz w:val="24"/>
          <w:szCs w:val="24"/>
        </w:rPr>
        <w:t>ređaju podaci moraju biti zaštić</w:t>
      </w:r>
      <w:r w:rsidRPr="00A0762D">
        <w:rPr>
          <w:rFonts w:ascii="Arial" w:hAnsi="Arial" w:cs="Arial"/>
          <w:sz w:val="24"/>
          <w:szCs w:val="24"/>
        </w:rPr>
        <w:t>eni i u slučaju njihovog ručnog unosa. Nakon što se ručno unesu podaci oni mogu biti poslani na udaljene poslužitelje kako bi se iskoristili. U slučaju plaćanja korištenjem kreditnih kartica slanje osjetljivih podataka o kartici nije preporučljivo. Zato su u Googleu razvili Android Pay.</w:t>
      </w:r>
    </w:p>
    <w:p w14:paraId="71502420" w14:textId="77777777" w:rsidR="00AF762D" w:rsidRDefault="00AF762D" w:rsidP="00FE5AEE">
      <w:pPr>
        <w:pStyle w:val="NoSpacing"/>
        <w:spacing w:line="360" w:lineRule="auto"/>
        <w:rPr>
          <w:rFonts w:ascii="Arial" w:hAnsi="Arial" w:cs="Arial"/>
        </w:rPr>
      </w:pPr>
    </w:p>
    <w:p w14:paraId="20E1EEDE" w14:textId="77777777" w:rsidR="00CB55B9" w:rsidRPr="00304FCC" w:rsidRDefault="00CB55B9" w:rsidP="00DC6509">
      <w:pPr>
        <w:pStyle w:val="Heading3"/>
      </w:pPr>
      <w:bookmarkStart w:id="17" w:name="_Toc482314469"/>
      <w:r w:rsidRPr="00304FCC">
        <w:lastRenderedPageBreak/>
        <w:t>Android Pay</w:t>
      </w:r>
      <w:bookmarkEnd w:id="17"/>
    </w:p>
    <w:p w14:paraId="62FA48D4" w14:textId="3A34ADC0" w:rsidR="00027D8B" w:rsidRPr="00304FCC" w:rsidRDefault="00CB55B9" w:rsidP="00CB55B9">
      <w:pPr>
        <w:spacing w:line="360" w:lineRule="auto"/>
        <w:rPr>
          <w:rFonts w:cs="Arial"/>
        </w:rPr>
      </w:pPr>
      <w:r w:rsidRPr="00304FCC">
        <w:rPr>
          <w:rFonts w:cs="Arial"/>
        </w:rPr>
        <w:t>Prilikom kupovine Android Pay ne šalje prave podatke kreditne kartice prodavaču već šalje virtualni broj računa koji predstavlja korisnika. Na taj način podaci korisničke kartice ostaju zaštićeni i u slučaju loše zaštite prodavačeve strane.</w:t>
      </w:r>
    </w:p>
    <w:p w14:paraId="7FE4E8C9" w14:textId="3B307B12" w:rsidR="00027D8B" w:rsidRPr="00304FCC" w:rsidRDefault="00027D8B" w:rsidP="00CB55B9">
      <w:pPr>
        <w:spacing w:line="360" w:lineRule="auto"/>
        <w:rPr>
          <w:rFonts w:cs="Arial"/>
        </w:rPr>
      </w:pPr>
      <w:r w:rsidRPr="00304FCC">
        <w:rPr>
          <w:rFonts w:cs="Arial"/>
        </w:rPr>
        <w:t>Iako bi kod aplikacije mogao biti dobro napisan i sve dodatne mjere poduzete kako bi se zaštitili podaci potrebno je osigurati aplikaciju od podmetanja i korištenja tuđih elemenata.</w:t>
      </w:r>
    </w:p>
    <w:p w14:paraId="4DEE2799" w14:textId="77777777" w:rsidR="00027D8B" w:rsidRPr="00304FCC" w:rsidRDefault="00027D8B" w:rsidP="00CB55B9">
      <w:pPr>
        <w:spacing w:line="360" w:lineRule="auto"/>
        <w:rPr>
          <w:rFonts w:cs="Arial"/>
        </w:rPr>
      </w:pPr>
    </w:p>
    <w:p w14:paraId="4E14DFA8" w14:textId="33B10D1A" w:rsidR="00027D8B" w:rsidRPr="00304FCC" w:rsidRDefault="00027D8B" w:rsidP="00DC6509">
      <w:pPr>
        <w:pStyle w:val="Heading3"/>
      </w:pPr>
      <w:bookmarkStart w:id="18" w:name="_Toc482314470"/>
      <w:r w:rsidRPr="00304FCC">
        <w:t>Podmetanje elemenata aplikacije</w:t>
      </w:r>
      <w:bookmarkEnd w:id="18"/>
    </w:p>
    <w:p w14:paraId="25777328" w14:textId="77777777" w:rsidR="00DC6509" w:rsidRDefault="00027D8B" w:rsidP="00027D8B">
      <w:pPr>
        <w:spacing w:line="360" w:lineRule="auto"/>
        <w:rPr>
          <w:rFonts w:cs="Arial"/>
        </w:rPr>
      </w:pPr>
      <w:r w:rsidRPr="00304FCC">
        <w:rPr>
          <w:rFonts w:cs="Arial"/>
        </w:rPr>
        <w:t xml:space="preserve">Unutar postavki aplikacije prikazuju se ekrani koji korisniku dopuštaju prilagodbu aplikacije prema vlastitom načinu korištenja. Određeni dijelovi mogu biti uključeni, drugi isključeni, može biti omogućeno spremanje lozinki ili spajanje na Internet samo ukoliko je dostupna Wireless konekcija. </w:t>
      </w:r>
    </w:p>
    <w:p w14:paraId="61C155FE" w14:textId="77777777" w:rsidR="004D78C2" w:rsidRDefault="00027D8B" w:rsidP="00027D8B">
      <w:pPr>
        <w:spacing w:line="360" w:lineRule="auto"/>
        <w:rPr>
          <w:rFonts w:cs="Arial"/>
        </w:rPr>
      </w:pPr>
      <w:r w:rsidRPr="00304FCC">
        <w:rPr>
          <w:rFonts w:cs="Arial"/>
        </w:rPr>
        <w:t xml:space="preserve">Kako napadači ne bi podmetnuli svoj ekran potrebno je u dio aplikacije postaviti ograničenje mogućih ekrana. To se radi na način da se definira koji ekrani se mogu otvoriti ukoliko je potrebno prikazati postavke aplikacije. </w:t>
      </w:r>
    </w:p>
    <w:p w14:paraId="23F05315" w14:textId="294BF34B" w:rsidR="00027D8B" w:rsidRPr="00304FCC" w:rsidRDefault="00027D8B" w:rsidP="00027D8B">
      <w:pPr>
        <w:spacing w:line="360" w:lineRule="auto"/>
        <w:rPr>
          <w:rFonts w:cs="Arial"/>
        </w:rPr>
      </w:pPr>
      <w:r w:rsidRPr="00304FCC">
        <w:rPr>
          <w:rFonts w:cs="Arial"/>
        </w:rPr>
        <w:t>Na taj način se sprječava otvaranje ekrana koji nisu od autora aplikacije.</w:t>
      </w:r>
    </w:p>
    <w:p w14:paraId="150A30CC" w14:textId="77777777" w:rsidR="00A0762D" w:rsidRDefault="00027D8B" w:rsidP="00A0762D">
      <w:pPr>
        <w:keepNext/>
        <w:spacing w:line="360" w:lineRule="auto"/>
        <w:jc w:val="center"/>
      </w:pPr>
      <w:r w:rsidRPr="00304FCC">
        <w:rPr>
          <w:noProof/>
        </w:rPr>
        <w:drawing>
          <wp:inline distT="0" distB="0" distL="0" distR="0" wp14:anchorId="64049652" wp14:editId="13DF8900">
            <wp:extent cx="5760085" cy="1616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616710"/>
                    </a:xfrm>
                    <a:prstGeom prst="rect">
                      <a:avLst/>
                    </a:prstGeom>
                  </pic:spPr>
                </pic:pic>
              </a:graphicData>
            </a:graphic>
          </wp:inline>
        </w:drawing>
      </w:r>
    </w:p>
    <w:p w14:paraId="1712CA76" w14:textId="6267C220" w:rsidR="001C12C2" w:rsidRDefault="00A0762D" w:rsidP="006E2944">
      <w:pPr>
        <w:pStyle w:val="Caption"/>
      </w:pPr>
      <w:r>
        <w:t xml:space="preserve">Slika </w:t>
      </w:r>
      <w:r w:rsidR="0096786A">
        <w:fldChar w:fldCharType="begin"/>
      </w:r>
      <w:r w:rsidR="0096786A">
        <w:instrText xml:space="preserve"> SEQ Slika \* ARABIC </w:instrText>
      </w:r>
      <w:r w:rsidR="0096786A">
        <w:fldChar w:fldCharType="separate"/>
      </w:r>
      <w:r w:rsidR="00763B93">
        <w:rPr>
          <w:noProof/>
        </w:rPr>
        <w:t>11</w:t>
      </w:r>
      <w:r w:rsidR="0096786A">
        <w:rPr>
          <w:noProof/>
        </w:rPr>
        <w:fldChar w:fldCharType="end"/>
      </w:r>
      <w:r>
        <w:t xml:space="preserve"> Metoda za provjeru elemenata ekrana postavki</w:t>
      </w:r>
    </w:p>
    <w:p w14:paraId="2443AC39" w14:textId="77777777" w:rsidR="006E2944" w:rsidRPr="006E2944" w:rsidRDefault="006E2944" w:rsidP="006E2944"/>
    <w:p w14:paraId="5CDBEDC2" w14:textId="16BC34ED" w:rsidR="001C12C2" w:rsidRDefault="001C12C2" w:rsidP="00CB55B9">
      <w:pPr>
        <w:spacing w:line="360" w:lineRule="auto"/>
        <w:rPr>
          <w:rFonts w:cs="Arial"/>
        </w:rPr>
      </w:pPr>
      <w:r>
        <w:rPr>
          <w:rFonts w:cs="Arial"/>
        </w:rPr>
        <w:t>Ponekad se u postavkama aplikacije mogu mijenjati i osobni podaci korisnika. Takvi podaci bi se potom slali na server  kako bi korisnik na svim uređajima s istim korisničkim imenom imao iste podatke.</w:t>
      </w:r>
      <w:r w:rsidRPr="001C12C2">
        <w:rPr>
          <w:rFonts w:cs="Arial"/>
        </w:rPr>
        <w:t xml:space="preserve"> </w:t>
      </w:r>
      <w:r>
        <w:rPr>
          <w:rFonts w:cs="Arial"/>
        </w:rPr>
        <w:t xml:space="preserve">Podaci koji se šalju putem interneta na udaljeni poslužitelj </w:t>
      </w:r>
      <w:r w:rsidR="006E2944">
        <w:rPr>
          <w:rFonts w:cs="Arial"/>
        </w:rPr>
        <w:t>mogu također biti meta napada. Podaci se šalju na Internet najčešće koristeći HTTP protokol.</w:t>
      </w:r>
    </w:p>
    <w:tbl>
      <w:tblPr>
        <w:tblStyle w:val="TableGrid"/>
        <w:tblpPr w:leftFromText="180" w:rightFromText="180" w:vertAnchor="text" w:horzAnchor="margin" w:tblpXSpec="center" w:tblpY="1348"/>
        <w:tblW w:w="471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tblGrid>
      <w:tr w:rsidR="001C12C2" w14:paraId="299E956A" w14:textId="77777777" w:rsidTr="006E2944">
        <w:trPr>
          <w:trHeight w:val="2441"/>
        </w:trPr>
        <w:tc>
          <w:tcPr>
            <w:tcW w:w="5000" w:type="pct"/>
          </w:tcPr>
          <w:p w14:paraId="636EB83B" w14:textId="3C125D1C" w:rsidR="001C12C2" w:rsidRPr="00067293" w:rsidRDefault="001C12C2" w:rsidP="001C12C2">
            <w:pPr>
              <w:keepNext/>
              <w:spacing w:line="360" w:lineRule="auto"/>
              <w:ind w:left="708"/>
            </w:pPr>
            <w:r>
              <w:rPr>
                <w:noProof/>
              </w:rPr>
              <w:lastRenderedPageBreak/>
              <w:drawing>
                <wp:anchor distT="0" distB="0" distL="114300" distR="114300" simplePos="0" relativeHeight="251662336" behindDoc="0" locked="0" layoutInCell="1" allowOverlap="1" wp14:anchorId="545D04EB" wp14:editId="102CE0D6">
                  <wp:simplePos x="0" y="0"/>
                  <wp:positionH relativeFrom="column">
                    <wp:posOffset>723900</wp:posOffset>
                  </wp:positionH>
                  <wp:positionV relativeFrom="paragraph">
                    <wp:posOffset>120650</wp:posOffset>
                  </wp:positionV>
                  <wp:extent cx="3649980" cy="2588260"/>
                  <wp:effectExtent l="0" t="0" r="762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649980" cy="2588260"/>
                          </a:xfrm>
                          <a:prstGeom prst="rect">
                            <a:avLst/>
                          </a:prstGeom>
                        </pic:spPr>
                      </pic:pic>
                    </a:graphicData>
                  </a:graphic>
                  <wp14:sizeRelH relativeFrom="margin">
                    <wp14:pctWidth>0</wp14:pctWidth>
                  </wp14:sizeRelH>
                  <wp14:sizeRelV relativeFrom="margin">
                    <wp14:pctHeight>0</wp14:pctHeight>
                  </wp14:sizeRelV>
                </wp:anchor>
              </w:drawing>
            </w:r>
            <w:r w:rsidRPr="007C5BCA">
              <w:rPr>
                <w:sz w:val="22"/>
                <w:szCs w:val="22"/>
              </w:rPr>
              <w:t xml:space="preserve">Slika </w:t>
            </w:r>
            <w:r w:rsidRPr="007C5BCA">
              <w:rPr>
                <w:sz w:val="22"/>
                <w:szCs w:val="22"/>
              </w:rPr>
              <w:fldChar w:fldCharType="begin"/>
            </w:r>
            <w:r w:rsidRPr="007C5BCA">
              <w:rPr>
                <w:sz w:val="22"/>
                <w:szCs w:val="22"/>
              </w:rPr>
              <w:instrText xml:space="preserve"> SEQ Slika \* ARABIC </w:instrText>
            </w:r>
            <w:r w:rsidRPr="007C5BCA">
              <w:rPr>
                <w:sz w:val="22"/>
                <w:szCs w:val="22"/>
              </w:rPr>
              <w:fldChar w:fldCharType="separate"/>
            </w:r>
            <w:r w:rsidR="00763B93">
              <w:rPr>
                <w:noProof/>
                <w:sz w:val="22"/>
                <w:szCs w:val="22"/>
              </w:rPr>
              <w:t>12</w:t>
            </w:r>
            <w:r w:rsidRPr="007C5BCA">
              <w:rPr>
                <w:sz w:val="22"/>
                <w:szCs w:val="22"/>
              </w:rPr>
              <w:fldChar w:fldCharType="end"/>
            </w:r>
            <w:r w:rsidRPr="007C5BCA">
              <w:rPr>
                <w:sz w:val="22"/>
                <w:szCs w:val="22"/>
              </w:rPr>
              <w:t xml:space="preserve"> Primjer nezaštićene komunikacije koristeći HTTP protokol </w:t>
            </w:r>
            <w:r>
              <w:rPr>
                <w:rStyle w:val="FootnoteReference"/>
                <w:sz w:val="22"/>
                <w:szCs w:val="22"/>
              </w:rPr>
              <w:footnoteReference w:id="5"/>
            </w:r>
          </w:p>
        </w:tc>
      </w:tr>
      <w:tr w:rsidR="001C12C2" w14:paraId="20700520" w14:textId="77777777" w:rsidTr="006E2944">
        <w:trPr>
          <w:trHeight w:val="2441"/>
        </w:trPr>
        <w:tc>
          <w:tcPr>
            <w:tcW w:w="5000" w:type="pct"/>
          </w:tcPr>
          <w:p w14:paraId="43D6BF27" w14:textId="58CDDEC1" w:rsidR="001C12C2" w:rsidRPr="007C5BCA" w:rsidRDefault="001C12C2" w:rsidP="001C12C2">
            <w:pPr>
              <w:keepNext/>
              <w:spacing w:line="360" w:lineRule="auto"/>
              <w:rPr>
                <w:noProof/>
              </w:rPr>
            </w:pPr>
            <w:r>
              <w:rPr>
                <w:noProof/>
              </w:rPr>
              <w:drawing>
                <wp:anchor distT="0" distB="0" distL="114300" distR="114300" simplePos="0" relativeHeight="251661312" behindDoc="1" locked="0" layoutInCell="1" allowOverlap="1" wp14:anchorId="093977B2" wp14:editId="482CD1C3">
                  <wp:simplePos x="0" y="0"/>
                  <wp:positionH relativeFrom="column">
                    <wp:posOffset>742315</wp:posOffset>
                  </wp:positionH>
                  <wp:positionV relativeFrom="paragraph">
                    <wp:posOffset>0</wp:posOffset>
                  </wp:positionV>
                  <wp:extent cx="3733654" cy="262128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733654" cy="2621280"/>
                          </a:xfrm>
                          <a:prstGeom prst="rect">
                            <a:avLst/>
                          </a:prstGeom>
                        </pic:spPr>
                      </pic:pic>
                    </a:graphicData>
                  </a:graphic>
                  <wp14:sizeRelH relativeFrom="margin">
                    <wp14:pctWidth>0</wp14:pctWidth>
                  </wp14:sizeRelH>
                  <wp14:sizeRelV relativeFrom="margin">
                    <wp14:pctHeight>0</wp14:pctHeight>
                  </wp14:sizeRelV>
                </wp:anchor>
              </w:drawing>
            </w:r>
            <w:r w:rsidRPr="007C5BCA">
              <w:rPr>
                <w:sz w:val="22"/>
                <w:szCs w:val="22"/>
              </w:rPr>
              <w:t xml:space="preserve"> </w:t>
            </w:r>
          </w:p>
        </w:tc>
      </w:tr>
      <w:tr w:rsidR="001C12C2" w14:paraId="7185D49F" w14:textId="77777777" w:rsidTr="006E2944">
        <w:trPr>
          <w:trHeight w:val="693"/>
        </w:trPr>
        <w:tc>
          <w:tcPr>
            <w:tcW w:w="5000" w:type="pct"/>
          </w:tcPr>
          <w:p w14:paraId="04815AD2" w14:textId="71665F7A" w:rsidR="001C12C2" w:rsidRPr="001C12C2" w:rsidRDefault="001C12C2" w:rsidP="001C12C2">
            <w:pPr>
              <w:keepNext/>
              <w:spacing w:line="360" w:lineRule="auto"/>
              <w:ind w:left="708"/>
              <w:jc w:val="center"/>
              <w:rPr>
                <w:noProof/>
                <w:sz w:val="22"/>
                <w:szCs w:val="22"/>
              </w:rPr>
            </w:pPr>
            <w:r w:rsidRPr="001C12C2">
              <w:rPr>
                <w:sz w:val="22"/>
                <w:szCs w:val="22"/>
              </w:rPr>
              <w:t xml:space="preserve">Slika </w:t>
            </w:r>
            <w:r w:rsidRPr="001C12C2">
              <w:rPr>
                <w:sz w:val="22"/>
                <w:szCs w:val="22"/>
              </w:rPr>
              <w:fldChar w:fldCharType="begin"/>
            </w:r>
            <w:r w:rsidRPr="001C12C2">
              <w:rPr>
                <w:sz w:val="22"/>
                <w:szCs w:val="22"/>
              </w:rPr>
              <w:instrText xml:space="preserve"> SEQ Slika \* ARABIC </w:instrText>
            </w:r>
            <w:r w:rsidRPr="001C12C2">
              <w:rPr>
                <w:sz w:val="22"/>
                <w:szCs w:val="22"/>
              </w:rPr>
              <w:fldChar w:fldCharType="separate"/>
            </w:r>
            <w:r w:rsidR="00763B93">
              <w:rPr>
                <w:noProof/>
                <w:sz w:val="22"/>
                <w:szCs w:val="22"/>
              </w:rPr>
              <w:t>13</w:t>
            </w:r>
            <w:r w:rsidRPr="001C12C2">
              <w:rPr>
                <w:sz w:val="22"/>
                <w:szCs w:val="22"/>
              </w:rPr>
              <w:fldChar w:fldCharType="end"/>
            </w:r>
            <w:r w:rsidRPr="001C12C2">
              <w:rPr>
                <w:sz w:val="22"/>
                <w:szCs w:val="22"/>
              </w:rPr>
              <w:t xml:space="preserve"> Podaci su enkriptirani korištenjem HTTPS protokola</w:t>
            </w:r>
          </w:p>
        </w:tc>
      </w:tr>
    </w:tbl>
    <w:p w14:paraId="08DD3191" w14:textId="6E4AEE18" w:rsidR="007C5BCA" w:rsidRDefault="001C12C2" w:rsidP="00CB55B9">
      <w:pPr>
        <w:spacing w:line="360" w:lineRule="auto"/>
        <w:rPr>
          <w:rFonts w:cs="Arial"/>
        </w:rPr>
      </w:pPr>
      <w:r>
        <w:rPr>
          <w:rFonts w:cs="Arial"/>
        </w:rPr>
        <w:t>HTTP protokol je nesigurna verzija protokola</w:t>
      </w:r>
      <w:r w:rsidR="006E2944">
        <w:rPr>
          <w:rFonts w:cs="Arial"/>
        </w:rPr>
        <w:t xml:space="preserve"> u kojoj su podaci koji se šalju svima dostupni. HTTPS je sigurna verzija protokola gdje S označava „siguran“ (</w:t>
      </w:r>
      <w:r w:rsidR="006E2944">
        <w:rPr>
          <w:rFonts w:cs="Arial"/>
          <w:i/>
        </w:rPr>
        <w:t xml:space="preserve"> </w:t>
      </w:r>
      <w:r w:rsidR="006E2944" w:rsidRPr="006E2944">
        <w:rPr>
          <w:rFonts w:cs="Arial"/>
          <w:i/>
        </w:rPr>
        <w:t>Secured</w:t>
      </w:r>
      <w:r w:rsidR="006E2944">
        <w:rPr>
          <w:rFonts w:cs="Arial"/>
        </w:rPr>
        <w:t xml:space="preserve">) označavajući da su </w:t>
      </w:r>
      <w:r>
        <w:rPr>
          <w:rFonts w:cs="Arial"/>
        </w:rPr>
        <w:t>podaci koji se šalju između klijenta i poslužitelja enkriptirani.</w:t>
      </w:r>
    </w:p>
    <w:p w14:paraId="75F18076" w14:textId="45E53E22" w:rsidR="004D78C2" w:rsidRDefault="00CB55B9" w:rsidP="00CB55B9">
      <w:pPr>
        <w:spacing w:line="360" w:lineRule="auto"/>
        <w:rPr>
          <w:rFonts w:cs="Arial"/>
        </w:rPr>
      </w:pPr>
      <w:r w:rsidRPr="00304FCC">
        <w:rPr>
          <w:rFonts w:cs="Arial"/>
        </w:rPr>
        <w:lastRenderedPageBreak/>
        <w:t xml:space="preserve">Naposljetku </w:t>
      </w:r>
      <w:r w:rsidR="00027D8B" w:rsidRPr="00304FCC">
        <w:rPr>
          <w:rFonts w:cs="Arial"/>
        </w:rPr>
        <w:t>ukoliko su svi sigurnosti savjeti implementirani uvijek postoji mogućnost od gubitka samog korisničkog uređaja na kojem se mogu nalaziti osjetljivi podaci. S dostupnim uređajem napadač može pokušati pronaći sigurnosne propuste uređaja ili aplikacija na uređaju. Ako</w:t>
      </w:r>
      <w:r w:rsidRPr="00304FCC">
        <w:rPr>
          <w:rFonts w:cs="Arial"/>
        </w:rPr>
        <w:t xml:space="preserve"> korisnik izgubi mobilni uređaj ili mu se otuđi, sigurnost privatnih podataka je </w:t>
      </w:r>
      <w:r w:rsidR="005D2064" w:rsidRPr="00304FCC">
        <w:rPr>
          <w:rFonts w:cs="Arial"/>
        </w:rPr>
        <w:t>glavni</w:t>
      </w:r>
      <w:r w:rsidRPr="00304FCC">
        <w:rPr>
          <w:rFonts w:cs="Arial"/>
        </w:rPr>
        <w:t xml:space="preserve"> prioritet. </w:t>
      </w:r>
    </w:p>
    <w:p w14:paraId="1DAAA65C" w14:textId="741C1F81" w:rsidR="00C87B2C" w:rsidRPr="00304FCC" w:rsidRDefault="00CB55B9" w:rsidP="00CB55B9">
      <w:pPr>
        <w:spacing w:line="360" w:lineRule="auto"/>
        <w:rPr>
          <w:rFonts w:cs="Arial"/>
        </w:rPr>
      </w:pPr>
      <w:r w:rsidRPr="00304FCC">
        <w:rPr>
          <w:rFonts w:cs="Arial"/>
        </w:rPr>
        <w:t xml:space="preserve">Unutar android operativnog sustava implementiran je </w:t>
      </w:r>
      <w:r w:rsidR="00C87B2C" w:rsidRPr="00304FCC">
        <w:rPr>
          <w:rFonts w:cs="Arial"/>
        </w:rPr>
        <w:t>način na koji korisnik može upravljati svojim uređajem</w:t>
      </w:r>
      <w:r w:rsidR="00027D8B" w:rsidRPr="00304FCC">
        <w:rPr>
          <w:rFonts w:cs="Arial"/>
        </w:rPr>
        <w:t xml:space="preserve"> na daljinu</w:t>
      </w:r>
      <w:r w:rsidR="00C87B2C" w:rsidRPr="00304FCC">
        <w:rPr>
          <w:rFonts w:cs="Arial"/>
        </w:rPr>
        <w:t xml:space="preserve"> koristeći </w:t>
      </w:r>
      <w:r w:rsidR="00C87B2C" w:rsidRPr="00304FCC">
        <w:rPr>
          <w:rFonts w:cs="Arial"/>
          <w:i/>
        </w:rPr>
        <w:t>Android Device Manager</w:t>
      </w:r>
      <w:r w:rsidR="00C87B2C" w:rsidRPr="00304FCC">
        <w:rPr>
          <w:rFonts w:cs="Arial"/>
        </w:rPr>
        <w:t>.</w:t>
      </w:r>
    </w:p>
    <w:p w14:paraId="19AC52F7" w14:textId="77777777" w:rsidR="00AF762D" w:rsidRPr="00304FCC" w:rsidRDefault="00AF762D" w:rsidP="00CB55B9">
      <w:pPr>
        <w:spacing w:line="360" w:lineRule="auto"/>
        <w:rPr>
          <w:rFonts w:cs="Arial"/>
        </w:rPr>
      </w:pPr>
    </w:p>
    <w:p w14:paraId="36BCCE45" w14:textId="77777777" w:rsidR="00C87B2C" w:rsidRPr="00304FCC" w:rsidRDefault="00C87B2C" w:rsidP="00DC6509">
      <w:pPr>
        <w:pStyle w:val="Heading3"/>
      </w:pPr>
      <w:bookmarkStart w:id="19" w:name="_Toc482314471"/>
      <w:r w:rsidRPr="00304FCC">
        <w:t>Android Device Manager</w:t>
      </w:r>
      <w:bookmarkEnd w:id="19"/>
    </w:p>
    <w:p w14:paraId="04BD02D9" w14:textId="6C2C65F4" w:rsidR="00ED13B2" w:rsidRPr="007C5BCA" w:rsidRDefault="00C87B2C" w:rsidP="00FE5AEE">
      <w:pPr>
        <w:spacing w:line="360" w:lineRule="auto"/>
        <w:rPr>
          <w:rFonts w:cs="Arial"/>
        </w:rPr>
      </w:pPr>
      <w:r w:rsidRPr="00304FCC">
        <w:rPr>
          <w:rFonts w:cs="Arial"/>
          <w:i/>
        </w:rPr>
        <w:t>Android Device Manager</w:t>
      </w:r>
      <w:r w:rsidRPr="00304FCC">
        <w:rPr>
          <w:rFonts w:cs="Arial"/>
        </w:rPr>
        <w:t xml:space="preserve"> je menadžer uređaja implementiran na razini Android sustava kojim korisnik može upravljati uređajem na daljinu. Korisnik mora biti povezan Google korisničkim računom kako bi usluga bila moguća. Podatke je moguće i obrisati koristeći povezani račun. </w:t>
      </w:r>
      <w:r w:rsidR="005D2064" w:rsidRPr="00304FCC">
        <w:rPr>
          <w:rFonts w:cs="Arial"/>
        </w:rPr>
        <w:t xml:space="preserve">Na taj način </w:t>
      </w:r>
      <w:r w:rsidRPr="00304FCC">
        <w:rPr>
          <w:rFonts w:cs="Arial"/>
        </w:rPr>
        <w:t>se mogu zaštitit privatne podaci</w:t>
      </w:r>
      <w:r w:rsidR="005D2064" w:rsidRPr="00304FCC">
        <w:rPr>
          <w:rFonts w:cs="Arial"/>
        </w:rPr>
        <w:t xml:space="preserve"> na uređaju da ne dođu u posjed neovlaštene osobe.</w:t>
      </w:r>
      <w:r w:rsidRPr="00304FCC">
        <w:rPr>
          <w:rFonts w:cs="Arial"/>
        </w:rPr>
        <w:t xml:space="preserve"> </w:t>
      </w:r>
      <w:r w:rsidR="00CB55B9" w:rsidRPr="00304FCC">
        <w:rPr>
          <w:rFonts w:cs="Arial"/>
        </w:rPr>
        <w:t>Korisnik može s menadžerom uređaja također locirati gdje se uređaj nalazi</w:t>
      </w:r>
      <w:r w:rsidR="005D2064" w:rsidRPr="00304FCC">
        <w:rPr>
          <w:rFonts w:cs="Arial"/>
        </w:rPr>
        <w:t xml:space="preserve"> i poduzeti mjere kako bi se uređaj vratio vlasniku.</w:t>
      </w:r>
    </w:p>
    <w:p w14:paraId="6222FAFF" w14:textId="77777777" w:rsidR="00750888" w:rsidRPr="00405B66" w:rsidRDefault="00750888" w:rsidP="00FE5AEE">
      <w:pPr>
        <w:pStyle w:val="Heading1"/>
        <w:spacing w:line="360" w:lineRule="auto"/>
        <w:rPr>
          <w:rFonts w:cs="Arial"/>
        </w:rPr>
      </w:pPr>
      <w:bookmarkStart w:id="20" w:name="_Toc113812271"/>
      <w:bookmarkStart w:id="21" w:name="_Toc482314472"/>
      <w:r w:rsidRPr="00405B66">
        <w:rPr>
          <w:rFonts w:cs="Arial"/>
        </w:rPr>
        <w:lastRenderedPageBreak/>
        <w:t>Zaključak</w:t>
      </w:r>
      <w:bookmarkStart w:id="22" w:name="_Toc73793800"/>
      <w:bookmarkStart w:id="23" w:name="_Toc73794370"/>
      <w:bookmarkStart w:id="24" w:name="_Toc113812272"/>
      <w:bookmarkEnd w:id="20"/>
      <w:bookmarkEnd w:id="21"/>
    </w:p>
    <w:p w14:paraId="4F87F9AC" w14:textId="7525EF72" w:rsidR="0045278E" w:rsidRDefault="00CB55B9" w:rsidP="00304FCC">
      <w:pPr>
        <w:pStyle w:val="NoSpacing"/>
        <w:spacing w:line="360" w:lineRule="auto"/>
        <w:rPr>
          <w:rFonts w:ascii="Arial" w:hAnsi="Arial" w:cs="Arial"/>
        </w:rPr>
      </w:pPr>
      <w:r w:rsidRPr="00304FCC">
        <w:rPr>
          <w:rFonts w:ascii="Arial" w:hAnsi="Arial" w:cs="Arial"/>
          <w:sz w:val="24"/>
          <w:szCs w:val="24"/>
        </w:rPr>
        <w:t xml:space="preserve">U </w:t>
      </w:r>
      <w:r w:rsidR="00304FCC" w:rsidRPr="00304FCC">
        <w:rPr>
          <w:rFonts w:ascii="Arial" w:hAnsi="Arial" w:cs="Arial"/>
          <w:sz w:val="24"/>
          <w:szCs w:val="24"/>
        </w:rPr>
        <w:t>operativnom</w:t>
      </w:r>
      <w:r w:rsidR="00A71B35" w:rsidRPr="00304FCC">
        <w:rPr>
          <w:rFonts w:ascii="Arial" w:hAnsi="Arial" w:cs="Arial"/>
          <w:sz w:val="24"/>
          <w:szCs w:val="24"/>
        </w:rPr>
        <w:t xml:space="preserve"> sustavu A</w:t>
      </w:r>
      <w:r w:rsidRPr="00304FCC">
        <w:rPr>
          <w:rFonts w:ascii="Arial" w:hAnsi="Arial" w:cs="Arial"/>
          <w:sz w:val="24"/>
          <w:szCs w:val="24"/>
        </w:rPr>
        <w:t>n</w:t>
      </w:r>
      <w:r w:rsidR="00A71B35" w:rsidRPr="00304FCC">
        <w:rPr>
          <w:rFonts w:ascii="Arial" w:hAnsi="Arial" w:cs="Arial"/>
          <w:sz w:val="24"/>
          <w:szCs w:val="24"/>
        </w:rPr>
        <w:t>droid</w:t>
      </w:r>
      <w:r w:rsidRPr="00304FCC">
        <w:rPr>
          <w:rFonts w:ascii="Arial" w:hAnsi="Arial" w:cs="Arial"/>
          <w:sz w:val="24"/>
          <w:szCs w:val="24"/>
        </w:rPr>
        <w:t xml:space="preserve"> još uvijek ne postoji siguran način zaštite podataka unutar aplikacije. Postoje samo načini na koji se može zlonamjernoj osobi otežati pristup podacima. Ideja zaštite podataka unutar aplikacije je natjerati napadača da odustane jer proces dohvata podataka traje predugo.</w:t>
      </w:r>
      <w:r w:rsidRPr="00304FCC">
        <w:rPr>
          <w:rFonts w:ascii="Arial" w:hAnsi="Arial" w:cs="Arial"/>
          <w:sz w:val="24"/>
          <w:szCs w:val="24"/>
        </w:rPr>
        <w:br/>
        <w:t>U zadnjim inačicama android biblioteka postoje pokušaji da se napravi zaštićeni unificirani spremnik podataka aplikacije ali zbog velike količine različitih uređaja</w:t>
      </w:r>
      <w:r w:rsidR="006E2944">
        <w:rPr>
          <w:rFonts w:ascii="Arial" w:hAnsi="Arial" w:cs="Arial"/>
          <w:sz w:val="24"/>
          <w:szCs w:val="24"/>
        </w:rPr>
        <w:t xml:space="preserve"> i verzija Androida</w:t>
      </w:r>
      <w:r w:rsidRPr="00304FCC">
        <w:rPr>
          <w:rFonts w:ascii="Arial" w:hAnsi="Arial" w:cs="Arial"/>
          <w:sz w:val="24"/>
          <w:szCs w:val="24"/>
        </w:rPr>
        <w:t xml:space="preserve"> to još uvijek ne radi </w:t>
      </w:r>
      <w:r w:rsidR="006E2944">
        <w:rPr>
          <w:rFonts w:ascii="Arial" w:hAnsi="Arial" w:cs="Arial"/>
          <w:sz w:val="24"/>
          <w:szCs w:val="24"/>
        </w:rPr>
        <w:t>kvalitetno</w:t>
      </w:r>
      <w:r>
        <w:rPr>
          <w:rFonts w:ascii="Arial" w:hAnsi="Arial" w:cs="Arial"/>
        </w:rPr>
        <w:t>.</w:t>
      </w:r>
      <w:r w:rsidR="003F395B">
        <w:rPr>
          <w:rFonts w:ascii="Arial" w:hAnsi="Arial" w:cs="Arial"/>
        </w:rPr>
        <w:t xml:space="preserve"> </w:t>
      </w:r>
    </w:p>
    <w:p w14:paraId="4D5A5B22" w14:textId="1D6B60EA" w:rsidR="00ED13B2" w:rsidRPr="0045278E" w:rsidRDefault="003F395B" w:rsidP="00304FCC">
      <w:pPr>
        <w:pStyle w:val="NoSpacing"/>
        <w:spacing w:line="360" w:lineRule="auto"/>
        <w:rPr>
          <w:rFonts w:ascii="Arial" w:hAnsi="Arial" w:cs="Arial"/>
          <w:sz w:val="24"/>
          <w:szCs w:val="24"/>
        </w:rPr>
      </w:pPr>
      <w:r w:rsidRPr="0045278E">
        <w:rPr>
          <w:rFonts w:ascii="Arial" w:hAnsi="Arial" w:cs="Arial"/>
          <w:sz w:val="24"/>
          <w:szCs w:val="24"/>
        </w:rPr>
        <w:t xml:space="preserve">Sigurnost je velik pojam i u ovom radu nisu pokriveni svi sigurnosti aspekti. Postoji centralizirana stranica </w:t>
      </w:r>
      <w:r w:rsidR="0045278E">
        <w:rPr>
          <w:rFonts w:ascii="Arial" w:hAnsi="Arial" w:cs="Arial"/>
          <w:sz w:val="24"/>
          <w:szCs w:val="24"/>
        </w:rPr>
        <w:t>„</w:t>
      </w:r>
      <w:r w:rsidR="0045278E" w:rsidRPr="0045278E">
        <w:rPr>
          <w:rFonts w:ascii="Arial" w:hAnsi="Arial" w:cs="Arial"/>
          <w:sz w:val="24"/>
          <w:szCs w:val="24"/>
        </w:rPr>
        <w:t>OWASP Mobile Security Project</w:t>
      </w:r>
      <w:r w:rsidR="0045278E">
        <w:rPr>
          <w:rFonts w:ascii="Arial" w:hAnsi="Arial" w:cs="Arial"/>
          <w:sz w:val="24"/>
          <w:szCs w:val="24"/>
        </w:rPr>
        <w:t>“</w:t>
      </w:r>
      <w:r w:rsidR="0045278E" w:rsidRPr="0045278E">
        <w:rPr>
          <w:rFonts w:ascii="Arial" w:hAnsi="Arial" w:cs="Arial"/>
          <w:sz w:val="24"/>
          <w:szCs w:val="24"/>
        </w:rPr>
        <w:t xml:space="preserve"> </w:t>
      </w:r>
      <w:r w:rsidRPr="0045278E">
        <w:rPr>
          <w:rFonts w:ascii="Arial" w:hAnsi="Arial" w:cs="Arial"/>
          <w:sz w:val="24"/>
          <w:szCs w:val="24"/>
        </w:rPr>
        <w:t>namijenjena sigurnosnim timovima koja pruža informacije o mogućim sigurnosnim prijetnjama i način kako još bolje unaprijediti sigurnost u aplikacijama</w:t>
      </w:r>
      <w:r w:rsidR="0045278E">
        <w:rPr>
          <w:rFonts w:ascii="Arial" w:hAnsi="Arial" w:cs="Arial"/>
          <w:sz w:val="24"/>
          <w:szCs w:val="24"/>
        </w:rPr>
        <w:t>.</w:t>
      </w:r>
      <w:r w:rsidRPr="0045278E">
        <w:rPr>
          <w:rFonts w:ascii="Arial" w:hAnsi="Arial" w:cs="Arial"/>
          <w:sz w:val="24"/>
          <w:szCs w:val="24"/>
        </w:rPr>
        <w:t xml:space="preserve"> </w:t>
      </w:r>
      <w:sdt>
        <w:sdtPr>
          <w:rPr>
            <w:rFonts w:ascii="Arial" w:hAnsi="Arial" w:cs="Arial"/>
            <w:sz w:val="24"/>
            <w:szCs w:val="24"/>
          </w:rPr>
          <w:id w:val="-1447918217"/>
          <w:citation/>
        </w:sdtPr>
        <w:sdtEndPr/>
        <w:sdtContent>
          <w:r w:rsidR="0045278E" w:rsidRPr="0045278E">
            <w:rPr>
              <w:rFonts w:ascii="Arial" w:hAnsi="Arial" w:cs="Arial"/>
              <w:sz w:val="24"/>
              <w:szCs w:val="24"/>
            </w:rPr>
            <w:fldChar w:fldCharType="begin"/>
          </w:r>
          <w:r w:rsidR="0045278E" w:rsidRPr="0045278E">
            <w:rPr>
              <w:rFonts w:ascii="Arial" w:hAnsi="Arial" w:cs="Arial"/>
              <w:sz w:val="24"/>
              <w:szCs w:val="24"/>
            </w:rPr>
            <w:instrText xml:space="preserve"> CITATION owasp \l 1050 </w:instrText>
          </w:r>
          <w:r w:rsidR="0045278E" w:rsidRPr="0045278E">
            <w:rPr>
              <w:rFonts w:ascii="Arial" w:hAnsi="Arial" w:cs="Arial"/>
              <w:sz w:val="24"/>
              <w:szCs w:val="24"/>
            </w:rPr>
            <w:fldChar w:fldCharType="separate"/>
          </w:r>
          <w:r w:rsidR="006E2944" w:rsidRPr="006E2944">
            <w:rPr>
              <w:rFonts w:ascii="Arial" w:hAnsi="Arial" w:cs="Arial"/>
              <w:noProof/>
              <w:sz w:val="24"/>
              <w:szCs w:val="24"/>
            </w:rPr>
            <w:t>[20]</w:t>
          </w:r>
          <w:r w:rsidR="0045278E" w:rsidRPr="0045278E">
            <w:rPr>
              <w:rFonts w:ascii="Arial" w:hAnsi="Arial" w:cs="Arial"/>
              <w:sz w:val="24"/>
              <w:szCs w:val="24"/>
            </w:rPr>
            <w:fldChar w:fldCharType="end"/>
          </w:r>
        </w:sdtContent>
      </w:sdt>
    </w:p>
    <w:p w14:paraId="6E7D6C73" w14:textId="7921CCFE" w:rsidR="003F395B" w:rsidRPr="0045278E" w:rsidRDefault="0045278E" w:rsidP="00304FCC">
      <w:pPr>
        <w:pStyle w:val="NoSpacing"/>
        <w:spacing w:line="360" w:lineRule="auto"/>
        <w:rPr>
          <w:rFonts w:ascii="Arial" w:hAnsi="Arial" w:cs="Arial"/>
          <w:sz w:val="24"/>
          <w:szCs w:val="24"/>
        </w:rPr>
      </w:pPr>
      <w:r w:rsidRPr="0045278E">
        <w:rPr>
          <w:rFonts w:ascii="Arial" w:hAnsi="Arial" w:cs="Arial"/>
          <w:sz w:val="24"/>
          <w:szCs w:val="24"/>
        </w:rPr>
        <w:t>Zlonamjerni napadači konstantno traže nove načine kako bi narušili sigurnost aplikacija i pratiti sigurnosne trendove je sigurno jedan od boljih načina kako osigurati kvalitetu aplikacije.</w:t>
      </w:r>
    </w:p>
    <w:p w14:paraId="1E670EFB" w14:textId="77777777" w:rsidR="00ED13B2" w:rsidRPr="00405B66" w:rsidRDefault="00ED13B2" w:rsidP="00FE5AEE">
      <w:pPr>
        <w:spacing w:line="360" w:lineRule="auto"/>
        <w:rPr>
          <w:rFonts w:cs="Arial"/>
        </w:rPr>
      </w:pPr>
    </w:p>
    <w:bookmarkEnd w:id="24" w:displacedByCustomXml="next"/>
    <w:bookmarkEnd w:id="23" w:displacedByCustomXml="next"/>
    <w:bookmarkEnd w:id="22" w:displacedByCustomXml="next"/>
    <w:bookmarkStart w:id="25" w:name="_Toc482314473" w:displacedByCustomXml="next"/>
    <w:sdt>
      <w:sdtPr>
        <w:rPr>
          <w:b w:val="0"/>
          <w:bCs w:val="0"/>
          <w:sz w:val="24"/>
        </w:rPr>
        <w:id w:val="927460922"/>
        <w:docPartObj>
          <w:docPartGallery w:val="Bibliographies"/>
          <w:docPartUnique/>
        </w:docPartObj>
      </w:sdtPr>
      <w:sdtEndPr/>
      <w:sdtContent>
        <w:p w14:paraId="5CB5D8FB" w14:textId="3D762D1F" w:rsidR="00081F5C" w:rsidRDefault="004D78C2">
          <w:pPr>
            <w:pStyle w:val="Heading1"/>
          </w:pPr>
          <w:r>
            <w:t>Literatura</w:t>
          </w:r>
          <w:bookmarkEnd w:id="25"/>
        </w:p>
        <w:sdt>
          <w:sdtPr>
            <w:id w:val="-573587230"/>
            <w:bibliography/>
          </w:sdtPr>
          <w:sdtEndPr/>
          <w:sdtContent>
            <w:p w14:paraId="4A01A3FC" w14:textId="77777777" w:rsidR="006E2944" w:rsidRDefault="00081F5C">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6E2944" w14:paraId="66601EB1" w14:textId="77777777">
                <w:trPr>
                  <w:divId w:val="794106724"/>
                  <w:tblCellSpacing w:w="15" w:type="dxa"/>
                </w:trPr>
                <w:tc>
                  <w:tcPr>
                    <w:tcW w:w="50" w:type="pct"/>
                    <w:hideMark/>
                  </w:tcPr>
                  <w:p w14:paraId="6A1D7F35" w14:textId="6967B117" w:rsidR="006E2944" w:rsidRDefault="006E2944">
                    <w:pPr>
                      <w:pStyle w:val="Bibliography"/>
                      <w:rPr>
                        <w:noProof/>
                        <w:lang w:val="en-US"/>
                      </w:rPr>
                    </w:pPr>
                    <w:r>
                      <w:rPr>
                        <w:noProof/>
                        <w:lang w:val="en-US"/>
                      </w:rPr>
                      <w:t xml:space="preserve">[1] </w:t>
                    </w:r>
                  </w:p>
                </w:tc>
                <w:tc>
                  <w:tcPr>
                    <w:tcW w:w="0" w:type="auto"/>
                    <w:hideMark/>
                  </w:tcPr>
                  <w:p w14:paraId="08A61429" w14:textId="77777777" w:rsidR="006E2944" w:rsidRDefault="006E2944">
                    <w:pPr>
                      <w:pStyle w:val="Bibliography"/>
                      <w:rPr>
                        <w:noProof/>
                        <w:lang w:val="en-US"/>
                      </w:rPr>
                    </w:pPr>
                    <w:r>
                      <w:rPr>
                        <w:noProof/>
                        <w:lang w:val="en-US"/>
                      </w:rPr>
                      <w:t xml:space="preserve">H. D and J. K, Cyber crime and the Victimization of Women: Laws, Rights, and Regulations, Hershey, PA, USA: IGI Global. ISBN 978-1-60960-830-9, 2011. </w:t>
                    </w:r>
                  </w:p>
                </w:tc>
              </w:tr>
              <w:tr w:rsidR="006E2944" w14:paraId="28C2B7BE" w14:textId="77777777">
                <w:trPr>
                  <w:divId w:val="794106724"/>
                  <w:tblCellSpacing w:w="15" w:type="dxa"/>
                </w:trPr>
                <w:tc>
                  <w:tcPr>
                    <w:tcW w:w="50" w:type="pct"/>
                    <w:hideMark/>
                  </w:tcPr>
                  <w:p w14:paraId="1086562D" w14:textId="77777777" w:rsidR="006E2944" w:rsidRDefault="006E2944">
                    <w:pPr>
                      <w:pStyle w:val="Bibliography"/>
                      <w:rPr>
                        <w:noProof/>
                        <w:lang w:val="en-US"/>
                      </w:rPr>
                    </w:pPr>
                    <w:r>
                      <w:rPr>
                        <w:noProof/>
                        <w:lang w:val="en-US"/>
                      </w:rPr>
                      <w:t xml:space="preserve">[2] </w:t>
                    </w:r>
                  </w:p>
                </w:tc>
                <w:tc>
                  <w:tcPr>
                    <w:tcW w:w="0" w:type="auto"/>
                    <w:hideMark/>
                  </w:tcPr>
                  <w:p w14:paraId="0CA4C914" w14:textId="77777777" w:rsidR="006E2944" w:rsidRDefault="006E2944">
                    <w:pPr>
                      <w:pStyle w:val="Bibliography"/>
                      <w:rPr>
                        <w:noProof/>
                        <w:lang w:val="en-US"/>
                      </w:rPr>
                    </w:pPr>
                    <w:r>
                      <w:rPr>
                        <w:noProof/>
                        <w:lang w:val="en-US"/>
                      </w:rPr>
                      <w:t>Wikipedia, "https://hr.wikipedia.org/wiki/Sigurnost," [Online]. Available: https://hr.wikipedia.org/wiki/Sigurnost. [Accessed 10 5 2017].</w:t>
                    </w:r>
                  </w:p>
                </w:tc>
              </w:tr>
              <w:tr w:rsidR="006E2944" w14:paraId="1B214250" w14:textId="77777777">
                <w:trPr>
                  <w:divId w:val="794106724"/>
                  <w:tblCellSpacing w:w="15" w:type="dxa"/>
                </w:trPr>
                <w:tc>
                  <w:tcPr>
                    <w:tcW w:w="50" w:type="pct"/>
                    <w:hideMark/>
                  </w:tcPr>
                  <w:p w14:paraId="510FC5B2" w14:textId="77777777" w:rsidR="006E2944" w:rsidRDefault="006E2944">
                    <w:pPr>
                      <w:pStyle w:val="Bibliography"/>
                      <w:rPr>
                        <w:noProof/>
                      </w:rPr>
                    </w:pPr>
                    <w:r>
                      <w:rPr>
                        <w:noProof/>
                      </w:rPr>
                      <w:t xml:space="preserve">[3] </w:t>
                    </w:r>
                  </w:p>
                </w:tc>
                <w:tc>
                  <w:tcPr>
                    <w:tcW w:w="0" w:type="auto"/>
                    <w:hideMark/>
                  </w:tcPr>
                  <w:p w14:paraId="6520170D" w14:textId="77777777" w:rsidR="006E2944" w:rsidRDefault="006E2944">
                    <w:pPr>
                      <w:pStyle w:val="Bibliography"/>
                      <w:rPr>
                        <w:noProof/>
                      </w:rPr>
                    </w:pPr>
                    <w:r>
                      <w:rPr>
                        <w:noProof/>
                      </w:rPr>
                      <w:t>»OWASP - Mobile top 10,« [Mrežno]. Available: https://www.owasp.org/index.php/Mobile_Top_10_2016-Top_10. [Pokušaj pristupa 11 5 2017].</w:t>
                    </w:r>
                  </w:p>
                </w:tc>
              </w:tr>
              <w:tr w:rsidR="006E2944" w14:paraId="39D759CD" w14:textId="77777777">
                <w:trPr>
                  <w:divId w:val="794106724"/>
                  <w:tblCellSpacing w:w="15" w:type="dxa"/>
                </w:trPr>
                <w:tc>
                  <w:tcPr>
                    <w:tcW w:w="50" w:type="pct"/>
                    <w:hideMark/>
                  </w:tcPr>
                  <w:p w14:paraId="65F9C2D0" w14:textId="77777777" w:rsidR="006E2944" w:rsidRDefault="006E2944">
                    <w:pPr>
                      <w:pStyle w:val="Bibliography"/>
                      <w:rPr>
                        <w:noProof/>
                      </w:rPr>
                    </w:pPr>
                    <w:r>
                      <w:rPr>
                        <w:noProof/>
                      </w:rPr>
                      <w:t xml:space="preserve">[4] </w:t>
                    </w:r>
                  </w:p>
                </w:tc>
                <w:tc>
                  <w:tcPr>
                    <w:tcW w:w="0" w:type="auto"/>
                    <w:hideMark/>
                  </w:tcPr>
                  <w:p w14:paraId="39B397E7" w14:textId="77777777" w:rsidR="006E2944" w:rsidRDefault="006E2944">
                    <w:pPr>
                      <w:pStyle w:val="Bibliography"/>
                      <w:rPr>
                        <w:noProof/>
                      </w:rPr>
                    </w:pPr>
                    <w:r>
                      <w:rPr>
                        <w:noProof/>
                      </w:rPr>
                      <w:t xml:space="preserve">V. Šimić, Proces prevođenja forenzičke analize Android operacijskog sustava. Završni rad br. 3478, Zagreb, 2014. </w:t>
                    </w:r>
                  </w:p>
                </w:tc>
              </w:tr>
              <w:tr w:rsidR="006E2944" w14:paraId="33F4DC73" w14:textId="77777777">
                <w:trPr>
                  <w:divId w:val="794106724"/>
                  <w:tblCellSpacing w:w="15" w:type="dxa"/>
                </w:trPr>
                <w:tc>
                  <w:tcPr>
                    <w:tcW w:w="50" w:type="pct"/>
                    <w:hideMark/>
                  </w:tcPr>
                  <w:p w14:paraId="159CE1FF" w14:textId="77777777" w:rsidR="006E2944" w:rsidRDefault="006E2944">
                    <w:pPr>
                      <w:pStyle w:val="Bibliography"/>
                      <w:rPr>
                        <w:noProof/>
                      </w:rPr>
                    </w:pPr>
                    <w:r>
                      <w:rPr>
                        <w:noProof/>
                      </w:rPr>
                      <w:t xml:space="preserve">[5] </w:t>
                    </w:r>
                  </w:p>
                </w:tc>
                <w:tc>
                  <w:tcPr>
                    <w:tcW w:w="0" w:type="auto"/>
                    <w:hideMark/>
                  </w:tcPr>
                  <w:p w14:paraId="3E96A2EB" w14:textId="77777777" w:rsidR="006E2944" w:rsidRDefault="006E2944">
                    <w:pPr>
                      <w:pStyle w:val="Bibliography"/>
                      <w:rPr>
                        <w:noProof/>
                      </w:rPr>
                    </w:pPr>
                    <w:r>
                      <w:rPr>
                        <w:noProof/>
                      </w:rPr>
                      <w:t>»Android developers,« [Mrežno]. Available: https://developer.android.com/studio/command-line/adb.html.</w:t>
                    </w:r>
                  </w:p>
                </w:tc>
              </w:tr>
              <w:tr w:rsidR="006E2944" w14:paraId="0D804BB7" w14:textId="77777777">
                <w:trPr>
                  <w:divId w:val="794106724"/>
                  <w:tblCellSpacing w:w="15" w:type="dxa"/>
                </w:trPr>
                <w:tc>
                  <w:tcPr>
                    <w:tcW w:w="50" w:type="pct"/>
                    <w:hideMark/>
                  </w:tcPr>
                  <w:p w14:paraId="53BA01C4" w14:textId="77777777" w:rsidR="006E2944" w:rsidRDefault="006E2944">
                    <w:pPr>
                      <w:pStyle w:val="Bibliography"/>
                      <w:rPr>
                        <w:noProof/>
                      </w:rPr>
                    </w:pPr>
                    <w:r>
                      <w:rPr>
                        <w:noProof/>
                      </w:rPr>
                      <w:t xml:space="preserve">[6] </w:t>
                    </w:r>
                  </w:p>
                </w:tc>
                <w:tc>
                  <w:tcPr>
                    <w:tcW w:w="0" w:type="auto"/>
                    <w:hideMark/>
                  </w:tcPr>
                  <w:p w14:paraId="21E29BD0" w14:textId="77777777" w:rsidR="006E2944" w:rsidRDefault="006E2944">
                    <w:pPr>
                      <w:pStyle w:val="Bibliography"/>
                      <w:rPr>
                        <w:noProof/>
                      </w:rPr>
                    </w:pPr>
                    <w:r>
                      <w:rPr>
                        <w:noProof/>
                      </w:rPr>
                      <w:t xml:space="preserve">V. Berger, Zaštita mobilnih aplikacija od zlonamjernih izmjena, Zagreb: Diplomski rad br. 709, 2014. </w:t>
                    </w:r>
                  </w:p>
                </w:tc>
              </w:tr>
              <w:tr w:rsidR="006E2944" w14:paraId="41F00217" w14:textId="77777777">
                <w:trPr>
                  <w:divId w:val="794106724"/>
                  <w:tblCellSpacing w:w="15" w:type="dxa"/>
                </w:trPr>
                <w:tc>
                  <w:tcPr>
                    <w:tcW w:w="50" w:type="pct"/>
                    <w:hideMark/>
                  </w:tcPr>
                  <w:p w14:paraId="0DE55418" w14:textId="77777777" w:rsidR="006E2944" w:rsidRDefault="006E2944">
                    <w:pPr>
                      <w:pStyle w:val="Bibliography"/>
                      <w:rPr>
                        <w:noProof/>
                      </w:rPr>
                    </w:pPr>
                    <w:r>
                      <w:rPr>
                        <w:noProof/>
                      </w:rPr>
                      <w:t xml:space="preserve">[7] </w:t>
                    </w:r>
                  </w:p>
                </w:tc>
                <w:tc>
                  <w:tcPr>
                    <w:tcW w:w="0" w:type="auto"/>
                    <w:hideMark/>
                  </w:tcPr>
                  <w:p w14:paraId="31D7E16E" w14:textId="77777777" w:rsidR="006E2944" w:rsidRDefault="006E2944">
                    <w:pPr>
                      <w:pStyle w:val="Bibliography"/>
                      <w:rPr>
                        <w:noProof/>
                      </w:rPr>
                    </w:pPr>
                    <w:r>
                      <w:rPr>
                        <w:noProof/>
                      </w:rPr>
                      <w:t xml:space="preserve">M. Vukosav, 3D igra za testiranje refleksa za Android operacijski sustav, Zagreb: Završni rad br. 4472, 2016. </w:t>
                    </w:r>
                  </w:p>
                </w:tc>
              </w:tr>
              <w:tr w:rsidR="006E2944" w14:paraId="6A0AE463" w14:textId="77777777">
                <w:trPr>
                  <w:divId w:val="794106724"/>
                  <w:tblCellSpacing w:w="15" w:type="dxa"/>
                </w:trPr>
                <w:tc>
                  <w:tcPr>
                    <w:tcW w:w="50" w:type="pct"/>
                    <w:hideMark/>
                  </w:tcPr>
                  <w:p w14:paraId="2F8D10FC" w14:textId="77777777" w:rsidR="006E2944" w:rsidRDefault="006E2944">
                    <w:pPr>
                      <w:pStyle w:val="Bibliography"/>
                      <w:rPr>
                        <w:noProof/>
                      </w:rPr>
                    </w:pPr>
                    <w:r>
                      <w:rPr>
                        <w:noProof/>
                      </w:rPr>
                      <w:t xml:space="preserve">[8] </w:t>
                    </w:r>
                  </w:p>
                </w:tc>
                <w:tc>
                  <w:tcPr>
                    <w:tcW w:w="0" w:type="auto"/>
                    <w:hideMark/>
                  </w:tcPr>
                  <w:p w14:paraId="51D16B36" w14:textId="77777777" w:rsidR="006E2944" w:rsidRDefault="006E2944">
                    <w:pPr>
                      <w:pStyle w:val="Bibliography"/>
                      <w:rPr>
                        <w:noProof/>
                      </w:rPr>
                    </w:pPr>
                    <w:r>
                      <w:rPr>
                        <w:noProof/>
                      </w:rPr>
                      <w:t>Trinimon, »Is there a way to get the source code from an apk file,« Stacoverflow, 13 5 2013. [Mrežno]. Available: http://stackoverflow.com/a/15395456. [Pokušaj pristupa 11 5 2017].</w:t>
                    </w:r>
                  </w:p>
                </w:tc>
              </w:tr>
              <w:tr w:rsidR="006E2944" w14:paraId="14F90BD3" w14:textId="77777777">
                <w:trPr>
                  <w:divId w:val="794106724"/>
                  <w:tblCellSpacing w:w="15" w:type="dxa"/>
                </w:trPr>
                <w:tc>
                  <w:tcPr>
                    <w:tcW w:w="50" w:type="pct"/>
                    <w:hideMark/>
                  </w:tcPr>
                  <w:p w14:paraId="3EE887C7" w14:textId="77777777" w:rsidR="006E2944" w:rsidRDefault="006E2944">
                    <w:pPr>
                      <w:pStyle w:val="Bibliography"/>
                      <w:rPr>
                        <w:noProof/>
                      </w:rPr>
                    </w:pPr>
                    <w:r>
                      <w:rPr>
                        <w:noProof/>
                      </w:rPr>
                      <w:t xml:space="preserve">[9] </w:t>
                    </w:r>
                  </w:p>
                </w:tc>
                <w:tc>
                  <w:tcPr>
                    <w:tcW w:w="0" w:type="auto"/>
                    <w:hideMark/>
                  </w:tcPr>
                  <w:p w14:paraId="79ADA0A6" w14:textId="77777777" w:rsidR="006E2944" w:rsidRDefault="006E2944">
                    <w:pPr>
                      <w:pStyle w:val="Bibliography"/>
                      <w:rPr>
                        <w:noProof/>
                      </w:rPr>
                    </w:pPr>
                    <w:r>
                      <w:rPr>
                        <w:noProof/>
                      </w:rPr>
                      <w:t>»Android developers,« [Mrežno]. Available: https://developer.android.com/guide/topics/manifest/uses-feature-element.html.</w:t>
                    </w:r>
                  </w:p>
                </w:tc>
              </w:tr>
              <w:tr w:rsidR="006E2944" w14:paraId="1925F08A" w14:textId="77777777">
                <w:trPr>
                  <w:divId w:val="794106724"/>
                  <w:tblCellSpacing w:w="15" w:type="dxa"/>
                </w:trPr>
                <w:tc>
                  <w:tcPr>
                    <w:tcW w:w="50" w:type="pct"/>
                    <w:hideMark/>
                  </w:tcPr>
                  <w:p w14:paraId="31475985" w14:textId="77777777" w:rsidR="006E2944" w:rsidRDefault="006E2944">
                    <w:pPr>
                      <w:pStyle w:val="Bibliography"/>
                      <w:rPr>
                        <w:noProof/>
                      </w:rPr>
                    </w:pPr>
                    <w:r>
                      <w:rPr>
                        <w:noProof/>
                      </w:rPr>
                      <w:t xml:space="preserve">[10] </w:t>
                    </w:r>
                  </w:p>
                </w:tc>
                <w:tc>
                  <w:tcPr>
                    <w:tcW w:w="0" w:type="auto"/>
                    <w:hideMark/>
                  </w:tcPr>
                  <w:p w14:paraId="1942222E" w14:textId="77777777" w:rsidR="006E2944" w:rsidRDefault="006E2944">
                    <w:pPr>
                      <w:pStyle w:val="Bibliography"/>
                      <w:rPr>
                        <w:noProof/>
                      </w:rPr>
                    </w:pPr>
                    <w:r>
                      <w:rPr>
                        <w:noProof/>
                      </w:rPr>
                      <w:t>»Android developers,« [Mrežno]. Available: https://developer.android.com/guide/topics/permissions/requesting.html.</w:t>
                    </w:r>
                  </w:p>
                </w:tc>
              </w:tr>
              <w:tr w:rsidR="006E2944" w14:paraId="0E219215" w14:textId="77777777">
                <w:trPr>
                  <w:divId w:val="794106724"/>
                  <w:tblCellSpacing w:w="15" w:type="dxa"/>
                </w:trPr>
                <w:tc>
                  <w:tcPr>
                    <w:tcW w:w="50" w:type="pct"/>
                    <w:hideMark/>
                  </w:tcPr>
                  <w:p w14:paraId="5F89AFF4" w14:textId="77777777" w:rsidR="006E2944" w:rsidRDefault="006E2944">
                    <w:pPr>
                      <w:pStyle w:val="Bibliography"/>
                      <w:rPr>
                        <w:noProof/>
                      </w:rPr>
                    </w:pPr>
                    <w:r>
                      <w:rPr>
                        <w:noProof/>
                      </w:rPr>
                      <w:t xml:space="preserve">[11] </w:t>
                    </w:r>
                  </w:p>
                </w:tc>
                <w:tc>
                  <w:tcPr>
                    <w:tcW w:w="0" w:type="auto"/>
                    <w:hideMark/>
                  </w:tcPr>
                  <w:p w14:paraId="40300AF8" w14:textId="77777777" w:rsidR="006E2944" w:rsidRDefault="006E2944">
                    <w:pPr>
                      <w:pStyle w:val="Bibliography"/>
                      <w:rPr>
                        <w:noProof/>
                      </w:rPr>
                    </w:pPr>
                    <w:r>
                      <w:rPr>
                        <w:noProof/>
                      </w:rPr>
                      <w:t>»Fabric,« [Mrežno]. Available: https://fabric.io/blog/2014/02/18/mastering-proguard-for-building-lightweight-android-code/ .</w:t>
                    </w:r>
                  </w:p>
                </w:tc>
              </w:tr>
              <w:tr w:rsidR="006E2944" w14:paraId="74762B88" w14:textId="77777777">
                <w:trPr>
                  <w:divId w:val="794106724"/>
                  <w:tblCellSpacing w:w="15" w:type="dxa"/>
                </w:trPr>
                <w:tc>
                  <w:tcPr>
                    <w:tcW w:w="50" w:type="pct"/>
                    <w:hideMark/>
                  </w:tcPr>
                  <w:p w14:paraId="38EDD5C5" w14:textId="77777777" w:rsidR="006E2944" w:rsidRDefault="006E2944">
                    <w:pPr>
                      <w:pStyle w:val="Bibliography"/>
                      <w:rPr>
                        <w:noProof/>
                      </w:rPr>
                    </w:pPr>
                    <w:r>
                      <w:rPr>
                        <w:noProof/>
                      </w:rPr>
                      <w:t xml:space="preserve">[12] </w:t>
                    </w:r>
                  </w:p>
                </w:tc>
                <w:tc>
                  <w:tcPr>
                    <w:tcW w:w="0" w:type="auto"/>
                    <w:hideMark/>
                  </w:tcPr>
                  <w:p w14:paraId="172EAB81" w14:textId="77777777" w:rsidR="006E2944" w:rsidRDefault="006E2944">
                    <w:pPr>
                      <w:pStyle w:val="Bibliography"/>
                      <w:rPr>
                        <w:noProof/>
                      </w:rPr>
                    </w:pPr>
                    <w:r>
                      <w:rPr>
                        <w:noProof/>
                      </w:rPr>
                      <w:t>»Apktool,« [Mrežno]. Available: https://ibotpeaches.github.io/Apktool.</w:t>
                    </w:r>
                  </w:p>
                </w:tc>
              </w:tr>
              <w:tr w:rsidR="006E2944" w14:paraId="24A44379" w14:textId="77777777">
                <w:trPr>
                  <w:divId w:val="794106724"/>
                  <w:tblCellSpacing w:w="15" w:type="dxa"/>
                </w:trPr>
                <w:tc>
                  <w:tcPr>
                    <w:tcW w:w="50" w:type="pct"/>
                    <w:hideMark/>
                  </w:tcPr>
                  <w:p w14:paraId="7470FF08" w14:textId="77777777" w:rsidR="006E2944" w:rsidRDefault="006E2944">
                    <w:pPr>
                      <w:pStyle w:val="Bibliography"/>
                      <w:rPr>
                        <w:noProof/>
                      </w:rPr>
                    </w:pPr>
                    <w:r>
                      <w:rPr>
                        <w:noProof/>
                      </w:rPr>
                      <w:t xml:space="preserve">[13] </w:t>
                    </w:r>
                  </w:p>
                </w:tc>
                <w:tc>
                  <w:tcPr>
                    <w:tcW w:w="0" w:type="auto"/>
                    <w:hideMark/>
                  </w:tcPr>
                  <w:p w14:paraId="2DF4D536" w14:textId="77777777" w:rsidR="006E2944" w:rsidRDefault="006E2944">
                    <w:pPr>
                      <w:pStyle w:val="Bibliography"/>
                      <w:rPr>
                        <w:noProof/>
                      </w:rPr>
                    </w:pPr>
                    <w:r>
                      <w:rPr>
                        <w:noProof/>
                      </w:rPr>
                      <w:t>»Android developers,« [Mrežno]. Available: https://developer.android.com/reference/android/content/Context.html.</w:t>
                    </w:r>
                  </w:p>
                </w:tc>
              </w:tr>
              <w:tr w:rsidR="006E2944" w14:paraId="4C9E9755" w14:textId="77777777">
                <w:trPr>
                  <w:divId w:val="794106724"/>
                  <w:tblCellSpacing w:w="15" w:type="dxa"/>
                </w:trPr>
                <w:tc>
                  <w:tcPr>
                    <w:tcW w:w="50" w:type="pct"/>
                    <w:hideMark/>
                  </w:tcPr>
                  <w:p w14:paraId="4CBD3E0A" w14:textId="77777777" w:rsidR="006E2944" w:rsidRDefault="006E2944">
                    <w:pPr>
                      <w:pStyle w:val="Bibliography"/>
                      <w:rPr>
                        <w:noProof/>
                      </w:rPr>
                    </w:pPr>
                    <w:r>
                      <w:rPr>
                        <w:noProof/>
                      </w:rPr>
                      <w:t xml:space="preserve">[14] </w:t>
                    </w:r>
                  </w:p>
                </w:tc>
                <w:tc>
                  <w:tcPr>
                    <w:tcW w:w="0" w:type="auto"/>
                    <w:hideMark/>
                  </w:tcPr>
                  <w:p w14:paraId="1301F19C" w14:textId="77777777" w:rsidR="006E2944" w:rsidRDefault="006E2944">
                    <w:pPr>
                      <w:pStyle w:val="Bibliography"/>
                      <w:rPr>
                        <w:noProof/>
                      </w:rPr>
                    </w:pPr>
                    <w:r>
                      <w:rPr>
                        <w:noProof/>
                      </w:rPr>
                      <w:t>»Android developers,« [Mrežno]. Available: https://developer.android.com/reference/java/security/KeyStore.html.</w:t>
                    </w:r>
                  </w:p>
                </w:tc>
              </w:tr>
              <w:tr w:rsidR="006E2944" w14:paraId="2D7106EE" w14:textId="77777777">
                <w:trPr>
                  <w:divId w:val="794106724"/>
                  <w:tblCellSpacing w:w="15" w:type="dxa"/>
                </w:trPr>
                <w:tc>
                  <w:tcPr>
                    <w:tcW w:w="50" w:type="pct"/>
                    <w:hideMark/>
                  </w:tcPr>
                  <w:p w14:paraId="7B20716A" w14:textId="77777777" w:rsidR="006E2944" w:rsidRDefault="006E2944">
                    <w:pPr>
                      <w:pStyle w:val="Bibliography"/>
                      <w:rPr>
                        <w:noProof/>
                      </w:rPr>
                    </w:pPr>
                    <w:r>
                      <w:rPr>
                        <w:noProof/>
                      </w:rPr>
                      <w:lastRenderedPageBreak/>
                      <w:t xml:space="preserve">[15] </w:t>
                    </w:r>
                  </w:p>
                </w:tc>
                <w:tc>
                  <w:tcPr>
                    <w:tcW w:w="0" w:type="auto"/>
                    <w:hideMark/>
                  </w:tcPr>
                  <w:p w14:paraId="26ABF209" w14:textId="77777777" w:rsidR="006E2944" w:rsidRDefault="006E2944">
                    <w:pPr>
                      <w:pStyle w:val="Bibliography"/>
                      <w:rPr>
                        <w:noProof/>
                      </w:rPr>
                    </w:pPr>
                    <w:r>
                      <w:rPr>
                        <w:noProof/>
                      </w:rPr>
                      <w:t>»Android Authority,« [Mrežno]. Available: http://www.androidauthority.com/use-android-keystore-store-passwords-sensitive-information-623779/.</w:t>
                    </w:r>
                  </w:p>
                </w:tc>
              </w:tr>
              <w:tr w:rsidR="006E2944" w14:paraId="15F7F122" w14:textId="77777777">
                <w:trPr>
                  <w:divId w:val="794106724"/>
                  <w:tblCellSpacing w:w="15" w:type="dxa"/>
                </w:trPr>
                <w:tc>
                  <w:tcPr>
                    <w:tcW w:w="50" w:type="pct"/>
                    <w:hideMark/>
                  </w:tcPr>
                  <w:p w14:paraId="6423B31F" w14:textId="77777777" w:rsidR="006E2944" w:rsidRDefault="006E2944">
                    <w:pPr>
                      <w:pStyle w:val="Bibliography"/>
                      <w:rPr>
                        <w:noProof/>
                      </w:rPr>
                    </w:pPr>
                    <w:r>
                      <w:rPr>
                        <w:noProof/>
                      </w:rPr>
                      <w:t xml:space="preserve">[16] </w:t>
                    </w:r>
                  </w:p>
                </w:tc>
                <w:tc>
                  <w:tcPr>
                    <w:tcW w:w="0" w:type="auto"/>
                    <w:hideMark/>
                  </w:tcPr>
                  <w:p w14:paraId="489BA439" w14:textId="77777777" w:rsidR="006E2944" w:rsidRDefault="006E2944">
                    <w:pPr>
                      <w:pStyle w:val="Bibliography"/>
                      <w:rPr>
                        <w:noProof/>
                      </w:rPr>
                    </w:pPr>
                    <w:r>
                      <w:rPr>
                        <w:noProof/>
                      </w:rPr>
                      <w:t>Doridori, »Android security and the forgetful keystore,« [Mrežno]. Available: https://doridori.github.io/android-security-the-forgetful-keystore/#sthash.72eEykoZ.dpbs. [Pokušaj pristupa 11 5 2017].</w:t>
                    </w:r>
                  </w:p>
                </w:tc>
              </w:tr>
              <w:tr w:rsidR="006E2944" w14:paraId="23137243" w14:textId="77777777">
                <w:trPr>
                  <w:divId w:val="794106724"/>
                  <w:tblCellSpacing w:w="15" w:type="dxa"/>
                </w:trPr>
                <w:tc>
                  <w:tcPr>
                    <w:tcW w:w="50" w:type="pct"/>
                    <w:hideMark/>
                  </w:tcPr>
                  <w:p w14:paraId="63EA5155" w14:textId="77777777" w:rsidR="006E2944" w:rsidRDefault="006E2944">
                    <w:pPr>
                      <w:pStyle w:val="Bibliography"/>
                      <w:rPr>
                        <w:noProof/>
                      </w:rPr>
                    </w:pPr>
                    <w:r>
                      <w:rPr>
                        <w:noProof/>
                      </w:rPr>
                      <w:t xml:space="preserve">[17] </w:t>
                    </w:r>
                  </w:p>
                </w:tc>
                <w:tc>
                  <w:tcPr>
                    <w:tcW w:w="0" w:type="auto"/>
                    <w:hideMark/>
                  </w:tcPr>
                  <w:p w14:paraId="2F3F1B9F" w14:textId="77777777" w:rsidR="006E2944" w:rsidRDefault="006E2944">
                    <w:pPr>
                      <w:pStyle w:val="Bibliography"/>
                      <w:rPr>
                        <w:noProof/>
                      </w:rPr>
                    </w:pPr>
                    <w:r>
                      <w:rPr>
                        <w:noProof/>
                      </w:rPr>
                      <w:t>Dori, »Stackoverflow - How to detect if pin password pattern is required to unlock phone,« [Mrežno]. Available: http://stackoverflow.com/questions/7879143/how-to-detect-if-pin-password-pattern-is-required-to-unlock-phone/27801128#27801128.</w:t>
                    </w:r>
                  </w:p>
                </w:tc>
              </w:tr>
              <w:tr w:rsidR="006E2944" w14:paraId="62B1BEA0" w14:textId="77777777">
                <w:trPr>
                  <w:divId w:val="794106724"/>
                  <w:tblCellSpacing w:w="15" w:type="dxa"/>
                </w:trPr>
                <w:tc>
                  <w:tcPr>
                    <w:tcW w:w="50" w:type="pct"/>
                    <w:hideMark/>
                  </w:tcPr>
                  <w:p w14:paraId="3C134377" w14:textId="77777777" w:rsidR="006E2944" w:rsidRDefault="006E2944">
                    <w:pPr>
                      <w:pStyle w:val="Bibliography"/>
                      <w:rPr>
                        <w:noProof/>
                      </w:rPr>
                    </w:pPr>
                    <w:r>
                      <w:rPr>
                        <w:noProof/>
                      </w:rPr>
                      <w:t xml:space="preserve">[18] </w:t>
                    </w:r>
                  </w:p>
                </w:tc>
                <w:tc>
                  <w:tcPr>
                    <w:tcW w:w="0" w:type="auto"/>
                    <w:hideMark/>
                  </w:tcPr>
                  <w:p w14:paraId="4A0FFEE0" w14:textId="77777777" w:rsidR="006E2944" w:rsidRDefault="006E2944">
                    <w:pPr>
                      <w:pStyle w:val="Bibliography"/>
                      <w:rPr>
                        <w:noProof/>
                      </w:rPr>
                    </w:pPr>
                    <w:r>
                      <w:rPr>
                        <w:noProof/>
                      </w:rPr>
                      <w:t>»Android developers - Device Administration,« [Mrežno]. Available: https://developer.android.com/guide/topics/admin/device-admin.html.</w:t>
                    </w:r>
                  </w:p>
                </w:tc>
              </w:tr>
              <w:tr w:rsidR="006E2944" w14:paraId="08C9BDF9" w14:textId="77777777">
                <w:trPr>
                  <w:divId w:val="794106724"/>
                  <w:tblCellSpacing w:w="15" w:type="dxa"/>
                </w:trPr>
                <w:tc>
                  <w:tcPr>
                    <w:tcW w:w="50" w:type="pct"/>
                    <w:hideMark/>
                  </w:tcPr>
                  <w:p w14:paraId="57EAE580" w14:textId="77777777" w:rsidR="006E2944" w:rsidRDefault="006E2944">
                    <w:pPr>
                      <w:pStyle w:val="Bibliography"/>
                      <w:rPr>
                        <w:noProof/>
                      </w:rPr>
                    </w:pPr>
                    <w:r>
                      <w:rPr>
                        <w:noProof/>
                      </w:rPr>
                      <w:t xml:space="preserve">[19] </w:t>
                    </w:r>
                  </w:p>
                </w:tc>
                <w:tc>
                  <w:tcPr>
                    <w:tcW w:w="0" w:type="auto"/>
                    <w:hideMark/>
                  </w:tcPr>
                  <w:p w14:paraId="6973567C" w14:textId="77777777" w:rsidR="006E2944" w:rsidRDefault="006E2944">
                    <w:pPr>
                      <w:pStyle w:val="Bibliography"/>
                      <w:rPr>
                        <w:noProof/>
                      </w:rPr>
                    </w:pPr>
                    <w:r>
                      <w:rPr>
                        <w:noProof/>
                      </w:rPr>
                      <w:t>S. Willden, »Android security the forgetful keystore - Comments,« [Mrežno]. Available: http://disq.us/p/1hv3mll. [Pokušaj pristupa 11 5 2017].</w:t>
                    </w:r>
                  </w:p>
                </w:tc>
              </w:tr>
              <w:tr w:rsidR="006E2944" w14:paraId="243F6244" w14:textId="77777777">
                <w:trPr>
                  <w:divId w:val="794106724"/>
                  <w:tblCellSpacing w:w="15" w:type="dxa"/>
                </w:trPr>
                <w:tc>
                  <w:tcPr>
                    <w:tcW w:w="50" w:type="pct"/>
                    <w:hideMark/>
                  </w:tcPr>
                  <w:p w14:paraId="3E89B4A7" w14:textId="77777777" w:rsidR="006E2944" w:rsidRDefault="006E2944">
                    <w:pPr>
                      <w:pStyle w:val="Bibliography"/>
                      <w:rPr>
                        <w:noProof/>
                      </w:rPr>
                    </w:pPr>
                    <w:r>
                      <w:rPr>
                        <w:noProof/>
                      </w:rPr>
                      <w:t xml:space="preserve">[20] </w:t>
                    </w:r>
                  </w:p>
                </w:tc>
                <w:tc>
                  <w:tcPr>
                    <w:tcW w:w="0" w:type="auto"/>
                    <w:hideMark/>
                  </w:tcPr>
                  <w:p w14:paraId="43E4312D" w14:textId="77777777" w:rsidR="006E2944" w:rsidRDefault="006E2944">
                    <w:pPr>
                      <w:pStyle w:val="Bibliography"/>
                      <w:rPr>
                        <w:noProof/>
                      </w:rPr>
                    </w:pPr>
                    <w:r>
                      <w:rPr>
                        <w:noProof/>
                      </w:rPr>
                      <w:t>»OWASP Mobile Security Project,« [Mrežno]. Available: https://www.owasp.org/index.php/OWASP_Mobile_Security_Project. [Pokušaj pristupa 11 5 2017].</w:t>
                    </w:r>
                  </w:p>
                </w:tc>
              </w:tr>
              <w:tr w:rsidR="006E2944" w14:paraId="38677DA1" w14:textId="77777777">
                <w:trPr>
                  <w:divId w:val="794106724"/>
                  <w:tblCellSpacing w:w="15" w:type="dxa"/>
                </w:trPr>
                <w:tc>
                  <w:tcPr>
                    <w:tcW w:w="50" w:type="pct"/>
                    <w:hideMark/>
                  </w:tcPr>
                  <w:p w14:paraId="2EA99928" w14:textId="77777777" w:rsidR="006E2944" w:rsidRDefault="006E2944">
                    <w:pPr>
                      <w:pStyle w:val="Bibliography"/>
                      <w:rPr>
                        <w:noProof/>
                      </w:rPr>
                    </w:pPr>
                    <w:r>
                      <w:rPr>
                        <w:noProof/>
                      </w:rPr>
                      <w:t xml:space="preserve">[21] </w:t>
                    </w:r>
                  </w:p>
                </w:tc>
                <w:tc>
                  <w:tcPr>
                    <w:tcW w:w="0" w:type="auto"/>
                    <w:hideMark/>
                  </w:tcPr>
                  <w:p w14:paraId="3B654DD3" w14:textId="77777777" w:rsidR="006E2944" w:rsidRDefault="006E2944">
                    <w:pPr>
                      <w:pStyle w:val="Bibliography"/>
                      <w:rPr>
                        <w:noProof/>
                      </w:rPr>
                    </w:pPr>
                    <w:r>
                      <w:rPr>
                        <w:noProof/>
                      </w:rPr>
                      <w:t>A. Baotić, »Realm - Best Practices in App Security,« 27 8 2016. [Mrežno]. Available: https://news.realm.io/news/360andev-ana-baotic-best-practices-app-security-android/. [Pokušaj pristupa 11 5 2017].</w:t>
                    </w:r>
                  </w:p>
                </w:tc>
              </w:tr>
            </w:tbl>
            <w:p w14:paraId="754B6B7E" w14:textId="77777777" w:rsidR="006E2944" w:rsidRDefault="006E2944">
              <w:pPr>
                <w:divId w:val="794106724"/>
                <w:rPr>
                  <w:noProof/>
                </w:rPr>
              </w:pPr>
            </w:p>
            <w:p w14:paraId="475209B2" w14:textId="6BAF745F" w:rsidR="00081F5C" w:rsidRDefault="00081F5C">
              <w:r>
                <w:rPr>
                  <w:b/>
                  <w:bCs/>
                  <w:noProof/>
                </w:rPr>
                <w:fldChar w:fldCharType="end"/>
              </w:r>
            </w:p>
          </w:sdtContent>
        </w:sdt>
      </w:sdtContent>
    </w:sdt>
    <w:p w14:paraId="6F582BDE" w14:textId="77777777" w:rsidR="00F048A7" w:rsidRPr="00405B66" w:rsidRDefault="00F048A7" w:rsidP="00FE5AEE">
      <w:pPr>
        <w:spacing w:line="360" w:lineRule="auto"/>
        <w:rPr>
          <w:rFonts w:cs="Arial"/>
        </w:rPr>
      </w:pPr>
    </w:p>
    <w:p w14:paraId="2497D17F" w14:textId="5B64939C" w:rsidR="00F048A7" w:rsidRDefault="00F048A7" w:rsidP="00FE5AEE">
      <w:pPr>
        <w:spacing w:line="360" w:lineRule="auto"/>
        <w:rPr>
          <w:rFonts w:cs="Arial"/>
        </w:rPr>
      </w:pPr>
    </w:p>
    <w:p w14:paraId="3C7FAF00" w14:textId="43E3D2F2" w:rsidR="00E21865" w:rsidRDefault="00E21865" w:rsidP="00FE5AEE">
      <w:pPr>
        <w:spacing w:line="360" w:lineRule="auto"/>
        <w:rPr>
          <w:rFonts w:cs="Arial"/>
        </w:rPr>
      </w:pPr>
    </w:p>
    <w:p w14:paraId="162076BE" w14:textId="14B78F92" w:rsidR="00E21865" w:rsidRDefault="00E21865" w:rsidP="00FE5AEE">
      <w:pPr>
        <w:spacing w:line="360" w:lineRule="auto"/>
        <w:rPr>
          <w:rFonts w:cs="Arial"/>
        </w:rPr>
      </w:pPr>
    </w:p>
    <w:p w14:paraId="610B8A5C" w14:textId="4367877C" w:rsidR="00E21865" w:rsidRDefault="00E21865" w:rsidP="00FE5AEE">
      <w:pPr>
        <w:spacing w:line="360" w:lineRule="auto"/>
        <w:rPr>
          <w:rFonts w:cs="Arial"/>
        </w:rPr>
      </w:pPr>
    </w:p>
    <w:p w14:paraId="75C58007" w14:textId="4641A62D" w:rsidR="00E21865" w:rsidRDefault="00E21865" w:rsidP="00FE5AEE">
      <w:pPr>
        <w:spacing w:line="360" w:lineRule="auto"/>
        <w:rPr>
          <w:rFonts w:cs="Arial"/>
        </w:rPr>
      </w:pPr>
    </w:p>
    <w:p w14:paraId="5F90E13D" w14:textId="3E5F3159" w:rsidR="00E21865" w:rsidRDefault="00E21865" w:rsidP="00FE5AEE">
      <w:pPr>
        <w:spacing w:line="360" w:lineRule="auto"/>
        <w:rPr>
          <w:rFonts w:cs="Arial"/>
        </w:rPr>
      </w:pPr>
    </w:p>
    <w:p w14:paraId="64F50543" w14:textId="33EC3CFA" w:rsidR="00E21865" w:rsidRDefault="00E21865" w:rsidP="00FE5AEE">
      <w:pPr>
        <w:spacing w:line="360" w:lineRule="auto"/>
        <w:rPr>
          <w:rFonts w:cs="Arial"/>
        </w:rPr>
      </w:pPr>
    </w:p>
    <w:p w14:paraId="08EC0DAD" w14:textId="07D46E63" w:rsidR="00E21865" w:rsidRDefault="00E21865" w:rsidP="00FE5AEE">
      <w:pPr>
        <w:spacing w:line="360" w:lineRule="auto"/>
        <w:rPr>
          <w:rFonts w:cs="Arial"/>
        </w:rPr>
      </w:pPr>
    </w:p>
    <w:p w14:paraId="40BDE9C5" w14:textId="77777777" w:rsidR="00E21865" w:rsidRDefault="00E21865" w:rsidP="00E21865">
      <w:pPr>
        <w:pStyle w:val="Heading1"/>
        <w:spacing w:line="360" w:lineRule="auto"/>
        <w:rPr>
          <w:rFonts w:cs="Arial"/>
        </w:rPr>
      </w:pPr>
      <w:bookmarkStart w:id="26" w:name="_Toc482314474"/>
      <w:r w:rsidRPr="00405B66">
        <w:rPr>
          <w:rFonts w:cs="Arial"/>
        </w:rPr>
        <w:lastRenderedPageBreak/>
        <w:t>Sažetak</w:t>
      </w:r>
      <w:bookmarkEnd w:id="26"/>
    </w:p>
    <w:p w14:paraId="50BDFA4A" w14:textId="0502260C" w:rsidR="00E21865" w:rsidRPr="00304FCC" w:rsidRDefault="00E21865" w:rsidP="00E21865">
      <w:pPr>
        <w:spacing w:line="360" w:lineRule="auto"/>
      </w:pPr>
      <w:r>
        <w:t xml:space="preserve">Sigurnost je važan element u današnjem svijetu. Velik broj kriminalnih radnji na mobilnim uređajima događa se zbog sigurnosnih propusta. Sigurnost korisničkih podataka na mobilnim uređajima  s Android operativnim sustavom se može narušiti lošom implementacijom </w:t>
      </w:r>
      <w:r w:rsidR="006E2944">
        <w:t>samih</w:t>
      </w:r>
      <w:r>
        <w:t xml:space="preserve"> aplikacija ali i poboljšati korištenjem određenih uputa prilikom njihove izrade. U ovom radu su navedeni primjeri na koje načine napadač može pristupiti osjetljivim podacima korisnika te ih zloupotrijebiti. Navedeni su i načini na koje se korisnik može zaštiti od takvih napada te smjernice koje bi se trebale koristiti prilikom implementacije aplikacija kako bi se spriječio neovlašteni pristup osjetljivim podacima.</w:t>
      </w:r>
    </w:p>
    <w:p w14:paraId="1A64E671" w14:textId="6310FD0B" w:rsidR="00E21865" w:rsidRPr="00405B66" w:rsidRDefault="00E21865" w:rsidP="00FE5AEE">
      <w:pPr>
        <w:spacing w:line="360" w:lineRule="auto"/>
        <w:rPr>
          <w:rFonts w:cs="Arial"/>
        </w:rPr>
      </w:pPr>
    </w:p>
    <w:sectPr w:rsidR="00E21865" w:rsidRPr="00405B66" w:rsidSect="006E2944">
      <w:headerReference w:type="even" r:id="rId28"/>
      <w:headerReference w:type="default" r:id="rId29"/>
      <w:footerReference w:type="default" r:id="rId30"/>
      <w:endnotePr>
        <w:numFmt w:val="decimal"/>
      </w:endnotePr>
      <w:type w:val="continuous"/>
      <w:pgSz w:w="11906" w:h="16838" w:code="9"/>
      <w:pgMar w:top="426" w:right="1134" w:bottom="993"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42533" w14:textId="77777777" w:rsidR="0096786A" w:rsidRDefault="0096786A" w:rsidP="00750888">
      <w:r>
        <w:separator/>
      </w:r>
    </w:p>
    <w:p w14:paraId="2F54089E" w14:textId="77777777" w:rsidR="0096786A" w:rsidRDefault="0096786A" w:rsidP="00750888"/>
    <w:p w14:paraId="45DB6F3D" w14:textId="77777777" w:rsidR="0096786A" w:rsidRDefault="0096786A" w:rsidP="00750888"/>
    <w:p w14:paraId="0E4748D6" w14:textId="77777777" w:rsidR="0096786A" w:rsidRDefault="0096786A"/>
  </w:endnote>
  <w:endnote w:type="continuationSeparator" w:id="0">
    <w:p w14:paraId="2DA50FCB" w14:textId="77777777" w:rsidR="0096786A" w:rsidRDefault="0096786A" w:rsidP="00750888">
      <w:r>
        <w:continuationSeparator/>
      </w:r>
    </w:p>
    <w:p w14:paraId="305BAA80" w14:textId="77777777" w:rsidR="0096786A" w:rsidRDefault="0096786A" w:rsidP="00750888"/>
    <w:p w14:paraId="47A8BC7A" w14:textId="77777777" w:rsidR="0096786A" w:rsidRDefault="0096786A" w:rsidP="00750888"/>
    <w:p w14:paraId="2F537534" w14:textId="77777777" w:rsidR="0096786A" w:rsidRDefault="00967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A0974" w14:textId="77777777" w:rsidR="00C209A5" w:rsidRPr="00C2068C" w:rsidRDefault="00C209A5"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0ED97179" w14:textId="77777777" w:rsidR="00C209A5" w:rsidRDefault="00C209A5" w:rsidP="00750888"/>
  <w:p w14:paraId="46E2E9A0" w14:textId="77777777" w:rsidR="00C209A5" w:rsidRDefault="00C209A5"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DDA21" w14:textId="48543A35" w:rsidR="00C209A5" w:rsidRDefault="00C209A5"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763B93">
      <w:rPr>
        <w:rStyle w:val="PageNumber"/>
        <w:noProof/>
      </w:rPr>
      <w:t>20</w:t>
    </w:r>
    <w:r>
      <w:rPr>
        <w:rStyle w:val="PageNumber"/>
      </w:rPr>
      <w:fldChar w:fldCharType="end"/>
    </w:r>
  </w:p>
  <w:p w14:paraId="3E3600D3" w14:textId="77777777" w:rsidR="00C209A5" w:rsidRDefault="00C209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251F97" w14:textId="77777777" w:rsidR="0096786A" w:rsidRDefault="0096786A" w:rsidP="00750888">
      <w:r>
        <w:separator/>
      </w:r>
    </w:p>
    <w:p w14:paraId="1939B874" w14:textId="77777777" w:rsidR="0096786A" w:rsidRDefault="0096786A" w:rsidP="00750888"/>
    <w:p w14:paraId="5665F063" w14:textId="77777777" w:rsidR="0096786A" w:rsidRDefault="0096786A" w:rsidP="00750888"/>
    <w:p w14:paraId="1FC3F34A" w14:textId="77777777" w:rsidR="0096786A" w:rsidRDefault="0096786A"/>
  </w:footnote>
  <w:footnote w:type="continuationSeparator" w:id="0">
    <w:p w14:paraId="630FE730" w14:textId="77777777" w:rsidR="0096786A" w:rsidRDefault="0096786A" w:rsidP="00750888">
      <w:r>
        <w:continuationSeparator/>
      </w:r>
    </w:p>
    <w:p w14:paraId="7424FF57" w14:textId="77777777" w:rsidR="0096786A" w:rsidRDefault="0096786A" w:rsidP="00750888"/>
    <w:p w14:paraId="4A64A3D1" w14:textId="77777777" w:rsidR="0096786A" w:rsidRDefault="0096786A" w:rsidP="00750888"/>
    <w:p w14:paraId="11ED6278" w14:textId="77777777" w:rsidR="0096786A" w:rsidRDefault="0096786A"/>
  </w:footnote>
  <w:footnote w:id="1">
    <w:p w14:paraId="72926A3F" w14:textId="544F2C0B" w:rsidR="00C209A5" w:rsidRDefault="00C209A5">
      <w:pPr>
        <w:pStyle w:val="FootnoteText"/>
      </w:pPr>
      <w:r>
        <w:rPr>
          <w:rStyle w:val="FootnoteReference"/>
        </w:rPr>
        <w:footnoteRef/>
      </w:r>
      <w:r>
        <w:t xml:space="preserve"> Alat se može preuzeti na stranici </w:t>
      </w:r>
      <w:r w:rsidRPr="00DD2843">
        <w:t>https://github.com/pxb1988/dex2jar</w:t>
      </w:r>
    </w:p>
  </w:footnote>
  <w:footnote w:id="2">
    <w:p w14:paraId="5AC373AF" w14:textId="2B3CE930" w:rsidR="00C209A5" w:rsidRDefault="00C209A5">
      <w:pPr>
        <w:pStyle w:val="FootnoteText"/>
      </w:pPr>
      <w:r>
        <w:rPr>
          <w:rStyle w:val="FootnoteReference"/>
        </w:rPr>
        <w:footnoteRef/>
      </w:r>
      <w:r>
        <w:t xml:space="preserve"> Službeno razvojno okruženje za Android aplikacije.</w:t>
      </w:r>
    </w:p>
  </w:footnote>
  <w:footnote w:id="3">
    <w:p w14:paraId="695C95F1" w14:textId="1B930702" w:rsidR="00C209A5" w:rsidRDefault="00C209A5">
      <w:pPr>
        <w:pStyle w:val="FootnoteText"/>
      </w:pPr>
      <w:r>
        <w:rPr>
          <w:rStyle w:val="FootnoteReference"/>
        </w:rPr>
        <w:footnoteRef/>
      </w:r>
      <w:r>
        <w:t xml:space="preserve"> Dodatak je dostupan na stranici </w:t>
      </w:r>
      <w:r w:rsidRPr="00DD2843">
        <w:t>http://jd.benow.ca/</w:t>
      </w:r>
    </w:p>
  </w:footnote>
  <w:footnote w:id="4">
    <w:p w14:paraId="6360F246" w14:textId="33EB03EE" w:rsidR="00C209A5" w:rsidRDefault="00C209A5">
      <w:pPr>
        <w:pStyle w:val="FootnoteText"/>
      </w:pPr>
      <w:r>
        <w:rPr>
          <w:rStyle w:val="FootnoteReference"/>
        </w:rPr>
        <w:footnoteRef/>
      </w:r>
      <w:r>
        <w:t xml:space="preserve"> Slika preuzeta s </w:t>
      </w:r>
      <w:r w:rsidRPr="00D40C96">
        <w:t>https://developer.android.com/guide/topics/permissions/requesting.html</w:t>
      </w:r>
    </w:p>
  </w:footnote>
  <w:footnote w:id="5">
    <w:p w14:paraId="264B4001" w14:textId="77777777" w:rsidR="001C12C2" w:rsidRDefault="001C12C2" w:rsidP="001C12C2">
      <w:pPr>
        <w:pStyle w:val="FootnoteText"/>
      </w:pPr>
      <w:r>
        <w:rPr>
          <w:rStyle w:val="FootnoteReference"/>
        </w:rPr>
        <w:footnoteRef/>
      </w:r>
      <w:r>
        <w:t xml:space="preserve"> Slike su preuzete s </w:t>
      </w:r>
      <w:r>
        <w:rPr>
          <w:noProof/>
        </w:rPr>
        <w:t>https://news.realm.io/news/360andev-ana-baotic-best-practices-app-security-android/.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DBA84" w14:textId="77777777" w:rsidR="00C209A5" w:rsidRPr="00350ADB" w:rsidRDefault="00C209A5" w:rsidP="00750888">
    <w:r w:rsidRPr="00350ADB">
      <w:t>Kvaliteta usluge u OpenBSD-u</w:t>
    </w:r>
  </w:p>
  <w:p w14:paraId="0DD94EC5" w14:textId="77777777" w:rsidR="00C209A5" w:rsidRDefault="00C209A5" w:rsidP="00750888"/>
  <w:p w14:paraId="64AF95EF" w14:textId="77777777" w:rsidR="00C209A5" w:rsidRDefault="00C209A5"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CFE87" w14:textId="77777777" w:rsidR="00C209A5" w:rsidRDefault="00C209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A97BE" w14:textId="77777777" w:rsidR="00C209A5" w:rsidRDefault="00C209A5">
    <w:pPr>
      <w:pStyle w:val="Header"/>
    </w:pPr>
  </w:p>
  <w:p w14:paraId="587C30C9" w14:textId="77777777" w:rsidR="00C209A5" w:rsidRDefault="00C209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BBB26A4"/>
    <w:multiLevelType w:val="hybridMultilevel"/>
    <w:tmpl w:val="57DADD40"/>
    <w:lvl w:ilvl="0" w:tplc="8AF4160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1"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CEC4453"/>
    <w:multiLevelType w:val="hybridMultilevel"/>
    <w:tmpl w:val="F418FF74"/>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33CBA"/>
    <w:multiLevelType w:val="hybridMultilevel"/>
    <w:tmpl w:val="E4B6D1D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ED5505"/>
    <w:multiLevelType w:val="multilevel"/>
    <w:tmpl w:val="E6DABE28"/>
    <w:lvl w:ilvl="0">
      <w:start w:val="2"/>
      <w:numFmt w:val="decimal"/>
      <w:lvlText w:val="%1."/>
      <w:lvlJc w:val="left"/>
      <w:pPr>
        <w:ind w:left="612" w:hanging="612"/>
      </w:pPr>
      <w:rPr>
        <w:rFonts w:hint="default"/>
      </w:rPr>
    </w:lvl>
    <w:lvl w:ilvl="1">
      <w:start w:val="2"/>
      <w:numFmt w:val="decimal"/>
      <w:lvlText w:val="%1.%2."/>
      <w:lvlJc w:val="left"/>
      <w:pPr>
        <w:ind w:left="1080" w:hanging="720"/>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27B5185"/>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7712B0"/>
    <w:multiLevelType w:val="hybridMultilevel"/>
    <w:tmpl w:val="4240E7B0"/>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7"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5B6840"/>
    <w:multiLevelType w:val="multilevel"/>
    <w:tmpl w:val="52A2A79C"/>
    <w:lvl w:ilvl="0">
      <w:start w:val="1"/>
      <w:numFmt w:val="decimal"/>
      <w:lvlText w:val="%1."/>
      <w:lvlJc w:val="left"/>
      <w:pPr>
        <w:ind w:left="644"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80" w:hanging="1080"/>
      </w:pPr>
      <w:rPr>
        <w:rFonts w:hint="default"/>
      </w:rPr>
    </w:lvl>
    <w:lvl w:ilvl="3">
      <w:start w:val="1"/>
      <w:numFmt w:val="decimal"/>
      <w:isLgl/>
      <w:lvlText w:val="%1.%2.%3.%4"/>
      <w:lvlJc w:val="left"/>
      <w:pPr>
        <w:ind w:left="1384" w:hanging="1080"/>
      </w:pPr>
      <w:rPr>
        <w:rFonts w:hint="default"/>
      </w:rPr>
    </w:lvl>
    <w:lvl w:ilvl="4">
      <w:start w:val="1"/>
      <w:numFmt w:val="decimal"/>
      <w:isLgl/>
      <w:lvlText w:val="%1.%2.%3.%4.%5"/>
      <w:lvlJc w:val="left"/>
      <w:pPr>
        <w:ind w:left="1744" w:hanging="1440"/>
      </w:pPr>
      <w:rPr>
        <w:rFonts w:hint="default"/>
      </w:rPr>
    </w:lvl>
    <w:lvl w:ilvl="5">
      <w:start w:val="1"/>
      <w:numFmt w:val="decimal"/>
      <w:isLgl/>
      <w:lvlText w:val="%1.%2.%3.%4.%5.%6"/>
      <w:lvlJc w:val="left"/>
      <w:pPr>
        <w:ind w:left="2104" w:hanging="1800"/>
      </w:pPr>
      <w:rPr>
        <w:rFonts w:hint="default"/>
      </w:rPr>
    </w:lvl>
    <w:lvl w:ilvl="6">
      <w:start w:val="1"/>
      <w:numFmt w:val="decimal"/>
      <w:isLgl/>
      <w:lvlText w:val="%1.%2.%3.%4.%5.%6.%7"/>
      <w:lvlJc w:val="left"/>
      <w:pPr>
        <w:ind w:left="2464" w:hanging="2160"/>
      </w:pPr>
      <w:rPr>
        <w:rFonts w:hint="default"/>
      </w:rPr>
    </w:lvl>
    <w:lvl w:ilvl="7">
      <w:start w:val="1"/>
      <w:numFmt w:val="decimal"/>
      <w:isLgl/>
      <w:lvlText w:val="%1.%2.%3.%4.%5.%6.%7.%8"/>
      <w:lvlJc w:val="left"/>
      <w:pPr>
        <w:ind w:left="2464" w:hanging="2160"/>
      </w:pPr>
      <w:rPr>
        <w:rFonts w:hint="default"/>
      </w:rPr>
    </w:lvl>
    <w:lvl w:ilvl="8">
      <w:start w:val="1"/>
      <w:numFmt w:val="decimal"/>
      <w:isLgl/>
      <w:lvlText w:val="%1.%2.%3.%4.%5.%6.%7.%8.%9"/>
      <w:lvlJc w:val="left"/>
      <w:pPr>
        <w:ind w:left="2824" w:hanging="2520"/>
      </w:pPr>
      <w:rPr>
        <w:rFonts w:hint="default"/>
      </w:rPr>
    </w:lvl>
  </w:abstractNum>
  <w:abstractNum w:abstractNumId="29"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0" w15:restartNumberingAfterBreak="0">
    <w:nsid w:val="5BCB4B99"/>
    <w:multiLevelType w:val="multilevel"/>
    <w:tmpl w:val="7D06D02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4"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5" w15:restartNumberingAfterBreak="0">
    <w:nsid w:val="6A4065BA"/>
    <w:multiLevelType w:val="multilevel"/>
    <w:tmpl w:val="DB9A1B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9"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42"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9"/>
  </w:num>
  <w:num w:numId="4">
    <w:abstractNumId w:val="12"/>
  </w:num>
  <w:num w:numId="5">
    <w:abstractNumId w:val="31"/>
  </w:num>
  <w:num w:numId="6">
    <w:abstractNumId w:val="30"/>
  </w:num>
  <w:num w:numId="7">
    <w:abstractNumId w:val="1"/>
  </w:num>
  <w:num w:numId="8">
    <w:abstractNumId w:val="2"/>
  </w:num>
  <w:num w:numId="9">
    <w:abstractNumId w:val="3"/>
  </w:num>
  <w:num w:numId="10">
    <w:abstractNumId w:val="4"/>
  </w:num>
  <w:num w:numId="11">
    <w:abstractNumId w:val="5"/>
  </w:num>
  <w:num w:numId="12">
    <w:abstractNumId w:val="6"/>
  </w:num>
  <w:num w:numId="13">
    <w:abstractNumId w:val="39"/>
  </w:num>
  <w:num w:numId="14">
    <w:abstractNumId w:val="7"/>
  </w:num>
  <w:num w:numId="15">
    <w:abstractNumId w:val="29"/>
  </w:num>
  <w:num w:numId="16">
    <w:abstractNumId w:val="19"/>
  </w:num>
  <w:num w:numId="17">
    <w:abstractNumId w:val="32"/>
  </w:num>
  <w:num w:numId="18">
    <w:abstractNumId w:val="24"/>
  </w:num>
  <w:num w:numId="19">
    <w:abstractNumId w:val="33"/>
  </w:num>
  <w:num w:numId="20">
    <w:abstractNumId w:val="10"/>
  </w:num>
  <w:num w:numId="21">
    <w:abstractNumId w:val="41"/>
  </w:num>
  <w:num w:numId="22">
    <w:abstractNumId w:val="36"/>
  </w:num>
  <w:num w:numId="23">
    <w:abstractNumId w:val="38"/>
  </w:num>
  <w:num w:numId="24">
    <w:abstractNumId w:val="22"/>
  </w:num>
  <w:num w:numId="25">
    <w:abstractNumId w:val="11"/>
  </w:num>
  <w:num w:numId="26">
    <w:abstractNumId w:val="34"/>
  </w:num>
  <w:num w:numId="27">
    <w:abstractNumId w:val="14"/>
  </w:num>
  <w:num w:numId="28">
    <w:abstractNumId w:val="21"/>
  </w:num>
  <w:num w:numId="29">
    <w:abstractNumId w:val="40"/>
  </w:num>
  <w:num w:numId="30">
    <w:abstractNumId w:val="16"/>
  </w:num>
  <w:num w:numId="31">
    <w:abstractNumId w:val="25"/>
  </w:num>
  <w:num w:numId="32">
    <w:abstractNumId w:val="42"/>
  </w:num>
  <w:num w:numId="33">
    <w:abstractNumId w:val="27"/>
  </w:num>
  <w:num w:numId="34">
    <w:abstractNumId w:val="30"/>
  </w:num>
  <w:num w:numId="35">
    <w:abstractNumId w:val="30"/>
  </w:num>
  <w:num w:numId="36">
    <w:abstractNumId w:val="30"/>
  </w:num>
  <w:num w:numId="37">
    <w:abstractNumId w:val="23"/>
  </w:num>
  <w:num w:numId="38">
    <w:abstractNumId w:val="37"/>
  </w:num>
  <w:num w:numId="39">
    <w:abstractNumId w:val="28"/>
  </w:num>
  <w:num w:numId="40">
    <w:abstractNumId w:val="8"/>
  </w:num>
  <w:num w:numId="41">
    <w:abstractNumId w:val="15"/>
  </w:num>
  <w:num w:numId="42">
    <w:abstractNumId w:val="13"/>
  </w:num>
  <w:num w:numId="43">
    <w:abstractNumId w:val="26"/>
  </w:num>
  <w:num w:numId="44">
    <w:abstractNumId w:val="18"/>
  </w:num>
  <w:num w:numId="45">
    <w:abstractNumId w:val="30"/>
  </w:num>
  <w:num w:numId="46">
    <w:abstractNumId w:val="35"/>
  </w:num>
  <w:num w:numId="47">
    <w:abstractNumId w:val="35"/>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mso-position-horizontal:right"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25"/>
    <w:rsid w:val="00002480"/>
    <w:rsid w:val="000025A3"/>
    <w:rsid w:val="00005D05"/>
    <w:rsid w:val="00006377"/>
    <w:rsid w:val="00006A5C"/>
    <w:rsid w:val="00007FBA"/>
    <w:rsid w:val="00010059"/>
    <w:rsid w:val="00017289"/>
    <w:rsid w:val="00020ADB"/>
    <w:rsid w:val="000231EF"/>
    <w:rsid w:val="00024B86"/>
    <w:rsid w:val="00027D8B"/>
    <w:rsid w:val="00031252"/>
    <w:rsid w:val="00031745"/>
    <w:rsid w:val="0003403B"/>
    <w:rsid w:val="00040DF8"/>
    <w:rsid w:val="00041518"/>
    <w:rsid w:val="0004372D"/>
    <w:rsid w:val="0004434F"/>
    <w:rsid w:val="00047249"/>
    <w:rsid w:val="00047A38"/>
    <w:rsid w:val="00051CC8"/>
    <w:rsid w:val="000607B8"/>
    <w:rsid w:val="0006312E"/>
    <w:rsid w:val="00063FF6"/>
    <w:rsid w:val="00065D88"/>
    <w:rsid w:val="00067293"/>
    <w:rsid w:val="000745CD"/>
    <w:rsid w:val="00075239"/>
    <w:rsid w:val="00081B9D"/>
    <w:rsid w:val="00081DA8"/>
    <w:rsid w:val="00081F5C"/>
    <w:rsid w:val="000854BD"/>
    <w:rsid w:val="00086EEC"/>
    <w:rsid w:val="00090AA4"/>
    <w:rsid w:val="0009230B"/>
    <w:rsid w:val="000950E6"/>
    <w:rsid w:val="00095430"/>
    <w:rsid w:val="000A36E2"/>
    <w:rsid w:val="000A453E"/>
    <w:rsid w:val="000B2F27"/>
    <w:rsid w:val="000B33BA"/>
    <w:rsid w:val="000B3501"/>
    <w:rsid w:val="000C1B1C"/>
    <w:rsid w:val="000D4224"/>
    <w:rsid w:val="000D529B"/>
    <w:rsid w:val="000E0225"/>
    <w:rsid w:val="000E261C"/>
    <w:rsid w:val="000E32C5"/>
    <w:rsid w:val="000E42AA"/>
    <w:rsid w:val="000F1765"/>
    <w:rsid w:val="000F4C42"/>
    <w:rsid w:val="000F5918"/>
    <w:rsid w:val="00101B25"/>
    <w:rsid w:val="00102072"/>
    <w:rsid w:val="00102B03"/>
    <w:rsid w:val="001129F9"/>
    <w:rsid w:val="00116372"/>
    <w:rsid w:val="00117BF8"/>
    <w:rsid w:val="00123170"/>
    <w:rsid w:val="00123C26"/>
    <w:rsid w:val="00131897"/>
    <w:rsid w:val="0013460D"/>
    <w:rsid w:val="00135025"/>
    <w:rsid w:val="00144CF4"/>
    <w:rsid w:val="001518DF"/>
    <w:rsid w:val="001547C4"/>
    <w:rsid w:val="00157432"/>
    <w:rsid w:val="0016394A"/>
    <w:rsid w:val="001738CC"/>
    <w:rsid w:val="00173FCE"/>
    <w:rsid w:val="0017449F"/>
    <w:rsid w:val="00174810"/>
    <w:rsid w:val="00177A97"/>
    <w:rsid w:val="00183BA1"/>
    <w:rsid w:val="001A50F3"/>
    <w:rsid w:val="001A5C28"/>
    <w:rsid w:val="001B5A43"/>
    <w:rsid w:val="001B7F77"/>
    <w:rsid w:val="001C12C2"/>
    <w:rsid w:val="001C4A43"/>
    <w:rsid w:val="001E12B3"/>
    <w:rsid w:val="001E3A95"/>
    <w:rsid w:val="001E7A91"/>
    <w:rsid w:val="001F2E0C"/>
    <w:rsid w:val="001F2EA9"/>
    <w:rsid w:val="002055CA"/>
    <w:rsid w:val="00213CDE"/>
    <w:rsid w:val="0021581D"/>
    <w:rsid w:val="002208F3"/>
    <w:rsid w:val="002278AB"/>
    <w:rsid w:val="002341DD"/>
    <w:rsid w:val="00234680"/>
    <w:rsid w:val="00236678"/>
    <w:rsid w:val="002420D0"/>
    <w:rsid w:val="00242C83"/>
    <w:rsid w:val="00246CDE"/>
    <w:rsid w:val="00254272"/>
    <w:rsid w:val="002628B0"/>
    <w:rsid w:val="00270F64"/>
    <w:rsid w:val="002724F7"/>
    <w:rsid w:val="00272CCD"/>
    <w:rsid w:val="00274DE2"/>
    <w:rsid w:val="0027593A"/>
    <w:rsid w:val="002807A6"/>
    <w:rsid w:val="00294874"/>
    <w:rsid w:val="00296687"/>
    <w:rsid w:val="002967E1"/>
    <w:rsid w:val="00296C2D"/>
    <w:rsid w:val="002A0BE9"/>
    <w:rsid w:val="002A2B40"/>
    <w:rsid w:val="002A2C73"/>
    <w:rsid w:val="002B0012"/>
    <w:rsid w:val="002B0EC3"/>
    <w:rsid w:val="002B1FC7"/>
    <w:rsid w:val="002B7038"/>
    <w:rsid w:val="002C28C1"/>
    <w:rsid w:val="002E1F11"/>
    <w:rsid w:val="002F2B1B"/>
    <w:rsid w:val="002F5897"/>
    <w:rsid w:val="002F6364"/>
    <w:rsid w:val="003044F5"/>
    <w:rsid w:val="00304FCC"/>
    <w:rsid w:val="00310637"/>
    <w:rsid w:val="00313A15"/>
    <w:rsid w:val="00314E2B"/>
    <w:rsid w:val="00314E60"/>
    <w:rsid w:val="00315A07"/>
    <w:rsid w:val="003210EE"/>
    <w:rsid w:val="003212C0"/>
    <w:rsid w:val="00326A38"/>
    <w:rsid w:val="003310D1"/>
    <w:rsid w:val="00331C16"/>
    <w:rsid w:val="0033620B"/>
    <w:rsid w:val="0034550C"/>
    <w:rsid w:val="0035196E"/>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3A8F"/>
    <w:rsid w:val="003E508B"/>
    <w:rsid w:val="003F2447"/>
    <w:rsid w:val="003F395B"/>
    <w:rsid w:val="003F3EF1"/>
    <w:rsid w:val="003F51D3"/>
    <w:rsid w:val="003F6477"/>
    <w:rsid w:val="00405B66"/>
    <w:rsid w:val="00407446"/>
    <w:rsid w:val="00407E98"/>
    <w:rsid w:val="004152AE"/>
    <w:rsid w:val="00420979"/>
    <w:rsid w:val="00432E70"/>
    <w:rsid w:val="004338AC"/>
    <w:rsid w:val="004451D1"/>
    <w:rsid w:val="0045278E"/>
    <w:rsid w:val="004575B2"/>
    <w:rsid w:val="00476348"/>
    <w:rsid w:val="00493109"/>
    <w:rsid w:val="0049393B"/>
    <w:rsid w:val="00497621"/>
    <w:rsid w:val="004A3036"/>
    <w:rsid w:val="004A7EA4"/>
    <w:rsid w:val="004B549A"/>
    <w:rsid w:val="004B5660"/>
    <w:rsid w:val="004B57DF"/>
    <w:rsid w:val="004B7898"/>
    <w:rsid w:val="004B7E97"/>
    <w:rsid w:val="004C1214"/>
    <w:rsid w:val="004C5724"/>
    <w:rsid w:val="004D1F7F"/>
    <w:rsid w:val="004D6E4D"/>
    <w:rsid w:val="004D78C2"/>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06A"/>
    <w:rsid w:val="00523BBA"/>
    <w:rsid w:val="005373A8"/>
    <w:rsid w:val="005400C0"/>
    <w:rsid w:val="00543B59"/>
    <w:rsid w:val="00543EB8"/>
    <w:rsid w:val="00550FF0"/>
    <w:rsid w:val="00551045"/>
    <w:rsid w:val="005515CE"/>
    <w:rsid w:val="00553ED9"/>
    <w:rsid w:val="00555500"/>
    <w:rsid w:val="00563C2C"/>
    <w:rsid w:val="00564045"/>
    <w:rsid w:val="005679E8"/>
    <w:rsid w:val="00580049"/>
    <w:rsid w:val="00580902"/>
    <w:rsid w:val="00582DE6"/>
    <w:rsid w:val="00583777"/>
    <w:rsid w:val="00587492"/>
    <w:rsid w:val="00590FD0"/>
    <w:rsid w:val="00591F82"/>
    <w:rsid w:val="005922AA"/>
    <w:rsid w:val="005A1253"/>
    <w:rsid w:val="005A212E"/>
    <w:rsid w:val="005A44D9"/>
    <w:rsid w:val="005A521C"/>
    <w:rsid w:val="005A52AA"/>
    <w:rsid w:val="005A6EE0"/>
    <w:rsid w:val="005A7767"/>
    <w:rsid w:val="005B204E"/>
    <w:rsid w:val="005B2603"/>
    <w:rsid w:val="005C2012"/>
    <w:rsid w:val="005C3F8B"/>
    <w:rsid w:val="005C4B01"/>
    <w:rsid w:val="005C5554"/>
    <w:rsid w:val="005D0582"/>
    <w:rsid w:val="005D2064"/>
    <w:rsid w:val="005D2F4C"/>
    <w:rsid w:val="005D36DA"/>
    <w:rsid w:val="005D568E"/>
    <w:rsid w:val="005D6599"/>
    <w:rsid w:val="005E1C7F"/>
    <w:rsid w:val="005E319F"/>
    <w:rsid w:val="005E4FAB"/>
    <w:rsid w:val="005E6E28"/>
    <w:rsid w:val="005F4A8F"/>
    <w:rsid w:val="005F7BF1"/>
    <w:rsid w:val="00600E8B"/>
    <w:rsid w:val="00603010"/>
    <w:rsid w:val="0061170B"/>
    <w:rsid w:val="00611A1D"/>
    <w:rsid w:val="00622F4F"/>
    <w:rsid w:val="00633DAF"/>
    <w:rsid w:val="00635225"/>
    <w:rsid w:val="0064037B"/>
    <w:rsid w:val="00650543"/>
    <w:rsid w:val="0065633C"/>
    <w:rsid w:val="00662B4B"/>
    <w:rsid w:val="00662E54"/>
    <w:rsid w:val="00663EAC"/>
    <w:rsid w:val="00667338"/>
    <w:rsid w:val="00670B49"/>
    <w:rsid w:val="00673E8B"/>
    <w:rsid w:val="00674776"/>
    <w:rsid w:val="0067490C"/>
    <w:rsid w:val="00676FA3"/>
    <w:rsid w:val="00690D05"/>
    <w:rsid w:val="0069247F"/>
    <w:rsid w:val="006930F7"/>
    <w:rsid w:val="00696F5A"/>
    <w:rsid w:val="006A05F4"/>
    <w:rsid w:val="006A0E35"/>
    <w:rsid w:val="006A317E"/>
    <w:rsid w:val="006A530C"/>
    <w:rsid w:val="006A6EB0"/>
    <w:rsid w:val="006A769A"/>
    <w:rsid w:val="006A7AB2"/>
    <w:rsid w:val="006B0EE1"/>
    <w:rsid w:val="006B31A2"/>
    <w:rsid w:val="006B3D79"/>
    <w:rsid w:val="006B4D06"/>
    <w:rsid w:val="006C3071"/>
    <w:rsid w:val="006C49A6"/>
    <w:rsid w:val="006C7521"/>
    <w:rsid w:val="006D0361"/>
    <w:rsid w:val="006D1087"/>
    <w:rsid w:val="006D23D7"/>
    <w:rsid w:val="006D5050"/>
    <w:rsid w:val="006D553C"/>
    <w:rsid w:val="006D6B14"/>
    <w:rsid w:val="006D7BCE"/>
    <w:rsid w:val="006E2944"/>
    <w:rsid w:val="006F7F4E"/>
    <w:rsid w:val="00701307"/>
    <w:rsid w:val="007042A3"/>
    <w:rsid w:val="00713EB5"/>
    <w:rsid w:val="0071443C"/>
    <w:rsid w:val="007168E4"/>
    <w:rsid w:val="00723057"/>
    <w:rsid w:val="00746CDE"/>
    <w:rsid w:val="00747A1D"/>
    <w:rsid w:val="00747E7A"/>
    <w:rsid w:val="00750888"/>
    <w:rsid w:val="00752208"/>
    <w:rsid w:val="00753010"/>
    <w:rsid w:val="00761AAF"/>
    <w:rsid w:val="00762BC3"/>
    <w:rsid w:val="00763B93"/>
    <w:rsid w:val="00766A25"/>
    <w:rsid w:val="007720BA"/>
    <w:rsid w:val="007803D6"/>
    <w:rsid w:val="00780A25"/>
    <w:rsid w:val="00782F6F"/>
    <w:rsid w:val="00785FB2"/>
    <w:rsid w:val="00790325"/>
    <w:rsid w:val="00794E02"/>
    <w:rsid w:val="007A5D1B"/>
    <w:rsid w:val="007B1FF1"/>
    <w:rsid w:val="007B3E8C"/>
    <w:rsid w:val="007B454F"/>
    <w:rsid w:val="007B694F"/>
    <w:rsid w:val="007C3317"/>
    <w:rsid w:val="007C5BCA"/>
    <w:rsid w:val="007D11E5"/>
    <w:rsid w:val="007D1476"/>
    <w:rsid w:val="007D29F9"/>
    <w:rsid w:val="007D5BE0"/>
    <w:rsid w:val="007D5DD9"/>
    <w:rsid w:val="007E06CA"/>
    <w:rsid w:val="007F0AFC"/>
    <w:rsid w:val="007F0B45"/>
    <w:rsid w:val="007F0B9A"/>
    <w:rsid w:val="007F1DAE"/>
    <w:rsid w:val="007F329F"/>
    <w:rsid w:val="007F6377"/>
    <w:rsid w:val="00801EE3"/>
    <w:rsid w:val="00804D21"/>
    <w:rsid w:val="00805E22"/>
    <w:rsid w:val="00805FFB"/>
    <w:rsid w:val="00817327"/>
    <w:rsid w:val="008206C8"/>
    <w:rsid w:val="00822106"/>
    <w:rsid w:val="008272AC"/>
    <w:rsid w:val="008302FD"/>
    <w:rsid w:val="008303DC"/>
    <w:rsid w:val="0083161C"/>
    <w:rsid w:val="00831C4D"/>
    <w:rsid w:val="008322AB"/>
    <w:rsid w:val="00834EED"/>
    <w:rsid w:val="008379D7"/>
    <w:rsid w:val="00840233"/>
    <w:rsid w:val="008438EB"/>
    <w:rsid w:val="00843941"/>
    <w:rsid w:val="00845059"/>
    <w:rsid w:val="00854352"/>
    <w:rsid w:val="0086610E"/>
    <w:rsid w:val="00866819"/>
    <w:rsid w:val="00872FCC"/>
    <w:rsid w:val="00874DA0"/>
    <w:rsid w:val="00877426"/>
    <w:rsid w:val="00877E1F"/>
    <w:rsid w:val="008857F8"/>
    <w:rsid w:val="00890311"/>
    <w:rsid w:val="00890482"/>
    <w:rsid w:val="008925C8"/>
    <w:rsid w:val="00893643"/>
    <w:rsid w:val="008A3D34"/>
    <w:rsid w:val="008B0097"/>
    <w:rsid w:val="008B33A3"/>
    <w:rsid w:val="008B3936"/>
    <w:rsid w:val="008B4C8C"/>
    <w:rsid w:val="008B65E3"/>
    <w:rsid w:val="008B7582"/>
    <w:rsid w:val="008C0B5A"/>
    <w:rsid w:val="008C2482"/>
    <w:rsid w:val="008D49F0"/>
    <w:rsid w:val="008E3330"/>
    <w:rsid w:val="008E463D"/>
    <w:rsid w:val="008E482A"/>
    <w:rsid w:val="008E5C50"/>
    <w:rsid w:val="008F493B"/>
    <w:rsid w:val="008F4BDD"/>
    <w:rsid w:val="00905589"/>
    <w:rsid w:val="009138C1"/>
    <w:rsid w:val="00924077"/>
    <w:rsid w:val="009335A5"/>
    <w:rsid w:val="0093397F"/>
    <w:rsid w:val="00935BCB"/>
    <w:rsid w:val="00940107"/>
    <w:rsid w:val="00942A5D"/>
    <w:rsid w:val="009462B2"/>
    <w:rsid w:val="00955EB1"/>
    <w:rsid w:val="0095699C"/>
    <w:rsid w:val="00957B66"/>
    <w:rsid w:val="0096561F"/>
    <w:rsid w:val="00966AF5"/>
    <w:rsid w:val="0096786A"/>
    <w:rsid w:val="00987533"/>
    <w:rsid w:val="00991309"/>
    <w:rsid w:val="0099402B"/>
    <w:rsid w:val="0099431A"/>
    <w:rsid w:val="00997095"/>
    <w:rsid w:val="009A0110"/>
    <w:rsid w:val="009A4C88"/>
    <w:rsid w:val="009A6D73"/>
    <w:rsid w:val="009B197B"/>
    <w:rsid w:val="009B2958"/>
    <w:rsid w:val="009C1245"/>
    <w:rsid w:val="009C5AC6"/>
    <w:rsid w:val="009D28E3"/>
    <w:rsid w:val="009D2BEB"/>
    <w:rsid w:val="009D5A07"/>
    <w:rsid w:val="009E4137"/>
    <w:rsid w:val="009E588A"/>
    <w:rsid w:val="009E796F"/>
    <w:rsid w:val="009F2471"/>
    <w:rsid w:val="009F6D2F"/>
    <w:rsid w:val="00A00D41"/>
    <w:rsid w:val="00A0762D"/>
    <w:rsid w:val="00A11709"/>
    <w:rsid w:val="00A2240B"/>
    <w:rsid w:val="00A2493E"/>
    <w:rsid w:val="00A2611A"/>
    <w:rsid w:val="00A320FE"/>
    <w:rsid w:val="00A47E8D"/>
    <w:rsid w:val="00A56AEA"/>
    <w:rsid w:val="00A61A74"/>
    <w:rsid w:val="00A61E79"/>
    <w:rsid w:val="00A66E33"/>
    <w:rsid w:val="00A71B35"/>
    <w:rsid w:val="00A75289"/>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AF762D"/>
    <w:rsid w:val="00B0212E"/>
    <w:rsid w:val="00B10D20"/>
    <w:rsid w:val="00B13973"/>
    <w:rsid w:val="00B13CC5"/>
    <w:rsid w:val="00B32656"/>
    <w:rsid w:val="00B34970"/>
    <w:rsid w:val="00B46027"/>
    <w:rsid w:val="00B50CA3"/>
    <w:rsid w:val="00B525E8"/>
    <w:rsid w:val="00B568AE"/>
    <w:rsid w:val="00B632EE"/>
    <w:rsid w:val="00B642FC"/>
    <w:rsid w:val="00B6522C"/>
    <w:rsid w:val="00B6570D"/>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09A5"/>
    <w:rsid w:val="00C224A2"/>
    <w:rsid w:val="00C2359D"/>
    <w:rsid w:val="00C30042"/>
    <w:rsid w:val="00C330FF"/>
    <w:rsid w:val="00C43367"/>
    <w:rsid w:val="00C4505A"/>
    <w:rsid w:val="00C5546A"/>
    <w:rsid w:val="00C5787B"/>
    <w:rsid w:val="00C63A16"/>
    <w:rsid w:val="00C65DE0"/>
    <w:rsid w:val="00C70F1D"/>
    <w:rsid w:val="00C74AEA"/>
    <w:rsid w:val="00C772BF"/>
    <w:rsid w:val="00C7730B"/>
    <w:rsid w:val="00C82A5C"/>
    <w:rsid w:val="00C87B2C"/>
    <w:rsid w:val="00C87C1C"/>
    <w:rsid w:val="00C9372F"/>
    <w:rsid w:val="00C95307"/>
    <w:rsid w:val="00CA26E5"/>
    <w:rsid w:val="00CA3705"/>
    <w:rsid w:val="00CB103F"/>
    <w:rsid w:val="00CB11B1"/>
    <w:rsid w:val="00CB16EA"/>
    <w:rsid w:val="00CB24CD"/>
    <w:rsid w:val="00CB25BD"/>
    <w:rsid w:val="00CB339F"/>
    <w:rsid w:val="00CB49FA"/>
    <w:rsid w:val="00CB55B9"/>
    <w:rsid w:val="00CC0980"/>
    <w:rsid w:val="00CC382C"/>
    <w:rsid w:val="00CC5337"/>
    <w:rsid w:val="00CD4AF8"/>
    <w:rsid w:val="00CD5D2B"/>
    <w:rsid w:val="00CD6DDE"/>
    <w:rsid w:val="00CD7DE8"/>
    <w:rsid w:val="00CE17D2"/>
    <w:rsid w:val="00CE4119"/>
    <w:rsid w:val="00CE4281"/>
    <w:rsid w:val="00CE6833"/>
    <w:rsid w:val="00CF05AF"/>
    <w:rsid w:val="00CF19FC"/>
    <w:rsid w:val="00CF4AD2"/>
    <w:rsid w:val="00D00BE1"/>
    <w:rsid w:val="00D01963"/>
    <w:rsid w:val="00D05D9B"/>
    <w:rsid w:val="00D10130"/>
    <w:rsid w:val="00D10C5C"/>
    <w:rsid w:val="00D20DF1"/>
    <w:rsid w:val="00D21546"/>
    <w:rsid w:val="00D22301"/>
    <w:rsid w:val="00D316CC"/>
    <w:rsid w:val="00D40C96"/>
    <w:rsid w:val="00D41FD8"/>
    <w:rsid w:val="00D42951"/>
    <w:rsid w:val="00D45398"/>
    <w:rsid w:val="00D46F7C"/>
    <w:rsid w:val="00D5254C"/>
    <w:rsid w:val="00D55C18"/>
    <w:rsid w:val="00D6282A"/>
    <w:rsid w:val="00D63538"/>
    <w:rsid w:val="00D70CF0"/>
    <w:rsid w:val="00D7792A"/>
    <w:rsid w:val="00D902FC"/>
    <w:rsid w:val="00D91455"/>
    <w:rsid w:val="00DA33C8"/>
    <w:rsid w:val="00DA5842"/>
    <w:rsid w:val="00DA6ED2"/>
    <w:rsid w:val="00DA7875"/>
    <w:rsid w:val="00DB22FA"/>
    <w:rsid w:val="00DB35E1"/>
    <w:rsid w:val="00DC1F80"/>
    <w:rsid w:val="00DC2DF3"/>
    <w:rsid w:val="00DC4D54"/>
    <w:rsid w:val="00DC5CEB"/>
    <w:rsid w:val="00DC6509"/>
    <w:rsid w:val="00DD0371"/>
    <w:rsid w:val="00DD22EF"/>
    <w:rsid w:val="00DD2843"/>
    <w:rsid w:val="00DE4951"/>
    <w:rsid w:val="00E006AD"/>
    <w:rsid w:val="00E04894"/>
    <w:rsid w:val="00E05D97"/>
    <w:rsid w:val="00E111E0"/>
    <w:rsid w:val="00E12C07"/>
    <w:rsid w:val="00E12D90"/>
    <w:rsid w:val="00E14CB7"/>
    <w:rsid w:val="00E1533E"/>
    <w:rsid w:val="00E17CC4"/>
    <w:rsid w:val="00E21865"/>
    <w:rsid w:val="00E2465F"/>
    <w:rsid w:val="00E27DE8"/>
    <w:rsid w:val="00E40B55"/>
    <w:rsid w:val="00E41816"/>
    <w:rsid w:val="00E5047A"/>
    <w:rsid w:val="00E50DAA"/>
    <w:rsid w:val="00E562C2"/>
    <w:rsid w:val="00E56EBA"/>
    <w:rsid w:val="00E645C7"/>
    <w:rsid w:val="00E7021C"/>
    <w:rsid w:val="00E732FE"/>
    <w:rsid w:val="00E76509"/>
    <w:rsid w:val="00E768A4"/>
    <w:rsid w:val="00E775BD"/>
    <w:rsid w:val="00E85C9B"/>
    <w:rsid w:val="00E92292"/>
    <w:rsid w:val="00E92D0D"/>
    <w:rsid w:val="00E96774"/>
    <w:rsid w:val="00EA4FD6"/>
    <w:rsid w:val="00EA641F"/>
    <w:rsid w:val="00EA6993"/>
    <w:rsid w:val="00EB0396"/>
    <w:rsid w:val="00EB5A35"/>
    <w:rsid w:val="00EC487A"/>
    <w:rsid w:val="00EC62AD"/>
    <w:rsid w:val="00ED13B2"/>
    <w:rsid w:val="00ED2E75"/>
    <w:rsid w:val="00ED555E"/>
    <w:rsid w:val="00ED56B2"/>
    <w:rsid w:val="00ED5BAB"/>
    <w:rsid w:val="00EE0A4F"/>
    <w:rsid w:val="00EF0177"/>
    <w:rsid w:val="00EF07AF"/>
    <w:rsid w:val="00F0242E"/>
    <w:rsid w:val="00F048A7"/>
    <w:rsid w:val="00F26A32"/>
    <w:rsid w:val="00F335EE"/>
    <w:rsid w:val="00F37E46"/>
    <w:rsid w:val="00F4248E"/>
    <w:rsid w:val="00F44948"/>
    <w:rsid w:val="00F4743E"/>
    <w:rsid w:val="00F47670"/>
    <w:rsid w:val="00F62A95"/>
    <w:rsid w:val="00F65E4A"/>
    <w:rsid w:val="00F7182C"/>
    <w:rsid w:val="00F72BFB"/>
    <w:rsid w:val="00F73319"/>
    <w:rsid w:val="00F76653"/>
    <w:rsid w:val="00F81B81"/>
    <w:rsid w:val="00F85549"/>
    <w:rsid w:val="00F932C5"/>
    <w:rsid w:val="00FA1087"/>
    <w:rsid w:val="00FA2076"/>
    <w:rsid w:val="00FB0919"/>
    <w:rsid w:val="00FB5059"/>
    <w:rsid w:val="00FB758E"/>
    <w:rsid w:val="00FC0F5A"/>
    <w:rsid w:val="00FC1828"/>
    <w:rsid w:val="00FC1CD8"/>
    <w:rsid w:val="00FC2885"/>
    <w:rsid w:val="00FC39A5"/>
    <w:rsid w:val="00FC6D35"/>
    <w:rsid w:val="00FD19CE"/>
    <w:rsid w:val="00FD4682"/>
    <w:rsid w:val="00FE129B"/>
    <w:rsid w:val="00FE3D8B"/>
    <w:rsid w:val="00FE5AEE"/>
    <w:rsid w:val="00FF095E"/>
    <w:rsid w:val="00FF21E2"/>
    <w:rsid w:val="00FF2D17"/>
    <w:rsid w:val="00FF37C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ight" fill="f" fillcolor="white" stroke="f">
      <v:fill color="white" on="f"/>
      <v:stroke on="f"/>
    </o:shapedefaults>
    <o:shapelayout v:ext="edit">
      <o:idmap v:ext="edit" data="1"/>
    </o:shapelayout>
  </w:shapeDefaults>
  <w:decimalSymbol w:val=","/>
  <w:listSeparator w:val=";"/>
  <w14:docId w14:val="2E21F259"/>
  <w15:chartTrackingRefBased/>
  <w15:docId w15:val="{A71AC0BB-BB4F-4E66-9BB9-BEB9A44D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link w:val="Heading1Char"/>
    <w:uiPriority w:val="9"/>
    <w:qFormat/>
    <w:rsid w:val="00272CCD"/>
    <w:pPr>
      <w:pageBreakBefore/>
      <w:numPr>
        <w:numId w:val="4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46"/>
      </w:numPr>
      <w:spacing w:before="360" w:after="240"/>
      <w:outlineLvl w:val="1"/>
    </w:pPr>
    <w:rPr>
      <w:rFonts w:cs="Arial"/>
      <w:b/>
      <w:bCs/>
      <w:iCs/>
      <w:sz w:val="28"/>
      <w:szCs w:val="28"/>
    </w:rPr>
  </w:style>
  <w:style w:type="paragraph" w:styleId="Heading3">
    <w:name w:val="heading 3"/>
    <w:basedOn w:val="Normal"/>
    <w:next w:val="Normal"/>
    <w:autoRedefine/>
    <w:qFormat/>
    <w:rsid w:val="00DC6509"/>
    <w:pPr>
      <w:keepNext/>
      <w:keepLines/>
      <w:numPr>
        <w:ilvl w:val="2"/>
        <w:numId w:val="46"/>
      </w:numPr>
      <w:spacing w:before="40" w:after="0" w:line="360" w:lineRule="auto"/>
      <w:outlineLvl w:val="2"/>
    </w:pPr>
    <w:rPr>
      <w:rFonts w:eastAsia="Calibri" w:cs="Arial"/>
      <w:b/>
      <w:bCs/>
      <w:i/>
      <w:shd w:val="clear" w:color="auto" w:fill="FFFFFF"/>
    </w:rPr>
  </w:style>
  <w:style w:type="paragraph" w:styleId="Heading4">
    <w:name w:val="heading 4"/>
    <w:basedOn w:val="Normal"/>
    <w:next w:val="Normal"/>
    <w:qFormat/>
    <w:rsid w:val="008B4C8C"/>
    <w:pPr>
      <w:keepNext/>
      <w:numPr>
        <w:ilvl w:val="3"/>
        <w:numId w:val="46"/>
      </w:numPr>
      <w:spacing w:before="240" w:after="60"/>
      <w:outlineLvl w:val="3"/>
    </w:pPr>
    <w:rPr>
      <w:bCs/>
      <w:i/>
      <w:szCs w:val="28"/>
    </w:rPr>
  </w:style>
  <w:style w:type="paragraph" w:styleId="Heading5">
    <w:name w:val="heading 5"/>
    <w:basedOn w:val="Normal"/>
    <w:next w:val="Normal"/>
    <w:qFormat/>
    <w:rsid w:val="008B4C8C"/>
    <w:pPr>
      <w:numPr>
        <w:ilvl w:val="4"/>
        <w:numId w:val="46"/>
      </w:numPr>
      <w:spacing w:before="240" w:after="60"/>
      <w:outlineLvl w:val="4"/>
    </w:pPr>
    <w:rPr>
      <w:bCs/>
      <w:iCs/>
      <w:szCs w:val="26"/>
    </w:rPr>
  </w:style>
  <w:style w:type="paragraph" w:styleId="Heading6">
    <w:name w:val="heading 6"/>
    <w:basedOn w:val="Normal"/>
    <w:next w:val="Normal"/>
    <w:qFormat/>
    <w:rsid w:val="008B4C8C"/>
    <w:pPr>
      <w:numPr>
        <w:ilvl w:val="5"/>
        <w:numId w:val="46"/>
      </w:numPr>
      <w:spacing w:before="240" w:after="60"/>
      <w:outlineLvl w:val="5"/>
    </w:pPr>
    <w:rPr>
      <w:bCs/>
      <w:i/>
      <w:szCs w:val="22"/>
    </w:rPr>
  </w:style>
  <w:style w:type="paragraph" w:styleId="Heading7">
    <w:name w:val="heading 7"/>
    <w:basedOn w:val="Normal"/>
    <w:next w:val="Normal"/>
    <w:qFormat/>
    <w:rsid w:val="008B4C8C"/>
    <w:pPr>
      <w:numPr>
        <w:ilvl w:val="6"/>
        <w:numId w:val="46"/>
      </w:numPr>
      <w:spacing w:before="240" w:after="60"/>
      <w:outlineLvl w:val="6"/>
    </w:pPr>
  </w:style>
  <w:style w:type="paragraph" w:styleId="Heading8">
    <w:name w:val="heading 8"/>
    <w:basedOn w:val="Normal"/>
    <w:next w:val="Normal"/>
    <w:qFormat/>
    <w:rsid w:val="008B4C8C"/>
    <w:pPr>
      <w:numPr>
        <w:ilvl w:val="7"/>
        <w:numId w:val="46"/>
      </w:numPr>
      <w:spacing w:before="240" w:after="60"/>
      <w:outlineLvl w:val="7"/>
    </w:pPr>
    <w:rPr>
      <w:i/>
      <w:iCs/>
    </w:rPr>
  </w:style>
  <w:style w:type="paragraph" w:styleId="Heading9">
    <w:name w:val="heading 9"/>
    <w:basedOn w:val="Normal"/>
    <w:next w:val="Normal"/>
    <w:qFormat/>
    <w:rsid w:val="008B4C8C"/>
    <w:pPr>
      <w:numPr>
        <w:ilvl w:val="8"/>
        <w:numId w:val="4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1C12C2"/>
    <w:pPr>
      <w:spacing w:before="240"/>
      <w:jc w:val="center"/>
    </w:pPr>
    <w:rPr>
      <w:bCs/>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52306A"/>
    <w:pPr>
      <w:spacing w:before="240" w:after="240"/>
      <w:jc w:val="center"/>
    </w:pPr>
    <w:rPr>
      <w:rFonts w:cs="Arial"/>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character" w:customStyle="1" w:styleId="apple-converted-space">
    <w:name w:val="apple-converted-space"/>
    <w:rsid w:val="00663EAC"/>
  </w:style>
  <w:style w:type="character" w:customStyle="1" w:styleId="reference-accessdate">
    <w:name w:val="reference-accessdate"/>
    <w:rsid w:val="00663EAC"/>
  </w:style>
  <w:style w:type="character" w:customStyle="1" w:styleId="nowrap">
    <w:name w:val="nowrap"/>
    <w:rsid w:val="00663EAC"/>
  </w:style>
  <w:style w:type="paragraph" w:styleId="NoSpacing">
    <w:name w:val="No Spacing"/>
    <w:uiPriority w:val="1"/>
    <w:qFormat/>
    <w:rsid w:val="002208F3"/>
    <w:rPr>
      <w:rFonts w:ascii="Calibri" w:eastAsia="Calibri" w:hAnsi="Calibri"/>
      <w:sz w:val="22"/>
      <w:szCs w:val="22"/>
      <w:lang w:eastAsia="en-US"/>
    </w:rPr>
  </w:style>
  <w:style w:type="table" w:styleId="TableGrid">
    <w:name w:val="Table Grid"/>
    <w:basedOn w:val="TableNormal"/>
    <w:uiPriority w:val="39"/>
    <w:rsid w:val="002208F3"/>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2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link w:val="HTMLPreformatted"/>
    <w:uiPriority w:val="99"/>
    <w:rsid w:val="002208F3"/>
    <w:rPr>
      <w:rFonts w:ascii="Courier New" w:hAnsi="Courier New" w:cs="Courier New"/>
    </w:rPr>
  </w:style>
  <w:style w:type="character" w:customStyle="1" w:styleId="tag">
    <w:name w:val="tag"/>
    <w:rsid w:val="0064037B"/>
  </w:style>
  <w:style w:type="character" w:customStyle="1" w:styleId="pln">
    <w:name w:val="pln"/>
    <w:rsid w:val="0064037B"/>
  </w:style>
  <w:style w:type="character" w:customStyle="1" w:styleId="atn">
    <w:name w:val="atn"/>
    <w:rsid w:val="0064037B"/>
  </w:style>
  <w:style w:type="character" w:customStyle="1" w:styleId="pun">
    <w:name w:val="pun"/>
    <w:rsid w:val="0064037B"/>
  </w:style>
  <w:style w:type="character" w:customStyle="1" w:styleId="atv">
    <w:name w:val="atv"/>
    <w:rsid w:val="0064037B"/>
  </w:style>
  <w:style w:type="character" w:customStyle="1" w:styleId="typ">
    <w:name w:val="typ"/>
    <w:rsid w:val="00D6282A"/>
  </w:style>
  <w:style w:type="character" w:customStyle="1" w:styleId="str">
    <w:name w:val="str"/>
    <w:rsid w:val="00D6282A"/>
  </w:style>
  <w:style w:type="character" w:styleId="CommentReference">
    <w:name w:val="annotation reference"/>
    <w:rsid w:val="00582DE6"/>
    <w:rPr>
      <w:sz w:val="16"/>
      <w:szCs w:val="16"/>
    </w:rPr>
  </w:style>
  <w:style w:type="paragraph" w:styleId="CommentText">
    <w:name w:val="annotation text"/>
    <w:basedOn w:val="Normal"/>
    <w:link w:val="CommentTextChar"/>
    <w:rsid w:val="00582DE6"/>
    <w:rPr>
      <w:sz w:val="20"/>
      <w:szCs w:val="20"/>
    </w:rPr>
  </w:style>
  <w:style w:type="character" w:customStyle="1" w:styleId="CommentTextChar">
    <w:name w:val="Comment Text Char"/>
    <w:link w:val="CommentText"/>
    <w:rsid w:val="00582DE6"/>
    <w:rPr>
      <w:rFonts w:ascii="Arial" w:hAnsi="Arial"/>
    </w:rPr>
  </w:style>
  <w:style w:type="paragraph" w:styleId="CommentSubject">
    <w:name w:val="annotation subject"/>
    <w:basedOn w:val="CommentText"/>
    <w:next w:val="CommentText"/>
    <w:link w:val="CommentSubjectChar"/>
    <w:rsid w:val="00582DE6"/>
    <w:rPr>
      <w:b/>
      <w:bCs/>
    </w:rPr>
  </w:style>
  <w:style w:type="character" w:customStyle="1" w:styleId="CommentSubjectChar">
    <w:name w:val="Comment Subject Char"/>
    <w:link w:val="CommentSubject"/>
    <w:rsid w:val="00582DE6"/>
    <w:rPr>
      <w:rFonts w:ascii="Arial" w:hAnsi="Arial"/>
      <w:b/>
      <w:bCs/>
    </w:rPr>
  </w:style>
  <w:style w:type="character" w:styleId="Mention">
    <w:name w:val="Mention"/>
    <w:uiPriority w:val="51"/>
    <w:rsid w:val="00582DE6"/>
    <w:rPr>
      <w:color w:val="2B579A"/>
      <w:shd w:val="clear" w:color="auto" w:fill="E6E6E6"/>
    </w:rPr>
  </w:style>
  <w:style w:type="character" w:customStyle="1" w:styleId="w1">
    <w:name w:val="w1"/>
    <w:rsid w:val="00690D05"/>
    <w:rPr>
      <w:color w:val="F8F8F2"/>
    </w:rPr>
  </w:style>
  <w:style w:type="character" w:customStyle="1" w:styleId="nc1">
    <w:name w:val="nc1"/>
    <w:rsid w:val="00690D05"/>
    <w:rPr>
      <w:color w:val="A6E22E"/>
    </w:rPr>
  </w:style>
  <w:style w:type="character" w:customStyle="1" w:styleId="kv">
    <w:name w:val="kv"/>
    <w:rsid w:val="00690D05"/>
  </w:style>
  <w:style w:type="character" w:customStyle="1" w:styleId="err">
    <w:name w:val="err"/>
    <w:rsid w:val="00690D05"/>
  </w:style>
  <w:style w:type="character" w:styleId="HTMLCode">
    <w:name w:val="HTML Code"/>
    <w:uiPriority w:val="99"/>
    <w:unhideWhenUsed/>
    <w:rsid w:val="00FE5AEE"/>
    <w:rPr>
      <w:rFonts w:ascii="Courier New" w:eastAsia="Times New Roman" w:hAnsi="Courier New" w:cs="Courier New"/>
      <w:sz w:val="20"/>
      <w:szCs w:val="20"/>
    </w:rPr>
  </w:style>
  <w:style w:type="paragraph" w:styleId="EndnoteText">
    <w:name w:val="endnote text"/>
    <w:basedOn w:val="Normal"/>
    <w:link w:val="EndnoteTextChar"/>
    <w:rsid w:val="00CB55B9"/>
    <w:rPr>
      <w:sz w:val="20"/>
      <w:szCs w:val="20"/>
    </w:rPr>
  </w:style>
  <w:style w:type="character" w:customStyle="1" w:styleId="EndnoteTextChar">
    <w:name w:val="Endnote Text Char"/>
    <w:link w:val="EndnoteText"/>
    <w:rsid w:val="00CB55B9"/>
    <w:rPr>
      <w:rFonts w:ascii="Arial" w:hAnsi="Arial"/>
    </w:rPr>
  </w:style>
  <w:style w:type="character" w:styleId="EndnoteReference">
    <w:name w:val="endnote reference"/>
    <w:rsid w:val="00CB55B9"/>
    <w:rPr>
      <w:vertAlign w:val="superscript"/>
    </w:rPr>
  </w:style>
  <w:style w:type="paragraph" w:styleId="FootnoteText">
    <w:name w:val="footnote text"/>
    <w:basedOn w:val="Normal"/>
    <w:link w:val="FootnoteTextChar"/>
    <w:rsid w:val="00CB55B9"/>
    <w:rPr>
      <w:sz w:val="20"/>
      <w:szCs w:val="20"/>
    </w:rPr>
  </w:style>
  <w:style w:type="character" w:customStyle="1" w:styleId="FootnoteTextChar">
    <w:name w:val="Footnote Text Char"/>
    <w:link w:val="FootnoteText"/>
    <w:rsid w:val="00CB55B9"/>
    <w:rPr>
      <w:rFonts w:ascii="Arial" w:hAnsi="Arial"/>
    </w:rPr>
  </w:style>
  <w:style w:type="character" w:styleId="FootnoteReference">
    <w:name w:val="footnote reference"/>
    <w:rsid w:val="00CB55B9"/>
    <w:rPr>
      <w:vertAlign w:val="superscript"/>
    </w:rPr>
  </w:style>
  <w:style w:type="character" w:styleId="FollowedHyperlink">
    <w:name w:val="FollowedHyperlink"/>
    <w:rsid w:val="00D21546"/>
    <w:rPr>
      <w:color w:val="954F72"/>
      <w:u w:val="single"/>
    </w:rPr>
  </w:style>
  <w:style w:type="character" w:customStyle="1" w:styleId="Heading1Char">
    <w:name w:val="Heading 1 Char"/>
    <w:link w:val="Heading1"/>
    <w:uiPriority w:val="9"/>
    <w:rsid w:val="004152AE"/>
    <w:rPr>
      <w:rFonts w:ascii="Arial" w:hAnsi="Arial"/>
      <w:b/>
      <w:bCs/>
      <w:sz w:val="28"/>
      <w:szCs w:val="24"/>
    </w:rPr>
  </w:style>
  <w:style w:type="paragraph" w:styleId="Bibliography">
    <w:name w:val="Bibliography"/>
    <w:basedOn w:val="Normal"/>
    <w:next w:val="Normal"/>
    <w:uiPriority w:val="70"/>
    <w:unhideWhenUsed/>
    <w:rsid w:val="004152AE"/>
  </w:style>
  <w:style w:type="paragraph" w:styleId="Revision">
    <w:name w:val="Revision"/>
    <w:hidden/>
    <w:uiPriority w:val="71"/>
    <w:unhideWhenUsed/>
    <w:rsid w:val="005A7767"/>
    <w:rPr>
      <w:rFonts w:ascii="Arial" w:hAnsi="Arial"/>
      <w:sz w:val="24"/>
      <w:szCs w:val="24"/>
    </w:rPr>
  </w:style>
  <w:style w:type="paragraph" w:styleId="ListParagraph">
    <w:name w:val="List Paragraph"/>
    <w:basedOn w:val="Normal"/>
    <w:uiPriority w:val="72"/>
    <w:qFormat/>
    <w:rsid w:val="00DD2843"/>
    <w:pPr>
      <w:ind w:left="720"/>
      <w:contextualSpacing/>
    </w:pPr>
  </w:style>
  <w:style w:type="character" w:styleId="Emphasis">
    <w:name w:val="Emphasis"/>
    <w:basedOn w:val="DefaultParagraphFont"/>
    <w:qFormat/>
    <w:rsid w:val="00DC65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812">
      <w:bodyDiv w:val="1"/>
      <w:marLeft w:val="0"/>
      <w:marRight w:val="0"/>
      <w:marTop w:val="0"/>
      <w:marBottom w:val="0"/>
      <w:divBdr>
        <w:top w:val="none" w:sz="0" w:space="0" w:color="auto"/>
        <w:left w:val="none" w:sz="0" w:space="0" w:color="auto"/>
        <w:bottom w:val="none" w:sz="0" w:space="0" w:color="auto"/>
        <w:right w:val="none" w:sz="0" w:space="0" w:color="auto"/>
      </w:divBdr>
    </w:div>
    <w:div w:id="10184844">
      <w:bodyDiv w:val="1"/>
      <w:marLeft w:val="0"/>
      <w:marRight w:val="0"/>
      <w:marTop w:val="0"/>
      <w:marBottom w:val="0"/>
      <w:divBdr>
        <w:top w:val="none" w:sz="0" w:space="0" w:color="auto"/>
        <w:left w:val="none" w:sz="0" w:space="0" w:color="auto"/>
        <w:bottom w:val="none" w:sz="0" w:space="0" w:color="auto"/>
        <w:right w:val="none" w:sz="0" w:space="0" w:color="auto"/>
      </w:divBdr>
    </w:div>
    <w:div w:id="32003467">
      <w:bodyDiv w:val="1"/>
      <w:marLeft w:val="0"/>
      <w:marRight w:val="0"/>
      <w:marTop w:val="0"/>
      <w:marBottom w:val="0"/>
      <w:divBdr>
        <w:top w:val="none" w:sz="0" w:space="0" w:color="auto"/>
        <w:left w:val="none" w:sz="0" w:space="0" w:color="auto"/>
        <w:bottom w:val="none" w:sz="0" w:space="0" w:color="auto"/>
        <w:right w:val="none" w:sz="0" w:space="0" w:color="auto"/>
      </w:divBdr>
    </w:div>
    <w:div w:id="42142229">
      <w:bodyDiv w:val="1"/>
      <w:marLeft w:val="0"/>
      <w:marRight w:val="0"/>
      <w:marTop w:val="0"/>
      <w:marBottom w:val="0"/>
      <w:divBdr>
        <w:top w:val="none" w:sz="0" w:space="0" w:color="auto"/>
        <w:left w:val="none" w:sz="0" w:space="0" w:color="auto"/>
        <w:bottom w:val="none" w:sz="0" w:space="0" w:color="auto"/>
        <w:right w:val="none" w:sz="0" w:space="0" w:color="auto"/>
      </w:divBdr>
    </w:div>
    <w:div w:id="43605800">
      <w:bodyDiv w:val="1"/>
      <w:marLeft w:val="0"/>
      <w:marRight w:val="0"/>
      <w:marTop w:val="0"/>
      <w:marBottom w:val="0"/>
      <w:divBdr>
        <w:top w:val="none" w:sz="0" w:space="0" w:color="auto"/>
        <w:left w:val="none" w:sz="0" w:space="0" w:color="auto"/>
        <w:bottom w:val="none" w:sz="0" w:space="0" w:color="auto"/>
        <w:right w:val="none" w:sz="0" w:space="0" w:color="auto"/>
      </w:divBdr>
    </w:div>
    <w:div w:id="47461403">
      <w:bodyDiv w:val="1"/>
      <w:marLeft w:val="0"/>
      <w:marRight w:val="0"/>
      <w:marTop w:val="0"/>
      <w:marBottom w:val="0"/>
      <w:divBdr>
        <w:top w:val="none" w:sz="0" w:space="0" w:color="auto"/>
        <w:left w:val="none" w:sz="0" w:space="0" w:color="auto"/>
        <w:bottom w:val="none" w:sz="0" w:space="0" w:color="auto"/>
        <w:right w:val="none" w:sz="0" w:space="0" w:color="auto"/>
      </w:divBdr>
    </w:div>
    <w:div w:id="70391384">
      <w:bodyDiv w:val="1"/>
      <w:marLeft w:val="0"/>
      <w:marRight w:val="0"/>
      <w:marTop w:val="0"/>
      <w:marBottom w:val="0"/>
      <w:divBdr>
        <w:top w:val="none" w:sz="0" w:space="0" w:color="auto"/>
        <w:left w:val="none" w:sz="0" w:space="0" w:color="auto"/>
        <w:bottom w:val="none" w:sz="0" w:space="0" w:color="auto"/>
        <w:right w:val="none" w:sz="0" w:space="0" w:color="auto"/>
      </w:divBdr>
    </w:div>
    <w:div w:id="70929793">
      <w:bodyDiv w:val="1"/>
      <w:marLeft w:val="0"/>
      <w:marRight w:val="0"/>
      <w:marTop w:val="0"/>
      <w:marBottom w:val="0"/>
      <w:divBdr>
        <w:top w:val="none" w:sz="0" w:space="0" w:color="auto"/>
        <w:left w:val="none" w:sz="0" w:space="0" w:color="auto"/>
        <w:bottom w:val="none" w:sz="0" w:space="0" w:color="auto"/>
        <w:right w:val="none" w:sz="0" w:space="0" w:color="auto"/>
      </w:divBdr>
    </w:div>
    <w:div w:id="71322316">
      <w:bodyDiv w:val="1"/>
      <w:marLeft w:val="0"/>
      <w:marRight w:val="0"/>
      <w:marTop w:val="0"/>
      <w:marBottom w:val="0"/>
      <w:divBdr>
        <w:top w:val="none" w:sz="0" w:space="0" w:color="auto"/>
        <w:left w:val="none" w:sz="0" w:space="0" w:color="auto"/>
        <w:bottom w:val="none" w:sz="0" w:space="0" w:color="auto"/>
        <w:right w:val="none" w:sz="0" w:space="0" w:color="auto"/>
      </w:divBdr>
    </w:div>
    <w:div w:id="78987657">
      <w:bodyDiv w:val="1"/>
      <w:marLeft w:val="0"/>
      <w:marRight w:val="0"/>
      <w:marTop w:val="0"/>
      <w:marBottom w:val="0"/>
      <w:divBdr>
        <w:top w:val="none" w:sz="0" w:space="0" w:color="auto"/>
        <w:left w:val="none" w:sz="0" w:space="0" w:color="auto"/>
        <w:bottom w:val="none" w:sz="0" w:space="0" w:color="auto"/>
        <w:right w:val="none" w:sz="0" w:space="0" w:color="auto"/>
      </w:divBdr>
    </w:div>
    <w:div w:id="79254642">
      <w:bodyDiv w:val="1"/>
      <w:marLeft w:val="0"/>
      <w:marRight w:val="0"/>
      <w:marTop w:val="0"/>
      <w:marBottom w:val="0"/>
      <w:divBdr>
        <w:top w:val="none" w:sz="0" w:space="0" w:color="auto"/>
        <w:left w:val="none" w:sz="0" w:space="0" w:color="auto"/>
        <w:bottom w:val="none" w:sz="0" w:space="0" w:color="auto"/>
        <w:right w:val="none" w:sz="0" w:space="0" w:color="auto"/>
      </w:divBdr>
    </w:div>
    <w:div w:id="86081202">
      <w:bodyDiv w:val="1"/>
      <w:marLeft w:val="0"/>
      <w:marRight w:val="0"/>
      <w:marTop w:val="0"/>
      <w:marBottom w:val="0"/>
      <w:divBdr>
        <w:top w:val="none" w:sz="0" w:space="0" w:color="auto"/>
        <w:left w:val="none" w:sz="0" w:space="0" w:color="auto"/>
        <w:bottom w:val="none" w:sz="0" w:space="0" w:color="auto"/>
        <w:right w:val="none" w:sz="0" w:space="0" w:color="auto"/>
      </w:divBdr>
    </w:div>
    <w:div w:id="97482959">
      <w:bodyDiv w:val="1"/>
      <w:marLeft w:val="0"/>
      <w:marRight w:val="0"/>
      <w:marTop w:val="0"/>
      <w:marBottom w:val="0"/>
      <w:divBdr>
        <w:top w:val="none" w:sz="0" w:space="0" w:color="auto"/>
        <w:left w:val="none" w:sz="0" w:space="0" w:color="auto"/>
        <w:bottom w:val="none" w:sz="0" w:space="0" w:color="auto"/>
        <w:right w:val="none" w:sz="0" w:space="0" w:color="auto"/>
      </w:divBdr>
    </w:div>
    <w:div w:id="102724897">
      <w:bodyDiv w:val="1"/>
      <w:marLeft w:val="0"/>
      <w:marRight w:val="0"/>
      <w:marTop w:val="0"/>
      <w:marBottom w:val="0"/>
      <w:divBdr>
        <w:top w:val="none" w:sz="0" w:space="0" w:color="auto"/>
        <w:left w:val="none" w:sz="0" w:space="0" w:color="auto"/>
        <w:bottom w:val="none" w:sz="0" w:space="0" w:color="auto"/>
        <w:right w:val="none" w:sz="0" w:space="0" w:color="auto"/>
      </w:divBdr>
    </w:div>
    <w:div w:id="128475748">
      <w:bodyDiv w:val="1"/>
      <w:marLeft w:val="0"/>
      <w:marRight w:val="0"/>
      <w:marTop w:val="0"/>
      <w:marBottom w:val="0"/>
      <w:divBdr>
        <w:top w:val="none" w:sz="0" w:space="0" w:color="auto"/>
        <w:left w:val="none" w:sz="0" w:space="0" w:color="auto"/>
        <w:bottom w:val="none" w:sz="0" w:space="0" w:color="auto"/>
        <w:right w:val="none" w:sz="0" w:space="0" w:color="auto"/>
      </w:divBdr>
    </w:div>
    <w:div w:id="159853882">
      <w:bodyDiv w:val="1"/>
      <w:marLeft w:val="0"/>
      <w:marRight w:val="0"/>
      <w:marTop w:val="0"/>
      <w:marBottom w:val="0"/>
      <w:divBdr>
        <w:top w:val="none" w:sz="0" w:space="0" w:color="auto"/>
        <w:left w:val="none" w:sz="0" w:space="0" w:color="auto"/>
        <w:bottom w:val="none" w:sz="0" w:space="0" w:color="auto"/>
        <w:right w:val="none" w:sz="0" w:space="0" w:color="auto"/>
      </w:divBdr>
    </w:div>
    <w:div w:id="171998529">
      <w:bodyDiv w:val="1"/>
      <w:marLeft w:val="0"/>
      <w:marRight w:val="0"/>
      <w:marTop w:val="0"/>
      <w:marBottom w:val="0"/>
      <w:divBdr>
        <w:top w:val="none" w:sz="0" w:space="0" w:color="auto"/>
        <w:left w:val="none" w:sz="0" w:space="0" w:color="auto"/>
        <w:bottom w:val="none" w:sz="0" w:space="0" w:color="auto"/>
        <w:right w:val="none" w:sz="0" w:space="0" w:color="auto"/>
      </w:divBdr>
    </w:div>
    <w:div w:id="174928679">
      <w:bodyDiv w:val="1"/>
      <w:marLeft w:val="0"/>
      <w:marRight w:val="0"/>
      <w:marTop w:val="0"/>
      <w:marBottom w:val="0"/>
      <w:divBdr>
        <w:top w:val="none" w:sz="0" w:space="0" w:color="auto"/>
        <w:left w:val="none" w:sz="0" w:space="0" w:color="auto"/>
        <w:bottom w:val="none" w:sz="0" w:space="0" w:color="auto"/>
        <w:right w:val="none" w:sz="0" w:space="0" w:color="auto"/>
      </w:divBdr>
    </w:div>
    <w:div w:id="176775580">
      <w:bodyDiv w:val="1"/>
      <w:marLeft w:val="0"/>
      <w:marRight w:val="0"/>
      <w:marTop w:val="0"/>
      <w:marBottom w:val="0"/>
      <w:divBdr>
        <w:top w:val="none" w:sz="0" w:space="0" w:color="auto"/>
        <w:left w:val="none" w:sz="0" w:space="0" w:color="auto"/>
        <w:bottom w:val="none" w:sz="0" w:space="0" w:color="auto"/>
        <w:right w:val="none" w:sz="0" w:space="0" w:color="auto"/>
      </w:divBdr>
    </w:div>
    <w:div w:id="182059109">
      <w:bodyDiv w:val="1"/>
      <w:marLeft w:val="0"/>
      <w:marRight w:val="0"/>
      <w:marTop w:val="0"/>
      <w:marBottom w:val="0"/>
      <w:divBdr>
        <w:top w:val="none" w:sz="0" w:space="0" w:color="auto"/>
        <w:left w:val="none" w:sz="0" w:space="0" w:color="auto"/>
        <w:bottom w:val="none" w:sz="0" w:space="0" w:color="auto"/>
        <w:right w:val="none" w:sz="0" w:space="0" w:color="auto"/>
      </w:divBdr>
    </w:div>
    <w:div w:id="183178320">
      <w:bodyDiv w:val="1"/>
      <w:marLeft w:val="0"/>
      <w:marRight w:val="0"/>
      <w:marTop w:val="0"/>
      <w:marBottom w:val="0"/>
      <w:divBdr>
        <w:top w:val="none" w:sz="0" w:space="0" w:color="auto"/>
        <w:left w:val="none" w:sz="0" w:space="0" w:color="auto"/>
        <w:bottom w:val="none" w:sz="0" w:space="0" w:color="auto"/>
        <w:right w:val="none" w:sz="0" w:space="0" w:color="auto"/>
      </w:divBdr>
    </w:div>
    <w:div w:id="207690763">
      <w:bodyDiv w:val="1"/>
      <w:marLeft w:val="0"/>
      <w:marRight w:val="0"/>
      <w:marTop w:val="0"/>
      <w:marBottom w:val="0"/>
      <w:divBdr>
        <w:top w:val="none" w:sz="0" w:space="0" w:color="auto"/>
        <w:left w:val="none" w:sz="0" w:space="0" w:color="auto"/>
        <w:bottom w:val="none" w:sz="0" w:space="0" w:color="auto"/>
        <w:right w:val="none" w:sz="0" w:space="0" w:color="auto"/>
      </w:divBdr>
    </w:div>
    <w:div w:id="208230642">
      <w:bodyDiv w:val="1"/>
      <w:marLeft w:val="0"/>
      <w:marRight w:val="0"/>
      <w:marTop w:val="0"/>
      <w:marBottom w:val="0"/>
      <w:divBdr>
        <w:top w:val="none" w:sz="0" w:space="0" w:color="auto"/>
        <w:left w:val="none" w:sz="0" w:space="0" w:color="auto"/>
        <w:bottom w:val="none" w:sz="0" w:space="0" w:color="auto"/>
        <w:right w:val="none" w:sz="0" w:space="0" w:color="auto"/>
      </w:divBdr>
    </w:div>
    <w:div w:id="213084407">
      <w:bodyDiv w:val="1"/>
      <w:marLeft w:val="0"/>
      <w:marRight w:val="0"/>
      <w:marTop w:val="0"/>
      <w:marBottom w:val="0"/>
      <w:divBdr>
        <w:top w:val="none" w:sz="0" w:space="0" w:color="auto"/>
        <w:left w:val="none" w:sz="0" w:space="0" w:color="auto"/>
        <w:bottom w:val="none" w:sz="0" w:space="0" w:color="auto"/>
        <w:right w:val="none" w:sz="0" w:space="0" w:color="auto"/>
      </w:divBdr>
    </w:div>
    <w:div w:id="213856226">
      <w:bodyDiv w:val="1"/>
      <w:marLeft w:val="0"/>
      <w:marRight w:val="0"/>
      <w:marTop w:val="0"/>
      <w:marBottom w:val="0"/>
      <w:divBdr>
        <w:top w:val="none" w:sz="0" w:space="0" w:color="auto"/>
        <w:left w:val="none" w:sz="0" w:space="0" w:color="auto"/>
        <w:bottom w:val="none" w:sz="0" w:space="0" w:color="auto"/>
        <w:right w:val="none" w:sz="0" w:space="0" w:color="auto"/>
      </w:divBdr>
    </w:div>
    <w:div w:id="214902039">
      <w:bodyDiv w:val="1"/>
      <w:marLeft w:val="0"/>
      <w:marRight w:val="0"/>
      <w:marTop w:val="0"/>
      <w:marBottom w:val="0"/>
      <w:divBdr>
        <w:top w:val="none" w:sz="0" w:space="0" w:color="auto"/>
        <w:left w:val="none" w:sz="0" w:space="0" w:color="auto"/>
        <w:bottom w:val="none" w:sz="0" w:space="0" w:color="auto"/>
        <w:right w:val="none" w:sz="0" w:space="0" w:color="auto"/>
      </w:divBdr>
    </w:div>
    <w:div w:id="235943991">
      <w:bodyDiv w:val="1"/>
      <w:marLeft w:val="0"/>
      <w:marRight w:val="0"/>
      <w:marTop w:val="0"/>
      <w:marBottom w:val="0"/>
      <w:divBdr>
        <w:top w:val="none" w:sz="0" w:space="0" w:color="auto"/>
        <w:left w:val="none" w:sz="0" w:space="0" w:color="auto"/>
        <w:bottom w:val="none" w:sz="0" w:space="0" w:color="auto"/>
        <w:right w:val="none" w:sz="0" w:space="0" w:color="auto"/>
      </w:divBdr>
    </w:div>
    <w:div w:id="245844653">
      <w:bodyDiv w:val="1"/>
      <w:marLeft w:val="0"/>
      <w:marRight w:val="0"/>
      <w:marTop w:val="0"/>
      <w:marBottom w:val="0"/>
      <w:divBdr>
        <w:top w:val="none" w:sz="0" w:space="0" w:color="auto"/>
        <w:left w:val="none" w:sz="0" w:space="0" w:color="auto"/>
        <w:bottom w:val="none" w:sz="0" w:space="0" w:color="auto"/>
        <w:right w:val="none" w:sz="0" w:space="0" w:color="auto"/>
      </w:divBdr>
    </w:div>
    <w:div w:id="258679143">
      <w:bodyDiv w:val="1"/>
      <w:marLeft w:val="0"/>
      <w:marRight w:val="0"/>
      <w:marTop w:val="0"/>
      <w:marBottom w:val="0"/>
      <w:divBdr>
        <w:top w:val="none" w:sz="0" w:space="0" w:color="auto"/>
        <w:left w:val="none" w:sz="0" w:space="0" w:color="auto"/>
        <w:bottom w:val="none" w:sz="0" w:space="0" w:color="auto"/>
        <w:right w:val="none" w:sz="0" w:space="0" w:color="auto"/>
      </w:divBdr>
    </w:div>
    <w:div w:id="260264104">
      <w:bodyDiv w:val="1"/>
      <w:marLeft w:val="0"/>
      <w:marRight w:val="0"/>
      <w:marTop w:val="0"/>
      <w:marBottom w:val="0"/>
      <w:divBdr>
        <w:top w:val="none" w:sz="0" w:space="0" w:color="auto"/>
        <w:left w:val="none" w:sz="0" w:space="0" w:color="auto"/>
        <w:bottom w:val="none" w:sz="0" w:space="0" w:color="auto"/>
        <w:right w:val="none" w:sz="0" w:space="0" w:color="auto"/>
      </w:divBdr>
    </w:div>
    <w:div w:id="265770480">
      <w:bodyDiv w:val="1"/>
      <w:marLeft w:val="0"/>
      <w:marRight w:val="0"/>
      <w:marTop w:val="0"/>
      <w:marBottom w:val="0"/>
      <w:divBdr>
        <w:top w:val="none" w:sz="0" w:space="0" w:color="auto"/>
        <w:left w:val="none" w:sz="0" w:space="0" w:color="auto"/>
        <w:bottom w:val="none" w:sz="0" w:space="0" w:color="auto"/>
        <w:right w:val="none" w:sz="0" w:space="0" w:color="auto"/>
      </w:divBdr>
    </w:div>
    <w:div w:id="266079781">
      <w:bodyDiv w:val="1"/>
      <w:marLeft w:val="0"/>
      <w:marRight w:val="0"/>
      <w:marTop w:val="0"/>
      <w:marBottom w:val="0"/>
      <w:divBdr>
        <w:top w:val="none" w:sz="0" w:space="0" w:color="auto"/>
        <w:left w:val="none" w:sz="0" w:space="0" w:color="auto"/>
        <w:bottom w:val="none" w:sz="0" w:space="0" w:color="auto"/>
        <w:right w:val="none" w:sz="0" w:space="0" w:color="auto"/>
      </w:divBdr>
    </w:div>
    <w:div w:id="281041348">
      <w:bodyDiv w:val="1"/>
      <w:marLeft w:val="0"/>
      <w:marRight w:val="0"/>
      <w:marTop w:val="0"/>
      <w:marBottom w:val="0"/>
      <w:divBdr>
        <w:top w:val="none" w:sz="0" w:space="0" w:color="auto"/>
        <w:left w:val="none" w:sz="0" w:space="0" w:color="auto"/>
        <w:bottom w:val="none" w:sz="0" w:space="0" w:color="auto"/>
        <w:right w:val="none" w:sz="0" w:space="0" w:color="auto"/>
      </w:divBdr>
    </w:div>
    <w:div w:id="292441669">
      <w:bodyDiv w:val="1"/>
      <w:marLeft w:val="0"/>
      <w:marRight w:val="0"/>
      <w:marTop w:val="0"/>
      <w:marBottom w:val="0"/>
      <w:divBdr>
        <w:top w:val="none" w:sz="0" w:space="0" w:color="auto"/>
        <w:left w:val="none" w:sz="0" w:space="0" w:color="auto"/>
        <w:bottom w:val="none" w:sz="0" w:space="0" w:color="auto"/>
        <w:right w:val="none" w:sz="0" w:space="0" w:color="auto"/>
      </w:divBdr>
    </w:div>
    <w:div w:id="292954692">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14069603">
      <w:bodyDiv w:val="1"/>
      <w:marLeft w:val="0"/>
      <w:marRight w:val="0"/>
      <w:marTop w:val="0"/>
      <w:marBottom w:val="0"/>
      <w:divBdr>
        <w:top w:val="none" w:sz="0" w:space="0" w:color="auto"/>
        <w:left w:val="none" w:sz="0" w:space="0" w:color="auto"/>
        <w:bottom w:val="none" w:sz="0" w:space="0" w:color="auto"/>
        <w:right w:val="none" w:sz="0" w:space="0" w:color="auto"/>
      </w:divBdr>
    </w:div>
    <w:div w:id="315770784">
      <w:bodyDiv w:val="1"/>
      <w:marLeft w:val="0"/>
      <w:marRight w:val="0"/>
      <w:marTop w:val="0"/>
      <w:marBottom w:val="0"/>
      <w:divBdr>
        <w:top w:val="none" w:sz="0" w:space="0" w:color="auto"/>
        <w:left w:val="none" w:sz="0" w:space="0" w:color="auto"/>
        <w:bottom w:val="none" w:sz="0" w:space="0" w:color="auto"/>
        <w:right w:val="none" w:sz="0" w:space="0" w:color="auto"/>
      </w:divBdr>
    </w:div>
    <w:div w:id="317467324">
      <w:bodyDiv w:val="1"/>
      <w:marLeft w:val="0"/>
      <w:marRight w:val="0"/>
      <w:marTop w:val="0"/>
      <w:marBottom w:val="0"/>
      <w:divBdr>
        <w:top w:val="none" w:sz="0" w:space="0" w:color="auto"/>
        <w:left w:val="none" w:sz="0" w:space="0" w:color="auto"/>
        <w:bottom w:val="none" w:sz="0" w:space="0" w:color="auto"/>
        <w:right w:val="none" w:sz="0" w:space="0" w:color="auto"/>
      </w:divBdr>
    </w:div>
    <w:div w:id="318385838">
      <w:bodyDiv w:val="1"/>
      <w:marLeft w:val="0"/>
      <w:marRight w:val="0"/>
      <w:marTop w:val="0"/>
      <w:marBottom w:val="0"/>
      <w:divBdr>
        <w:top w:val="none" w:sz="0" w:space="0" w:color="auto"/>
        <w:left w:val="none" w:sz="0" w:space="0" w:color="auto"/>
        <w:bottom w:val="none" w:sz="0" w:space="0" w:color="auto"/>
        <w:right w:val="none" w:sz="0" w:space="0" w:color="auto"/>
      </w:divBdr>
    </w:div>
    <w:div w:id="333802498">
      <w:bodyDiv w:val="1"/>
      <w:marLeft w:val="0"/>
      <w:marRight w:val="0"/>
      <w:marTop w:val="0"/>
      <w:marBottom w:val="0"/>
      <w:divBdr>
        <w:top w:val="none" w:sz="0" w:space="0" w:color="auto"/>
        <w:left w:val="none" w:sz="0" w:space="0" w:color="auto"/>
        <w:bottom w:val="none" w:sz="0" w:space="0" w:color="auto"/>
        <w:right w:val="none" w:sz="0" w:space="0" w:color="auto"/>
      </w:divBdr>
    </w:div>
    <w:div w:id="334769817">
      <w:bodyDiv w:val="1"/>
      <w:marLeft w:val="0"/>
      <w:marRight w:val="0"/>
      <w:marTop w:val="0"/>
      <w:marBottom w:val="0"/>
      <w:divBdr>
        <w:top w:val="none" w:sz="0" w:space="0" w:color="auto"/>
        <w:left w:val="none" w:sz="0" w:space="0" w:color="auto"/>
        <w:bottom w:val="none" w:sz="0" w:space="0" w:color="auto"/>
        <w:right w:val="none" w:sz="0" w:space="0" w:color="auto"/>
      </w:divBdr>
    </w:div>
    <w:div w:id="347952408">
      <w:bodyDiv w:val="1"/>
      <w:marLeft w:val="0"/>
      <w:marRight w:val="0"/>
      <w:marTop w:val="0"/>
      <w:marBottom w:val="0"/>
      <w:divBdr>
        <w:top w:val="none" w:sz="0" w:space="0" w:color="auto"/>
        <w:left w:val="none" w:sz="0" w:space="0" w:color="auto"/>
        <w:bottom w:val="none" w:sz="0" w:space="0" w:color="auto"/>
        <w:right w:val="none" w:sz="0" w:space="0" w:color="auto"/>
      </w:divBdr>
    </w:div>
    <w:div w:id="357434148">
      <w:bodyDiv w:val="1"/>
      <w:marLeft w:val="0"/>
      <w:marRight w:val="0"/>
      <w:marTop w:val="0"/>
      <w:marBottom w:val="0"/>
      <w:divBdr>
        <w:top w:val="none" w:sz="0" w:space="0" w:color="auto"/>
        <w:left w:val="none" w:sz="0" w:space="0" w:color="auto"/>
        <w:bottom w:val="none" w:sz="0" w:space="0" w:color="auto"/>
        <w:right w:val="none" w:sz="0" w:space="0" w:color="auto"/>
      </w:divBdr>
    </w:div>
    <w:div w:id="374238344">
      <w:bodyDiv w:val="1"/>
      <w:marLeft w:val="0"/>
      <w:marRight w:val="0"/>
      <w:marTop w:val="0"/>
      <w:marBottom w:val="0"/>
      <w:divBdr>
        <w:top w:val="none" w:sz="0" w:space="0" w:color="auto"/>
        <w:left w:val="none" w:sz="0" w:space="0" w:color="auto"/>
        <w:bottom w:val="none" w:sz="0" w:space="0" w:color="auto"/>
        <w:right w:val="none" w:sz="0" w:space="0" w:color="auto"/>
      </w:divBdr>
    </w:div>
    <w:div w:id="388772663">
      <w:bodyDiv w:val="1"/>
      <w:marLeft w:val="0"/>
      <w:marRight w:val="0"/>
      <w:marTop w:val="0"/>
      <w:marBottom w:val="0"/>
      <w:divBdr>
        <w:top w:val="none" w:sz="0" w:space="0" w:color="auto"/>
        <w:left w:val="none" w:sz="0" w:space="0" w:color="auto"/>
        <w:bottom w:val="none" w:sz="0" w:space="0" w:color="auto"/>
        <w:right w:val="none" w:sz="0" w:space="0" w:color="auto"/>
      </w:divBdr>
    </w:div>
    <w:div w:id="391272057">
      <w:bodyDiv w:val="1"/>
      <w:marLeft w:val="0"/>
      <w:marRight w:val="0"/>
      <w:marTop w:val="0"/>
      <w:marBottom w:val="0"/>
      <w:divBdr>
        <w:top w:val="none" w:sz="0" w:space="0" w:color="auto"/>
        <w:left w:val="none" w:sz="0" w:space="0" w:color="auto"/>
        <w:bottom w:val="none" w:sz="0" w:space="0" w:color="auto"/>
        <w:right w:val="none" w:sz="0" w:space="0" w:color="auto"/>
      </w:divBdr>
    </w:div>
    <w:div w:id="400755009">
      <w:bodyDiv w:val="1"/>
      <w:marLeft w:val="0"/>
      <w:marRight w:val="0"/>
      <w:marTop w:val="0"/>
      <w:marBottom w:val="0"/>
      <w:divBdr>
        <w:top w:val="none" w:sz="0" w:space="0" w:color="auto"/>
        <w:left w:val="none" w:sz="0" w:space="0" w:color="auto"/>
        <w:bottom w:val="none" w:sz="0" w:space="0" w:color="auto"/>
        <w:right w:val="none" w:sz="0" w:space="0" w:color="auto"/>
      </w:divBdr>
    </w:div>
    <w:div w:id="402066311">
      <w:bodyDiv w:val="1"/>
      <w:marLeft w:val="0"/>
      <w:marRight w:val="0"/>
      <w:marTop w:val="0"/>
      <w:marBottom w:val="0"/>
      <w:divBdr>
        <w:top w:val="none" w:sz="0" w:space="0" w:color="auto"/>
        <w:left w:val="none" w:sz="0" w:space="0" w:color="auto"/>
        <w:bottom w:val="none" w:sz="0" w:space="0" w:color="auto"/>
        <w:right w:val="none" w:sz="0" w:space="0" w:color="auto"/>
      </w:divBdr>
    </w:div>
    <w:div w:id="425199578">
      <w:bodyDiv w:val="1"/>
      <w:marLeft w:val="0"/>
      <w:marRight w:val="0"/>
      <w:marTop w:val="0"/>
      <w:marBottom w:val="0"/>
      <w:divBdr>
        <w:top w:val="none" w:sz="0" w:space="0" w:color="auto"/>
        <w:left w:val="none" w:sz="0" w:space="0" w:color="auto"/>
        <w:bottom w:val="none" w:sz="0" w:space="0" w:color="auto"/>
        <w:right w:val="none" w:sz="0" w:space="0" w:color="auto"/>
      </w:divBdr>
    </w:div>
    <w:div w:id="426578043">
      <w:bodyDiv w:val="1"/>
      <w:marLeft w:val="0"/>
      <w:marRight w:val="0"/>
      <w:marTop w:val="0"/>
      <w:marBottom w:val="0"/>
      <w:divBdr>
        <w:top w:val="none" w:sz="0" w:space="0" w:color="auto"/>
        <w:left w:val="none" w:sz="0" w:space="0" w:color="auto"/>
        <w:bottom w:val="none" w:sz="0" w:space="0" w:color="auto"/>
        <w:right w:val="none" w:sz="0" w:space="0" w:color="auto"/>
      </w:divBdr>
    </w:div>
    <w:div w:id="427652473">
      <w:bodyDiv w:val="1"/>
      <w:marLeft w:val="0"/>
      <w:marRight w:val="0"/>
      <w:marTop w:val="0"/>
      <w:marBottom w:val="0"/>
      <w:divBdr>
        <w:top w:val="none" w:sz="0" w:space="0" w:color="auto"/>
        <w:left w:val="none" w:sz="0" w:space="0" w:color="auto"/>
        <w:bottom w:val="none" w:sz="0" w:space="0" w:color="auto"/>
        <w:right w:val="none" w:sz="0" w:space="0" w:color="auto"/>
      </w:divBdr>
    </w:div>
    <w:div w:id="433328570">
      <w:bodyDiv w:val="1"/>
      <w:marLeft w:val="0"/>
      <w:marRight w:val="0"/>
      <w:marTop w:val="0"/>
      <w:marBottom w:val="0"/>
      <w:divBdr>
        <w:top w:val="none" w:sz="0" w:space="0" w:color="auto"/>
        <w:left w:val="none" w:sz="0" w:space="0" w:color="auto"/>
        <w:bottom w:val="none" w:sz="0" w:space="0" w:color="auto"/>
        <w:right w:val="none" w:sz="0" w:space="0" w:color="auto"/>
      </w:divBdr>
    </w:div>
    <w:div w:id="456874371">
      <w:bodyDiv w:val="1"/>
      <w:marLeft w:val="0"/>
      <w:marRight w:val="0"/>
      <w:marTop w:val="0"/>
      <w:marBottom w:val="0"/>
      <w:divBdr>
        <w:top w:val="none" w:sz="0" w:space="0" w:color="auto"/>
        <w:left w:val="none" w:sz="0" w:space="0" w:color="auto"/>
        <w:bottom w:val="none" w:sz="0" w:space="0" w:color="auto"/>
        <w:right w:val="none" w:sz="0" w:space="0" w:color="auto"/>
      </w:divBdr>
    </w:div>
    <w:div w:id="471875017">
      <w:bodyDiv w:val="1"/>
      <w:marLeft w:val="0"/>
      <w:marRight w:val="0"/>
      <w:marTop w:val="0"/>
      <w:marBottom w:val="0"/>
      <w:divBdr>
        <w:top w:val="none" w:sz="0" w:space="0" w:color="auto"/>
        <w:left w:val="none" w:sz="0" w:space="0" w:color="auto"/>
        <w:bottom w:val="none" w:sz="0" w:space="0" w:color="auto"/>
        <w:right w:val="none" w:sz="0" w:space="0" w:color="auto"/>
      </w:divBdr>
    </w:div>
    <w:div w:id="473647197">
      <w:bodyDiv w:val="1"/>
      <w:marLeft w:val="0"/>
      <w:marRight w:val="0"/>
      <w:marTop w:val="0"/>
      <w:marBottom w:val="0"/>
      <w:divBdr>
        <w:top w:val="none" w:sz="0" w:space="0" w:color="auto"/>
        <w:left w:val="none" w:sz="0" w:space="0" w:color="auto"/>
        <w:bottom w:val="none" w:sz="0" w:space="0" w:color="auto"/>
        <w:right w:val="none" w:sz="0" w:space="0" w:color="auto"/>
      </w:divBdr>
    </w:div>
    <w:div w:id="474644199">
      <w:bodyDiv w:val="1"/>
      <w:marLeft w:val="0"/>
      <w:marRight w:val="0"/>
      <w:marTop w:val="0"/>
      <w:marBottom w:val="0"/>
      <w:divBdr>
        <w:top w:val="none" w:sz="0" w:space="0" w:color="auto"/>
        <w:left w:val="none" w:sz="0" w:space="0" w:color="auto"/>
        <w:bottom w:val="none" w:sz="0" w:space="0" w:color="auto"/>
        <w:right w:val="none" w:sz="0" w:space="0" w:color="auto"/>
      </w:divBdr>
    </w:div>
    <w:div w:id="477574421">
      <w:bodyDiv w:val="1"/>
      <w:marLeft w:val="0"/>
      <w:marRight w:val="0"/>
      <w:marTop w:val="0"/>
      <w:marBottom w:val="0"/>
      <w:divBdr>
        <w:top w:val="none" w:sz="0" w:space="0" w:color="auto"/>
        <w:left w:val="none" w:sz="0" w:space="0" w:color="auto"/>
        <w:bottom w:val="none" w:sz="0" w:space="0" w:color="auto"/>
        <w:right w:val="none" w:sz="0" w:space="0" w:color="auto"/>
      </w:divBdr>
    </w:div>
    <w:div w:id="479612142">
      <w:bodyDiv w:val="1"/>
      <w:marLeft w:val="0"/>
      <w:marRight w:val="0"/>
      <w:marTop w:val="0"/>
      <w:marBottom w:val="0"/>
      <w:divBdr>
        <w:top w:val="none" w:sz="0" w:space="0" w:color="auto"/>
        <w:left w:val="none" w:sz="0" w:space="0" w:color="auto"/>
        <w:bottom w:val="none" w:sz="0" w:space="0" w:color="auto"/>
        <w:right w:val="none" w:sz="0" w:space="0" w:color="auto"/>
      </w:divBdr>
    </w:div>
    <w:div w:id="479689213">
      <w:bodyDiv w:val="1"/>
      <w:marLeft w:val="0"/>
      <w:marRight w:val="0"/>
      <w:marTop w:val="0"/>
      <w:marBottom w:val="0"/>
      <w:divBdr>
        <w:top w:val="none" w:sz="0" w:space="0" w:color="auto"/>
        <w:left w:val="none" w:sz="0" w:space="0" w:color="auto"/>
        <w:bottom w:val="none" w:sz="0" w:space="0" w:color="auto"/>
        <w:right w:val="none" w:sz="0" w:space="0" w:color="auto"/>
      </w:divBdr>
    </w:div>
    <w:div w:id="487865387">
      <w:bodyDiv w:val="1"/>
      <w:marLeft w:val="0"/>
      <w:marRight w:val="0"/>
      <w:marTop w:val="0"/>
      <w:marBottom w:val="0"/>
      <w:divBdr>
        <w:top w:val="none" w:sz="0" w:space="0" w:color="auto"/>
        <w:left w:val="none" w:sz="0" w:space="0" w:color="auto"/>
        <w:bottom w:val="none" w:sz="0" w:space="0" w:color="auto"/>
        <w:right w:val="none" w:sz="0" w:space="0" w:color="auto"/>
      </w:divBdr>
    </w:div>
    <w:div w:id="495802660">
      <w:bodyDiv w:val="1"/>
      <w:marLeft w:val="0"/>
      <w:marRight w:val="0"/>
      <w:marTop w:val="0"/>
      <w:marBottom w:val="0"/>
      <w:divBdr>
        <w:top w:val="none" w:sz="0" w:space="0" w:color="auto"/>
        <w:left w:val="none" w:sz="0" w:space="0" w:color="auto"/>
        <w:bottom w:val="none" w:sz="0" w:space="0" w:color="auto"/>
        <w:right w:val="none" w:sz="0" w:space="0" w:color="auto"/>
      </w:divBdr>
    </w:div>
    <w:div w:id="501161319">
      <w:bodyDiv w:val="1"/>
      <w:marLeft w:val="0"/>
      <w:marRight w:val="0"/>
      <w:marTop w:val="0"/>
      <w:marBottom w:val="0"/>
      <w:divBdr>
        <w:top w:val="none" w:sz="0" w:space="0" w:color="auto"/>
        <w:left w:val="none" w:sz="0" w:space="0" w:color="auto"/>
        <w:bottom w:val="none" w:sz="0" w:space="0" w:color="auto"/>
        <w:right w:val="none" w:sz="0" w:space="0" w:color="auto"/>
      </w:divBdr>
    </w:div>
    <w:div w:id="510727678">
      <w:bodyDiv w:val="1"/>
      <w:marLeft w:val="0"/>
      <w:marRight w:val="0"/>
      <w:marTop w:val="0"/>
      <w:marBottom w:val="0"/>
      <w:divBdr>
        <w:top w:val="none" w:sz="0" w:space="0" w:color="auto"/>
        <w:left w:val="none" w:sz="0" w:space="0" w:color="auto"/>
        <w:bottom w:val="none" w:sz="0" w:space="0" w:color="auto"/>
        <w:right w:val="none" w:sz="0" w:space="0" w:color="auto"/>
      </w:divBdr>
    </w:div>
    <w:div w:id="510919607">
      <w:bodyDiv w:val="1"/>
      <w:marLeft w:val="0"/>
      <w:marRight w:val="0"/>
      <w:marTop w:val="0"/>
      <w:marBottom w:val="0"/>
      <w:divBdr>
        <w:top w:val="none" w:sz="0" w:space="0" w:color="auto"/>
        <w:left w:val="none" w:sz="0" w:space="0" w:color="auto"/>
        <w:bottom w:val="none" w:sz="0" w:space="0" w:color="auto"/>
        <w:right w:val="none" w:sz="0" w:space="0" w:color="auto"/>
      </w:divBdr>
    </w:div>
    <w:div w:id="513610844">
      <w:bodyDiv w:val="1"/>
      <w:marLeft w:val="0"/>
      <w:marRight w:val="0"/>
      <w:marTop w:val="0"/>
      <w:marBottom w:val="0"/>
      <w:divBdr>
        <w:top w:val="none" w:sz="0" w:space="0" w:color="auto"/>
        <w:left w:val="none" w:sz="0" w:space="0" w:color="auto"/>
        <w:bottom w:val="none" w:sz="0" w:space="0" w:color="auto"/>
        <w:right w:val="none" w:sz="0" w:space="0" w:color="auto"/>
      </w:divBdr>
    </w:div>
    <w:div w:id="516818409">
      <w:bodyDiv w:val="1"/>
      <w:marLeft w:val="0"/>
      <w:marRight w:val="0"/>
      <w:marTop w:val="0"/>
      <w:marBottom w:val="0"/>
      <w:divBdr>
        <w:top w:val="none" w:sz="0" w:space="0" w:color="auto"/>
        <w:left w:val="none" w:sz="0" w:space="0" w:color="auto"/>
        <w:bottom w:val="none" w:sz="0" w:space="0" w:color="auto"/>
        <w:right w:val="none" w:sz="0" w:space="0" w:color="auto"/>
      </w:divBdr>
    </w:div>
    <w:div w:id="528571989">
      <w:bodyDiv w:val="1"/>
      <w:marLeft w:val="0"/>
      <w:marRight w:val="0"/>
      <w:marTop w:val="0"/>
      <w:marBottom w:val="0"/>
      <w:divBdr>
        <w:top w:val="none" w:sz="0" w:space="0" w:color="auto"/>
        <w:left w:val="none" w:sz="0" w:space="0" w:color="auto"/>
        <w:bottom w:val="none" w:sz="0" w:space="0" w:color="auto"/>
        <w:right w:val="none" w:sz="0" w:space="0" w:color="auto"/>
      </w:divBdr>
    </w:div>
    <w:div w:id="541287835">
      <w:bodyDiv w:val="1"/>
      <w:marLeft w:val="0"/>
      <w:marRight w:val="0"/>
      <w:marTop w:val="0"/>
      <w:marBottom w:val="0"/>
      <w:divBdr>
        <w:top w:val="none" w:sz="0" w:space="0" w:color="auto"/>
        <w:left w:val="none" w:sz="0" w:space="0" w:color="auto"/>
        <w:bottom w:val="none" w:sz="0" w:space="0" w:color="auto"/>
        <w:right w:val="none" w:sz="0" w:space="0" w:color="auto"/>
      </w:divBdr>
    </w:div>
    <w:div w:id="545413830">
      <w:bodyDiv w:val="1"/>
      <w:marLeft w:val="0"/>
      <w:marRight w:val="0"/>
      <w:marTop w:val="0"/>
      <w:marBottom w:val="0"/>
      <w:divBdr>
        <w:top w:val="none" w:sz="0" w:space="0" w:color="auto"/>
        <w:left w:val="none" w:sz="0" w:space="0" w:color="auto"/>
        <w:bottom w:val="none" w:sz="0" w:space="0" w:color="auto"/>
        <w:right w:val="none" w:sz="0" w:space="0" w:color="auto"/>
      </w:divBdr>
    </w:div>
    <w:div w:id="548540007">
      <w:bodyDiv w:val="1"/>
      <w:marLeft w:val="0"/>
      <w:marRight w:val="0"/>
      <w:marTop w:val="0"/>
      <w:marBottom w:val="0"/>
      <w:divBdr>
        <w:top w:val="none" w:sz="0" w:space="0" w:color="auto"/>
        <w:left w:val="none" w:sz="0" w:space="0" w:color="auto"/>
        <w:bottom w:val="none" w:sz="0" w:space="0" w:color="auto"/>
        <w:right w:val="none" w:sz="0" w:space="0" w:color="auto"/>
      </w:divBdr>
    </w:div>
    <w:div w:id="550651119">
      <w:bodyDiv w:val="1"/>
      <w:marLeft w:val="0"/>
      <w:marRight w:val="0"/>
      <w:marTop w:val="0"/>
      <w:marBottom w:val="0"/>
      <w:divBdr>
        <w:top w:val="none" w:sz="0" w:space="0" w:color="auto"/>
        <w:left w:val="none" w:sz="0" w:space="0" w:color="auto"/>
        <w:bottom w:val="none" w:sz="0" w:space="0" w:color="auto"/>
        <w:right w:val="none" w:sz="0" w:space="0" w:color="auto"/>
      </w:divBdr>
    </w:div>
    <w:div w:id="554049486">
      <w:bodyDiv w:val="1"/>
      <w:marLeft w:val="0"/>
      <w:marRight w:val="0"/>
      <w:marTop w:val="0"/>
      <w:marBottom w:val="0"/>
      <w:divBdr>
        <w:top w:val="none" w:sz="0" w:space="0" w:color="auto"/>
        <w:left w:val="none" w:sz="0" w:space="0" w:color="auto"/>
        <w:bottom w:val="none" w:sz="0" w:space="0" w:color="auto"/>
        <w:right w:val="none" w:sz="0" w:space="0" w:color="auto"/>
      </w:divBdr>
    </w:div>
    <w:div w:id="555118406">
      <w:bodyDiv w:val="1"/>
      <w:marLeft w:val="0"/>
      <w:marRight w:val="0"/>
      <w:marTop w:val="0"/>
      <w:marBottom w:val="0"/>
      <w:divBdr>
        <w:top w:val="none" w:sz="0" w:space="0" w:color="auto"/>
        <w:left w:val="none" w:sz="0" w:space="0" w:color="auto"/>
        <w:bottom w:val="none" w:sz="0" w:space="0" w:color="auto"/>
        <w:right w:val="none" w:sz="0" w:space="0" w:color="auto"/>
      </w:divBdr>
    </w:div>
    <w:div w:id="568686199">
      <w:bodyDiv w:val="1"/>
      <w:marLeft w:val="0"/>
      <w:marRight w:val="0"/>
      <w:marTop w:val="0"/>
      <w:marBottom w:val="0"/>
      <w:divBdr>
        <w:top w:val="none" w:sz="0" w:space="0" w:color="auto"/>
        <w:left w:val="none" w:sz="0" w:space="0" w:color="auto"/>
        <w:bottom w:val="none" w:sz="0" w:space="0" w:color="auto"/>
        <w:right w:val="none" w:sz="0" w:space="0" w:color="auto"/>
      </w:divBdr>
    </w:div>
    <w:div w:id="569653633">
      <w:bodyDiv w:val="1"/>
      <w:marLeft w:val="0"/>
      <w:marRight w:val="0"/>
      <w:marTop w:val="0"/>
      <w:marBottom w:val="0"/>
      <w:divBdr>
        <w:top w:val="none" w:sz="0" w:space="0" w:color="auto"/>
        <w:left w:val="none" w:sz="0" w:space="0" w:color="auto"/>
        <w:bottom w:val="none" w:sz="0" w:space="0" w:color="auto"/>
        <w:right w:val="none" w:sz="0" w:space="0" w:color="auto"/>
      </w:divBdr>
    </w:div>
    <w:div w:id="581645826">
      <w:bodyDiv w:val="1"/>
      <w:marLeft w:val="0"/>
      <w:marRight w:val="0"/>
      <w:marTop w:val="0"/>
      <w:marBottom w:val="0"/>
      <w:divBdr>
        <w:top w:val="none" w:sz="0" w:space="0" w:color="auto"/>
        <w:left w:val="none" w:sz="0" w:space="0" w:color="auto"/>
        <w:bottom w:val="none" w:sz="0" w:space="0" w:color="auto"/>
        <w:right w:val="none" w:sz="0" w:space="0" w:color="auto"/>
      </w:divBdr>
    </w:div>
    <w:div w:id="586695306">
      <w:bodyDiv w:val="1"/>
      <w:marLeft w:val="0"/>
      <w:marRight w:val="0"/>
      <w:marTop w:val="0"/>
      <w:marBottom w:val="0"/>
      <w:divBdr>
        <w:top w:val="none" w:sz="0" w:space="0" w:color="auto"/>
        <w:left w:val="none" w:sz="0" w:space="0" w:color="auto"/>
        <w:bottom w:val="none" w:sz="0" w:space="0" w:color="auto"/>
        <w:right w:val="none" w:sz="0" w:space="0" w:color="auto"/>
      </w:divBdr>
    </w:div>
    <w:div w:id="594628820">
      <w:bodyDiv w:val="1"/>
      <w:marLeft w:val="0"/>
      <w:marRight w:val="0"/>
      <w:marTop w:val="0"/>
      <w:marBottom w:val="0"/>
      <w:divBdr>
        <w:top w:val="none" w:sz="0" w:space="0" w:color="auto"/>
        <w:left w:val="none" w:sz="0" w:space="0" w:color="auto"/>
        <w:bottom w:val="none" w:sz="0" w:space="0" w:color="auto"/>
        <w:right w:val="none" w:sz="0" w:space="0" w:color="auto"/>
      </w:divBdr>
    </w:div>
    <w:div w:id="617445067">
      <w:bodyDiv w:val="1"/>
      <w:marLeft w:val="0"/>
      <w:marRight w:val="0"/>
      <w:marTop w:val="0"/>
      <w:marBottom w:val="0"/>
      <w:divBdr>
        <w:top w:val="none" w:sz="0" w:space="0" w:color="auto"/>
        <w:left w:val="none" w:sz="0" w:space="0" w:color="auto"/>
        <w:bottom w:val="none" w:sz="0" w:space="0" w:color="auto"/>
        <w:right w:val="none" w:sz="0" w:space="0" w:color="auto"/>
      </w:divBdr>
    </w:div>
    <w:div w:id="620112084">
      <w:bodyDiv w:val="1"/>
      <w:marLeft w:val="0"/>
      <w:marRight w:val="0"/>
      <w:marTop w:val="0"/>
      <w:marBottom w:val="0"/>
      <w:divBdr>
        <w:top w:val="none" w:sz="0" w:space="0" w:color="auto"/>
        <w:left w:val="none" w:sz="0" w:space="0" w:color="auto"/>
        <w:bottom w:val="none" w:sz="0" w:space="0" w:color="auto"/>
        <w:right w:val="none" w:sz="0" w:space="0" w:color="auto"/>
      </w:divBdr>
    </w:div>
    <w:div w:id="620305465">
      <w:bodyDiv w:val="1"/>
      <w:marLeft w:val="0"/>
      <w:marRight w:val="0"/>
      <w:marTop w:val="0"/>
      <w:marBottom w:val="0"/>
      <w:divBdr>
        <w:top w:val="none" w:sz="0" w:space="0" w:color="auto"/>
        <w:left w:val="none" w:sz="0" w:space="0" w:color="auto"/>
        <w:bottom w:val="none" w:sz="0" w:space="0" w:color="auto"/>
        <w:right w:val="none" w:sz="0" w:space="0" w:color="auto"/>
      </w:divBdr>
    </w:div>
    <w:div w:id="623275405">
      <w:bodyDiv w:val="1"/>
      <w:marLeft w:val="0"/>
      <w:marRight w:val="0"/>
      <w:marTop w:val="0"/>
      <w:marBottom w:val="0"/>
      <w:divBdr>
        <w:top w:val="none" w:sz="0" w:space="0" w:color="auto"/>
        <w:left w:val="none" w:sz="0" w:space="0" w:color="auto"/>
        <w:bottom w:val="none" w:sz="0" w:space="0" w:color="auto"/>
        <w:right w:val="none" w:sz="0" w:space="0" w:color="auto"/>
      </w:divBdr>
    </w:div>
    <w:div w:id="624432135">
      <w:bodyDiv w:val="1"/>
      <w:marLeft w:val="0"/>
      <w:marRight w:val="0"/>
      <w:marTop w:val="0"/>
      <w:marBottom w:val="0"/>
      <w:divBdr>
        <w:top w:val="none" w:sz="0" w:space="0" w:color="auto"/>
        <w:left w:val="none" w:sz="0" w:space="0" w:color="auto"/>
        <w:bottom w:val="none" w:sz="0" w:space="0" w:color="auto"/>
        <w:right w:val="none" w:sz="0" w:space="0" w:color="auto"/>
      </w:divBdr>
    </w:div>
    <w:div w:id="657340417">
      <w:bodyDiv w:val="1"/>
      <w:marLeft w:val="0"/>
      <w:marRight w:val="0"/>
      <w:marTop w:val="0"/>
      <w:marBottom w:val="0"/>
      <w:divBdr>
        <w:top w:val="none" w:sz="0" w:space="0" w:color="auto"/>
        <w:left w:val="none" w:sz="0" w:space="0" w:color="auto"/>
        <w:bottom w:val="none" w:sz="0" w:space="0" w:color="auto"/>
        <w:right w:val="none" w:sz="0" w:space="0" w:color="auto"/>
      </w:divBdr>
    </w:div>
    <w:div w:id="669139506">
      <w:bodyDiv w:val="1"/>
      <w:marLeft w:val="0"/>
      <w:marRight w:val="0"/>
      <w:marTop w:val="0"/>
      <w:marBottom w:val="0"/>
      <w:divBdr>
        <w:top w:val="none" w:sz="0" w:space="0" w:color="auto"/>
        <w:left w:val="none" w:sz="0" w:space="0" w:color="auto"/>
        <w:bottom w:val="none" w:sz="0" w:space="0" w:color="auto"/>
        <w:right w:val="none" w:sz="0" w:space="0" w:color="auto"/>
      </w:divBdr>
    </w:div>
    <w:div w:id="669674178">
      <w:bodyDiv w:val="1"/>
      <w:marLeft w:val="0"/>
      <w:marRight w:val="0"/>
      <w:marTop w:val="0"/>
      <w:marBottom w:val="0"/>
      <w:divBdr>
        <w:top w:val="none" w:sz="0" w:space="0" w:color="auto"/>
        <w:left w:val="none" w:sz="0" w:space="0" w:color="auto"/>
        <w:bottom w:val="none" w:sz="0" w:space="0" w:color="auto"/>
        <w:right w:val="none" w:sz="0" w:space="0" w:color="auto"/>
      </w:divBdr>
    </w:div>
    <w:div w:id="670110565">
      <w:bodyDiv w:val="1"/>
      <w:marLeft w:val="0"/>
      <w:marRight w:val="0"/>
      <w:marTop w:val="0"/>
      <w:marBottom w:val="0"/>
      <w:divBdr>
        <w:top w:val="none" w:sz="0" w:space="0" w:color="auto"/>
        <w:left w:val="none" w:sz="0" w:space="0" w:color="auto"/>
        <w:bottom w:val="none" w:sz="0" w:space="0" w:color="auto"/>
        <w:right w:val="none" w:sz="0" w:space="0" w:color="auto"/>
      </w:divBdr>
    </w:div>
    <w:div w:id="686296059">
      <w:bodyDiv w:val="1"/>
      <w:marLeft w:val="0"/>
      <w:marRight w:val="0"/>
      <w:marTop w:val="0"/>
      <w:marBottom w:val="0"/>
      <w:divBdr>
        <w:top w:val="none" w:sz="0" w:space="0" w:color="auto"/>
        <w:left w:val="none" w:sz="0" w:space="0" w:color="auto"/>
        <w:bottom w:val="none" w:sz="0" w:space="0" w:color="auto"/>
        <w:right w:val="none" w:sz="0" w:space="0" w:color="auto"/>
      </w:divBdr>
    </w:div>
    <w:div w:id="688022639">
      <w:bodyDiv w:val="1"/>
      <w:marLeft w:val="0"/>
      <w:marRight w:val="0"/>
      <w:marTop w:val="0"/>
      <w:marBottom w:val="0"/>
      <w:divBdr>
        <w:top w:val="none" w:sz="0" w:space="0" w:color="auto"/>
        <w:left w:val="none" w:sz="0" w:space="0" w:color="auto"/>
        <w:bottom w:val="none" w:sz="0" w:space="0" w:color="auto"/>
        <w:right w:val="none" w:sz="0" w:space="0" w:color="auto"/>
      </w:divBdr>
    </w:div>
    <w:div w:id="692851054">
      <w:bodyDiv w:val="1"/>
      <w:marLeft w:val="0"/>
      <w:marRight w:val="0"/>
      <w:marTop w:val="0"/>
      <w:marBottom w:val="0"/>
      <w:divBdr>
        <w:top w:val="none" w:sz="0" w:space="0" w:color="auto"/>
        <w:left w:val="none" w:sz="0" w:space="0" w:color="auto"/>
        <w:bottom w:val="none" w:sz="0" w:space="0" w:color="auto"/>
        <w:right w:val="none" w:sz="0" w:space="0" w:color="auto"/>
      </w:divBdr>
    </w:div>
    <w:div w:id="715357356">
      <w:bodyDiv w:val="1"/>
      <w:marLeft w:val="0"/>
      <w:marRight w:val="0"/>
      <w:marTop w:val="0"/>
      <w:marBottom w:val="0"/>
      <w:divBdr>
        <w:top w:val="none" w:sz="0" w:space="0" w:color="auto"/>
        <w:left w:val="none" w:sz="0" w:space="0" w:color="auto"/>
        <w:bottom w:val="none" w:sz="0" w:space="0" w:color="auto"/>
        <w:right w:val="none" w:sz="0" w:space="0" w:color="auto"/>
      </w:divBdr>
    </w:div>
    <w:div w:id="716662924">
      <w:bodyDiv w:val="1"/>
      <w:marLeft w:val="0"/>
      <w:marRight w:val="0"/>
      <w:marTop w:val="0"/>
      <w:marBottom w:val="0"/>
      <w:divBdr>
        <w:top w:val="none" w:sz="0" w:space="0" w:color="auto"/>
        <w:left w:val="none" w:sz="0" w:space="0" w:color="auto"/>
        <w:bottom w:val="none" w:sz="0" w:space="0" w:color="auto"/>
        <w:right w:val="none" w:sz="0" w:space="0" w:color="auto"/>
      </w:divBdr>
    </w:div>
    <w:div w:id="718359797">
      <w:bodyDiv w:val="1"/>
      <w:marLeft w:val="0"/>
      <w:marRight w:val="0"/>
      <w:marTop w:val="0"/>
      <w:marBottom w:val="0"/>
      <w:divBdr>
        <w:top w:val="none" w:sz="0" w:space="0" w:color="auto"/>
        <w:left w:val="none" w:sz="0" w:space="0" w:color="auto"/>
        <w:bottom w:val="none" w:sz="0" w:space="0" w:color="auto"/>
        <w:right w:val="none" w:sz="0" w:space="0" w:color="auto"/>
      </w:divBdr>
    </w:div>
    <w:div w:id="737050127">
      <w:bodyDiv w:val="1"/>
      <w:marLeft w:val="0"/>
      <w:marRight w:val="0"/>
      <w:marTop w:val="0"/>
      <w:marBottom w:val="0"/>
      <w:divBdr>
        <w:top w:val="none" w:sz="0" w:space="0" w:color="auto"/>
        <w:left w:val="none" w:sz="0" w:space="0" w:color="auto"/>
        <w:bottom w:val="none" w:sz="0" w:space="0" w:color="auto"/>
        <w:right w:val="none" w:sz="0" w:space="0" w:color="auto"/>
      </w:divBdr>
    </w:div>
    <w:div w:id="759527257">
      <w:bodyDiv w:val="1"/>
      <w:marLeft w:val="0"/>
      <w:marRight w:val="0"/>
      <w:marTop w:val="0"/>
      <w:marBottom w:val="0"/>
      <w:divBdr>
        <w:top w:val="none" w:sz="0" w:space="0" w:color="auto"/>
        <w:left w:val="none" w:sz="0" w:space="0" w:color="auto"/>
        <w:bottom w:val="none" w:sz="0" w:space="0" w:color="auto"/>
        <w:right w:val="none" w:sz="0" w:space="0" w:color="auto"/>
      </w:divBdr>
    </w:div>
    <w:div w:id="766659802">
      <w:bodyDiv w:val="1"/>
      <w:marLeft w:val="0"/>
      <w:marRight w:val="0"/>
      <w:marTop w:val="0"/>
      <w:marBottom w:val="0"/>
      <w:divBdr>
        <w:top w:val="none" w:sz="0" w:space="0" w:color="auto"/>
        <w:left w:val="none" w:sz="0" w:space="0" w:color="auto"/>
        <w:bottom w:val="none" w:sz="0" w:space="0" w:color="auto"/>
        <w:right w:val="none" w:sz="0" w:space="0" w:color="auto"/>
      </w:divBdr>
    </w:div>
    <w:div w:id="770467762">
      <w:bodyDiv w:val="1"/>
      <w:marLeft w:val="0"/>
      <w:marRight w:val="0"/>
      <w:marTop w:val="0"/>
      <w:marBottom w:val="0"/>
      <w:divBdr>
        <w:top w:val="none" w:sz="0" w:space="0" w:color="auto"/>
        <w:left w:val="none" w:sz="0" w:space="0" w:color="auto"/>
        <w:bottom w:val="none" w:sz="0" w:space="0" w:color="auto"/>
        <w:right w:val="none" w:sz="0" w:space="0" w:color="auto"/>
      </w:divBdr>
    </w:div>
    <w:div w:id="789054593">
      <w:bodyDiv w:val="1"/>
      <w:marLeft w:val="0"/>
      <w:marRight w:val="0"/>
      <w:marTop w:val="0"/>
      <w:marBottom w:val="0"/>
      <w:divBdr>
        <w:top w:val="none" w:sz="0" w:space="0" w:color="auto"/>
        <w:left w:val="none" w:sz="0" w:space="0" w:color="auto"/>
        <w:bottom w:val="none" w:sz="0" w:space="0" w:color="auto"/>
        <w:right w:val="none" w:sz="0" w:space="0" w:color="auto"/>
      </w:divBdr>
    </w:div>
    <w:div w:id="789512739">
      <w:bodyDiv w:val="1"/>
      <w:marLeft w:val="0"/>
      <w:marRight w:val="0"/>
      <w:marTop w:val="0"/>
      <w:marBottom w:val="0"/>
      <w:divBdr>
        <w:top w:val="none" w:sz="0" w:space="0" w:color="auto"/>
        <w:left w:val="none" w:sz="0" w:space="0" w:color="auto"/>
        <w:bottom w:val="none" w:sz="0" w:space="0" w:color="auto"/>
        <w:right w:val="none" w:sz="0" w:space="0" w:color="auto"/>
      </w:divBdr>
    </w:div>
    <w:div w:id="794106724">
      <w:bodyDiv w:val="1"/>
      <w:marLeft w:val="0"/>
      <w:marRight w:val="0"/>
      <w:marTop w:val="0"/>
      <w:marBottom w:val="0"/>
      <w:divBdr>
        <w:top w:val="none" w:sz="0" w:space="0" w:color="auto"/>
        <w:left w:val="none" w:sz="0" w:space="0" w:color="auto"/>
        <w:bottom w:val="none" w:sz="0" w:space="0" w:color="auto"/>
        <w:right w:val="none" w:sz="0" w:space="0" w:color="auto"/>
      </w:divBdr>
    </w:div>
    <w:div w:id="794173712">
      <w:bodyDiv w:val="1"/>
      <w:marLeft w:val="0"/>
      <w:marRight w:val="0"/>
      <w:marTop w:val="0"/>
      <w:marBottom w:val="0"/>
      <w:divBdr>
        <w:top w:val="none" w:sz="0" w:space="0" w:color="auto"/>
        <w:left w:val="none" w:sz="0" w:space="0" w:color="auto"/>
        <w:bottom w:val="none" w:sz="0" w:space="0" w:color="auto"/>
        <w:right w:val="none" w:sz="0" w:space="0" w:color="auto"/>
      </w:divBdr>
    </w:div>
    <w:div w:id="796265264">
      <w:bodyDiv w:val="1"/>
      <w:marLeft w:val="0"/>
      <w:marRight w:val="0"/>
      <w:marTop w:val="0"/>
      <w:marBottom w:val="0"/>
      <w:divBdr>
        <w:top w:val="none" w:sz="0" w:space="0" w:color="auto"/>
        <w:left w:val="none" w:sz="0" w:space="0" w:color="auto"/>
        <w:bottom w:val="none" w:sz="0" w:space="0" w:color="auto"/>
        <w:right w:val="none" w:sz="0" w:space="0" w:color="auto"/>
      </w:divBdr>
    </w:div>
    <w:div w:id="802037651">
      <w:bodyDiv w:val="1"/>
      <w:marLeft w:val="0"/>
      <w:marRight w:val="0"/>
      <w:marTop w:val="0"/>
      <w:marBottom w:val="0"/>
      <w:divBdr>
        <w:top w:val="none" w:sz="0" w:space="0" w:color="auto"/>
        <w:left w:val="none" w:sz="0" w:space="0" w:color="auto"/>
        <w:bottom w:val="none" w:sz="0" w:space="0" w:color="auto"/>
        <w:right w:val="none" w:sz="0" w:space="0" w:color="auto"/>
      </w:divBdr>
    </w:div>
    <w:div w:id="806623656">
      <w:bodyDiv w:val="1"/>
      <w:marLeft w:val="0"/>
      <w:marRight w:val="0"/>
      <w:marTop w:val="0"/>
      <w:marBottom w:val="0"/>
      <w:divBdr>
        <w:top w:val="none" w:sz="0" w:space="0" w:color="auto"/>
        <w:left w:val="none" w:sz="0" w:space="0" w:color="auto"/>
        <w:bottom w:val="none" w:sz="0" w:space="0" w:color="auto"/>
        <w:right w:val="none" w:sz="0" w:space="0" w:color="auto"/>
      </w:divBdr>
    </w:div>
    <w:div w:id="819007670">
      <w:bodyDiv w:val="1"/>
      <w:marLeft w:val="0"/>
      <w:marRight w:val="0"/>
      <w:marTop w:val="0"/>
      <w:marBottom w:val="0"/>
      <w:divBdr>
        <w:top w:val="none" w:sz="0" w:space="0" w:color="auto"/>
        <w:left w:val="none" w:sz="0" w:space="0" w:color="auto"/>
        <w:bottom w:val="none" w:sz="0" w:space="0" w:color="auto"/>
        <w:right w:val="none" w:sz="0" w:space="0" w:color="auto"/>
      </w:divBdr>
    </w:div>
    <w:div w:id="819732807">
      <w:bodyDiv w:val="1"/>
      <w:marLeft w:val="0"/>
      <w:marRight w:val="0"/>
      <w:marTop w:val="0"/>
      <w:marBottom w:val="0"/>
      <w:divBdr>
        <w:top w:val="none" w:sz="0" w:space="0" w:color="auto"/>
        <w:left w:val="none" w:sz="0" w:space="0" w:color="auto"/>
        <w:bottom w:val="none" w:sz="0" w:space="0" w:color="auto"/>
        <w:right w:val="none" w:sz="0" w:space="0" w:color="auto"/>
      </w:divBdr>
    </w:div>
    <w:div w:id="820080590">
      <w:bodyDiv w:val="1"/>
      <w:marLeft w:val="0"/>
      <w:marRight w:val="0"/>
      <w:marTop w:val="0"/>
      <w:marBottom w:val="0"/>
      <w:divBdr>
        <w:top w:val="none" w:sz="0" w:space="0" w:color="auto"/>
        <w:left w:val="none" w:sz="0" w:space="0" w:color="auto"/>
        <w:bottom w:val="none" w:sz="0" w:space="0" w:color="auto"/>
        <w:right w:val="none" w:sz="0" w:space="0" w:color="auto"/>
      </w:divBdr>
    </w:div>
    <w:div w:id="827940789">
      <w:bodyDiv w:val="1"/>
      <w:marLeft w:val="0"/>
      <w:marRight w:val="0"/>
      <w:marTop w:val="0"/>
      <w:marBottom w:val="0"/>
      <w:divBdr>
        <w:top w:val="none" w:sz="0" w:space="0" w:color="auto"/>
        <w:left w:val="none" w:sz="0" w:space="0" w:color="auto"/>
        <w:bottom w:val="none" w:sz="0" w:space="0" w:color="auto"/>
        <w:right w:val="none" w:sz="0" w:space="0" w:color="auto"/>
      </w:divBdr>
    </w:div>
    <w:div w:id="833304170">
      <w:bodyDiv w:val="1"/>
      <w:marLeft w:val="0"/>
      <w:marRight w:val="0"/>
      <w:marTop w:val="0"/>
      <w:marBottom w:val="0"/>
      <w:divBdr>
        <w:top w:val="none" w:sz="0" w:space="0" w:color="auto"/>
        <w:left w:val="none" w:sz="0" w:space="0" w:color="auto"/>
        <w:bottom w:val="none" w:sz="0" w:space="0" w:color="auto"/>
        <w:right w:val="none" w:sz="0" w:space="0" w:color="auto"/>
      </w:divBdr>
    </w:div>
    <w:div w:id="835727137">
      <w:bodyDiv w:val="1"/>
      <w:marLeft w:val="0"/>
      <w:marRight w:val="0"/>
      <w:marTop w:val="0"/>
      <w:marBottom w:val="0"/>
      <w:divBdr>
        <w:top w:val="none" w:sz="0" w:space="0" w:color="auto"/>
        <w:left w:val="none" w:sz="0" w:space="0" w:color="auto"/>
        <w:bottom w:val="none" w:sz="0" w:space="0" w:color="auto"/>
        <w:right w:val="none" w:sz="0" w:space="0" w:color="auto"/>
      </w:divBdr>
    </w:div>
    <w:div w:id="847059615">
      <w:bodyDiv w:val="1"/>
      <w:marLeft w:val="0"/>
      <w:marRight w:val="0"/>
      <w:marTop w:val="0"/>
      <w:marBottom w:val="0"/>
      <w:divBdr>
        <w:top w:val="none" w:sz="0" w:space="0" w:color="auto"/>
        <w:left w:val="none" w:sz="0" w:space="0" w:color="auto"/>
        <w:bottom w:val="none" w:sz="0" w:space="0" w:color="auto"/>
        <w:right w:val="none" w:sz="0" w:space="0" w:color="auto"/>
      </w:divBdr>
    </w:div>
    <w:div w:id="861479122">
      <w:bodyDiv w:val="1"/>
      <w:marLeft w:val="0"/>
      <w:marRight w:val="0"/>
      <w:marTop w:val="0"/>
      <w:marBottom w:val="0"/>
      <w:divBdr>
        <w:top w:val="none" w:sz="0" w:space="0" w:color="auto"/>
        <w:left w:val="none" w:sz="0" w:space="0" w:color="auto"/>
        <w:bottom w:val="none" w:sz="0" w:space="0" w:color="auto"/>
        <w:right w:val="none" w:sz="0" w:space="0" w:color="auto"/>
      </w:divBdr>
    </w:div>
    <w:div w:id="863178467">
      <w:bodyDiv w:val="1"/>
      <w:marLeft w:val="0"/>
      <w:marRight w:val="0"/>
      <w:marTop w:val="0"/>
      <w:marBottom w:val="0"/>
      <w:divBdr>
        <w:top w:val="none" w:sz="0" w:space="0" w:color="auto"/>
        <w:left w:val="none" w:sz="0" w:space="0" w:color="auto"/>
        <w:bottom w:val="none" w:sz="0" w:space="0" w:color="auto"/>
        <w:right w:val="none" w:sz="0" w:space="0" w:color="auto"/>
      </w:divBdr>
    </w:div>
    <w:div w:id="866020610">
      <w:bodyDiv w:val="1"/>
      <w:marLeft w:val="0"/>
      <w:marRight w:val="0"/>
      <w:marTop w:val="0"/>
      <w:marBottom w:val="0"/>
      <w:divBdr>
        <w:top w:val="none" w:sz="0" w:space="0" w:color="auto"/>
        <w:left w:val="none" w:sz="0" w:space="0" w:color="auto"/>
        <w:bottom w:val="none" w:sz="0" w:space="0" w:color="auto"/>
        <w:right w:val="none" w:sz="0" w:space="0" w:color="auto"/>
      </w:divBdr>
    </w:div>
    <w:div w:id="870071427">
      <w:bodyDiv w:val="1"/>
      <w:marLeft w:val="0"/>
      <w:marRight w:val="0"/>
      <w:marTop w:val="0"/>
      <w:marBottom w:val="0"/>
      <w:divBdr>
        <w:top w:val="none" w:sz="0" w:space="0" w:color="auto"/>
        <w:left w:val="none" w:sz="0" w:space="0" w:color="auto"/>
        <w:bottom w:val="none" w:sz="0" w:space="0" w:color="auto"/>
        <w:right w:val="none" w:sz="0" w:space="0" w:color="auto"/>
      </w:divBdr>
    </w:div>
    <w:div w:id="877665995">
      <w:bodyDiv w:val="1"/>
      <w:marLeft w:val="0"/>
      <w:marRight w:val="0"/>
      <w:marTop w:val="0"/>
      <w:marBottom w:val="0"/>
      <w:divBdr>
        <w:top w:val="none" w:sz="0" w:space="0" w:color="auto"/>
        <w:left w:val="none" w:sz="0" w:space="0" w:color="auto"/>
        <w:bottom w:val="none" w:sz="0" w:space="0" w:color="auto"/>
        <w:right w:val="none" w:sz="0" w:space="0" w:color="auto"/>
      </w:divBdr>
    </w:div>
    <w:div w:id="884174775">
      <w:bodyDiv w:val="1"/>
      <w:marLeft w:val="0"/>
      <w:marRight w:val="0"/>
      <w:marTop w:val="0"/>
      <w:marBottom w:val="0"/>
      <w:divBdr>
        <w:top w:val="none" w:sz="0" w:space="0" w:color="auto"/>
        <w:left w:val="none" w:sz="0" w:space="0" w:color="auto"/>
        <w:bottom w:val="none" w:sz="0" w:space="0" w:color="auto"/>
        <w:right w:val="none" w:sz="0" w:space="0" w:color="auto"/>
      </w:divBdr>
    </w:div>
    <w:div w:id="891815831">
      <w:bodyDiv w:val="1"/>
      <w:marLeft w:val="0"/>
      <w:marRight w:val="0"/>
      <w:marTop w:val="0"/>
      <w:marBottom w:val="0"/>
      <w:divBdr>
        <w:top w:val="none" w:sz="0" w:space="0" w:color="auto"/>
        <w:left w:val="none" w:sz="0" w:space="0" w:color="auto"/>
        <w:bottom w:val="none" w:sz="0" w:space="0" w:color="auto"/>
        <w:right w:val="none" w:sz="0" w:space="0" w:color="auto"/>
      </w:divBdr>
    </w:div>
    <w:div w:id="892737093">
      <w:bodyDiv w:val="1"/>
      <w:marLeft w:val="0"/>
      <w:marRight w:val="0"/>
      <w:marTop w:val="0"/>
      <w:marBottom w:val="0"/>
      <w:divBdr>
        <w:top w:val="none" w:sz="0" w:space="0" w:color="auto"/>
        <w:left w:val="none" w:sz="0" w:space="0" w:color="auto"/>
        <w:bottom w:val="none" w:sz="0" w:space="0" w:color="auto"/>
        <w:right w:val="none" w:sz="0" w:space="0" w:color="auto"/>
      </w:divBdr>
    </w:div>
    <w:div w:id="895629129">
      <w:bodyDiv w:val="1"/>
      <w:marLeft w:val="0"/>
      <w:marRight w:val="0"/>
      <w:marTop w:val="0"/>
      <w:marBottom w:val="0"/>
      <w:divBdr>
        <w:top w:val="none" w:sz="0" w:space="0" w:color="auto"/>
        <w:left w:val="none" w:sz="0" w:space="0" w:color="auto"/>
        <w:bottom w:val="none" w:sz="0" w:space="0" w:color="auto"/>
        <w:right w:val="none" w:sz="0" w:space="0" w:color="auto"/>
      </w:divBdr>
    </w:div>
    <w:div w:id="895896643">
      <w:bodyDiv w:val="1"/>
      <w:marLeft w:val="0"/>
      <w:marRight w:val="0"/>
      <w:marTop w:val="0"/>
      <w:marBottom w:val="0"/>
      <w:divBdr>
        <w:top w:val="none" w:sz="0" w:space="0" w:color="auto"/>
        <w:left w:val="none" w:sz="0" w:space="0" w:color="auto"/>
        <w:bottom w:val="none" w:sz="0" w:space="0" w:color="auto"/>
        <w:right w:val="none" w:sz="0" w:space="0" w:color="auto"/>
      </w:divBdr>
    </w:div>
    <w:div w:id="897782449">
      <w:bodyDiv w:val="1"/>
      <w:marLeft w:val="0"/>
      <w:marRight w:val="0"/>
      <w:marTop w:val="0"/>
      <w:marBottom w:val="0"/>
      <w:divBdr>
        <w:top w:val="none" w:sz="0" w:space="0" w:color="auto"/>
        <w:left w:val="none" w:sz="0" w:space="0" w:color="auto"/>
        <w:bottom w:val="none" w:sz="0" w:space="0" w:color="auto"/>
        <w:right w:val="none" w:sz="0" w:space="0" w:color="auto"/>
      </w:divBdr>
    </w:div>
    <w:div w:id="916980054">
      <w:bodyDiv w:val="1"/>
      <w:marLeft w:val="0"/>
      <w:marRight w:val="0"/>
      <w:marTop w:val="0"/>
      <w:marBottom w:val="0"/>
      <w:divBdr>
        <w:top w:val="none" w:sz="0" w:space="0" w:color="auto"/>
        <w:left w:val="none" w:sz="0" w:space="0" w:color="auto"/>
        <w:bottom w:val="none" w:sz="0" w:space="0" w:color="auto"/>
        <w:right w:val="none" w:sz="0" w:space="0" w:color="auto"/>
      </w:divBdr>
    </w:div>
    <w:div w:id="917060938">
      <w:bodyDiv w:val="1"/>
      <w:marLeft w:val="0"/>
      <w:marRight w:val="0"/>
      <w:marTop w:val="0"/>
      <w:marBottom w:val="0"/>
      <w:divBdr>
        <w:top w:val="none" w:sz="0" w:space="0" w:color="auto"/>
        <w:left w:val="none" w:sz="0" w:space="0" w:color="auto"/>
        <w:bottom w:val="none" w:sz="0" w:space="0" w:color="auto"/>
        <w:right w:val="none" w:sz="0" w:space="0" w:color="auto"/>
      </w:divBdr>
    </w:div>
    <w:div w:id="922642025">
      <w:bodyDiv w:val="1"/>
      <w:marLeft w:val="0"/>
      <w:marRight w:val="0"/>
      <w:marTop w:val="0"/>
      <w:marBottom w:val="0"/>
      <w:divBdr>
        <w:top w:val="none" w:sz="0" w:space="0" w:color="auto"/>
        <w:left w:val="none" w:sz="0" w:space="0" w:color="auto"/>
        <w:bottom w:val="none" w:sz="0" w:space="0" w:color="auto"/>
        <w:right w:val="none" w:sz="0" w:space="0" w:color="auto"/>
      </w:divBdr>
    </w:div>
    <w:div w:id="935401016">
      <w:bodyDiv w:val="1"/>
      <w:marLeft w:val="0"/>
      <w:marRight w:val="0"/>
      <w:marTop w:val="0"/>
      <w:marBottom w:val="0"/>
      <w:divBdr>
        <w:top w:val="none" w:sz="0" w:space="0" w:color="auto"/>
        <w:left w:val="none" w:sz="0" w:space="0" w:color="auto"/>
        <w:bottom w:val="none" w:sz="0" w:space="0" w:color="auto"/>
        <w:right w:val="none" w:sz="0" w:space="0" w:color="auto"/>
      </w:divBdr>
    </w:div>
    <w:div w:id="939410455">
      <w:bodyDiv w:val="1"/>
      <w:marLeft w:val="0"/>
      <w:marRight w:val="0"/>
      <w:marTop w:val="0"/>
      <w:marBottom w:val="0"/>
      <w:divBdr>
        <w:top w:val="none" w:sz="0" w:space="0" w:color="auto"/>
        <w:left w:val="none" w:sz="0" w:space="0" w:color="auto"/>
        <w:bottom w:val="none" w:sz="0" w:space="0" w:color="auto"/>
        <w:right w:val="none" w:sz="0" w:space="0" w:color="auto"/>
      </w:divBdr>
    </w:div>
    <w:div w:id="945581620">
      <w:bodyDiv w:val="1"/>
      <w:marLeft w:val="0"/>
      <w:marRight w:val="0"/>
      <w:marTop w:val="0"/>
      <w:marBottom w:val="0"/>
      <w:divBdr>
        <w:top w:val="none" w:sz="0" w:space="0" w:color="auto"/>
        <w:left w:val="none" w:sz="0" w:space="0" w:color="auto"/>
        <w:bottom w:val="none" w:sz="0" w:space="0" w:color="auto"/>
        <w:right w:val="none" w:sz="0" w:space="0" w:color="auto"/>
      </w:divBdr>
    </w:div>
    <w:div w:id="947348990">
      <w:bodyDiv w:val="1"/>
      <w:marLeft w:val="0"/>
      <w:marRight w:val="0"/>
      <w:marTop w:val="0"/>
      <w:marBottom w:val="0"/>
      <w:divBdr>
        <w:top w:val="none" w:sz="0" w:space="0" w:color="auto"/>
        <w:left w:val="none" w:sz="0" w:space="0" w:color="auto"/>
        <w:bottom w:val="none" w:sz="0" w:space="0" w:color="auto"/>
        <w:right w:val="none" w:sz="0" w:space="0" w:color="auto"/>
      </w:divBdr>
    </w:div>
    <w:div w:id="955675365">
      <w:bodyDiv w:val="1"/>
      <w:marLeft w:val="0"/>
      <w:marRight w:val="0"/>
      <w:marTop w:val="0"/>
      <w:marBottom w:val="0"/>
      <w:divBdr>
        <w:top w:val="none" w:sz="0" w:space="0" w:color="auto"/>
        <w:left w:val="none" w:sz="0" w:space="0" w:color="auto"/>
        <w:bottom w:val="none" w:sz="0" w:space="0" w:color="auto"/>
        <w:right w:val="none" w:sz="0" w:space="0" w:color="auto"/>
      </w:divBdr>
    </w:div>
    <w:div w:id="965964628">
      <w:bodyDiv w:val="1"/>
      <w:marLeft w:val="0"/>
      <w:marRight w:val="0"/>
      <w:marTop w:val="0"/>
      <w:marBottom w:val="0"/>
      <w:divBdr>
        <w:top w:val="none" w:sz="0" w:space="0" w:color="auto"/>
        <w:left w:val="none" w:sz="0" w:space="0" w:color="auto"/>
        <w:bottom w:val="none" w:sz="0" w:space="0" w:color="auto"/>
        <w:right w:val="none" w:sz="0" w:space="0" w:color="auto"/>
      </w:divBdr>
    </w:div>
    <w:div w:id="967131364">
      <w:bodyDiv w:val="1"/>
      <w:marLeft w:val="0"/>
      <w:marRight w:val="0"/>
      <w:marTop w:val="0"/>
      <w:marBottom w:val="0"/>
      <w:divBdr>
        <w:top w:val="none" w:sz="0" w:space="0" w:color="auto"/>
        <w:left w:val="none" w:sz="0" w:space="0" w:color="auto"/>
        <w:bottom w:val="none" w:sz="0" w:space="0" w:color="auto"/>
        <w:right w:val="none" w:sz="0" w:space="0" w:color="auto"/>
      </w:divBdr>
    </w:div>
    <w:div w:id="973558785">
      <w:bodyDiv w:val="1"/>
      <w:marLeft w:val="0"/>
      <w:marRight w:val="0"/>
      <w:marTop w:val="0"/>
      <w:marBottom w:val="0"/>
      <w:divBdr>
        <w:top w:val="none" w:sz="0" w:space="0" w:color="auto"/>
        <w:left w:val="none" w:sz="0" w:space="0" w:color="auto"/>
        <w:bottom w:val="none" w:sz="0" w:space="0" w:color="auto"/>
        <w:right w:val="none" w:sz="0" w:space="0" w:color="auto"/>
      </w:divBdr>
    </w:div>
    <w:div w:id="973757197">
      <w:bodyDiv w:val="1"/>
      <w:marLeft w:val="0"/>
      <w:marRight w:val="0"/>
      <w:marTop w:val="0"/>
      <w:marBottom w:val="0"/>
      <w:divBdr>
        <w:top w:val="none" w:sz="0" w:space="0" w:color="auto"/>
        <w:left w:val="none" w:sz="0" w:space="0" w:color="auto"/>
        <w:bottom w:val="none" w:sz="0" w:space="0" w:color="auto"/>
        <w:right w:val="none" w:sz="0" w:space="0" w:color="auto"/>
      </w:divBdr>
    </w:div>
    <w:div w:id="974602817">
      <w:bodyDiv w:val="1"/>
      <w:marLeft w:val="0"/>
      <w:marRight w:val="0"/>
      <w:marTop w:val="0"/>
      <w:marBottom w:val="0"/>
      <w:divBdr>
        <w:top w:val="none" w:sz="0" w:space="0" w:color="auto"/>
        <w:left w:val="none" w:sz="0" w:space="0" w:color="auto"/>
        <w:bottom w:val="none" w:sz="0" w:space="0" w:color="auto"/>
        <w:right w:val="none" w:sz="0" w:space="0" w:color="auto"/>
      </w:divBdr>
    </w:div>
    <w:div w:id="982275068">
      <w:bodyDiv w:val="1"/>
      <w:marLeft w:val="0"/>
      <w:marRight w:val="0"/>
      <w:marTop w:val="0"/>
      <w:marBottom w:val="0"/>
      <w:divBdr>
        <w:top w:val="none" w:sz="0" w:space="0" w:color="auto"/>
        <w:left w:val="none" w:sz="0" w:space="0" w:color="auto"/>
        <w:bottom w:val="none" w:sz="0" w:space="0" w:color="auto"/>
        <w:right w:val="none" w:sz="0" w:space="0" w:color="auto"/>
      </w:divBdr>
    </w:div>
    <w:div w:id="986592796">
      <w:bodyDiv w:val="1"/>
      <w:marLeft w:val="0"/>
      <w:marRight w:val="0"/>
      <w:marTop w:val="0"/>
      <w:marBottom w:val="0"/>
      <w:divBdr>
        <w:top w:val="none" w:sz="0" w:space="0" w:color="auto"/>
        <w:left w:val="none" w:sz="0" w:space="0" w:color="auto"/>
        <w:bottom w:val="none" w:sz="0" w:space="0" w:color="auto"/>
        <w:right w:val="none" w:sz="0" w:space="0" w:color="auto"/>
      </w:divBdr>
    </w:div>
    <w:div w:id="987174225">
      <w:bodyDiv w:val="1"/>
      <w:marLeft w:val="0"/>
      <w:marRight w:val="0"/>
      <w:marTop w:val="0"/>
      <w:marBottom w:val="0"/>
      <w:divBdr>
        <w:top w:val="none" w:sz="0" w:space="0" w:color="auto"/>
        <w:left w:val="none" w:sz="0" w:space="0" w:color="auto"/>
        <w:bottom w:val="none" w:sz="0" w:space="0" w:color="auto"/>
        <w:right w:val="none" w:sz="0" w:space="0" w:color="auto"/>
      </w:divBdr>
    </w:div>
    <w:div w:id="987904463">
      <w:bodyDiv w:val="1"/>
      <w:marLeft w:val="0"/>
      <w:marRight w:val="0"/>
      <w:marTop w:val="0"/>
      <w:marBottom w:val="0"/>
      <w:divBdr>
        <w:top w:val="none" w:sz="0" w:space="0" w:color="auto"/>
        <w:left w:val="none" w:sz="0" w:space="0" w:color="auto"/>
        <w:bottom w:val="none" w:sz="0" w:space="0" w:color="auto"/>
        <w:right w:val="none" w:sz="0" w:space="0" w:color="auto"/>
      </w:divBdr>
    </w:div>
    <w:div w:id="989212325">
      <w:bodyDiv w:val="1"/>
      <w:marLeft w:val="0"/>
      <w:marRight w:val="0"/>
      <w:marTop w:val="0"/>
      <w:marBottom w:val="0"/>
      <w:divBdr>
        <w:top w:val="none" w:sz="0" w:space="0" w:color="auto"/>
        <w:left w:val="none" w:sz="0" w:space="0" w:color="auto"/>
        <w:bottom w:val="none" w:sz="0" w:space="0" w:color="auto"/>
        <w:right w:val="none" w:sz="0" w:space="0" w:color="auto"/>
      </w:divBdr>
    </w:div>
    <w:div w:id="990595526">
      <w:bodyDiv w:val="1"/>
      <w:marLeft w:val="0"/>
      <w:marRight w:val="0"/>
      <w:marTop w:val="0"/>
      <w:marBottom w:val="0"/>
      <w:divBdr>
        <w:top w:val="none" w:sz="0" w:space="0" w:color="auto"/>
        <w:left w:val="none" w:sz="0" w:space="0" w:color="auto"/>
        <w:bottom w:val="none" w:sz="0" w:space="0" w:color="auto"/>
        <w:right w:val="none" w:sz="0" w:space="0" w:color="auto"/>
      </w:divBdr>
    </w:div>
    <w:div w:id="993099102">
      <w:bodyDiv w:val="1"/>
      <w:marLeft w:val="0"/>
      <w:marRight w:val="0"/>
      <w:marTop w:val="0"/>
      <w:marBottom w:val="0"/>
      <w:divBdr>
        <w:top w:val="none" w:sz="0" w:space="0" w:color="auto"/>
        <w:left w:val="none" w:sz="0" w:space="0" w:color="auto"/>
        <w:bottom w:val="none" w:sz="0" w:space="0" w:color="auto"/>
        <w:right w:val="none" w:sz="0" w:space="0" w:color="auto"/>
      </w:divBdr>
    </w:div>
    <w:div w:id="993610243">
      <w:bodyDiv w:val="1"/>
      <w:marLeft w:val="0"/>
      <w:marRight w:val="0"/>
      <w:marTop w:val="0"/>
      <w:marBottom w:val="0"/>
      <w:divBdr>
        <w:top w:val="none" w:sz="0" w:space="0" w:color="auto"/>
        <w:left w:val="none" w:sz="0" w:space="0" w:color="auto"/>
        <w:bottom w:val="none" w:sz="0" w:space="0" w:color="auto"/>
        <w:right w:val="none" w:sz="0" w:space="0" w:color="auto"/>
      </w:divBdr>
    </w:div>
    <w:div w:id="993802175">
      <w:bodyDiv w:val="1"/>
      <w:marLeft w:val="0"/>
      <w:marRight w:val="0"/>
      <w:marTop w:val="0"/>
      <w:marBottom w:val="0"/>
      <w:divBdr>
        <w:top w:val="none" w:sz="0" w:space="0" w:color="auto"/>
        <w:left w:val="none" w:sz="0" w:space="0" w:color="auto"/>
        <w:bottom w:val="none" w:sz="0" w:space="0" w:color="auto"/>
        <w:right w:val="none" w:sz="0" w:space="0" w:color="auto"/>
      </w:divBdr>
    </w:div>
    <w:div w:id="999312171">
      <w:bodyDiv w:val="1"/>
      <w:marLeft w:val="0"/>
      <w:marRight w:val="0"/>
      <w:marTop w:val="0"/>
      <w:marBottom w:val="0"/>
      <w:divBdr>
        <w:top w:val="none" w:sz="0" w:space="0" w:color="auto"/>
        <w:left w:val="none" w:sz="0" w:space="0" w:color="auto"/>
        <w:bottom w:val="none" w:sz="0" w:space="0" w:color="auto"/>
        <w:right w:val="none" w:sz="0" w:space="0" w:color="auto"/>
      </w:divBdr>
    </w:div>
    <w:div w:id="1001857763">
      <w:bodyDiv w:val="1"/>
      <w:marLeft w:val="0"/>
      <w:marRight w:val="0"/>
      <w:marTop w:val="0"/>
      <w:marBottom w:val="0"/>
      <w:divBdr>
        <w:top w:val="none" w:sz="0" w:space="0" w:color="auto"/>
        <w:left w:val="none" w:sz="0" w:space="0" w:color="auto"/>
        <w:bottom w:val="none" w:sz="0" w:space="0" w:color="auto"/>
        <w:right w:val="none" w:sz="0" w:space="0" w:color="auto"/>
      </w:divBdr>
    </w:div>
    <w:div w:id="1006323949">
      <w:bodyDiv w:val="1"/>
      <w:marLeft w:val="0"/>
      <w:marRight w:val="0"/>
      <w:marTop w:val="0"/>
      <w:marBottom w:val="0"/>
      <w:divBdr>
        <w:top w:val="none" w:sz="0" w:space="0" w:color="auto"/>
        <w:left w:val="none" w:sz="0" w:space="0" w:color="auto"/>
        <w:bottom w:val="none" w:sz="0" w:space="0" w:color="auto"/>
        <w:right w:val="none" w:sz="0" w:space="0" w:color="auto"/>
      </w:divBdr>
    </w:div>
    <w:div w:id="1008216717">
      <w:bodyDiv w:val="1"/>
      <w:marLeft w:val="0"/>
      <w:marRight w:val="0"/>
      <w:marTop w:val="0"/>
      <w:marBottom w:val="0"/>
      <w:divBdr>
        <w:top w:val="none" w:sz="0" w:space="0" w:color="auto"/>
        <w:left w:val="none" w:sz="0" w:space="0" w:color="auto"/>
        <w:bottom w:val="none" w:sz="0" w:space="0" w:color="auto"/>
        <w:right w:val="none" w:sz="0" w:space="0" w:color="auto"/>
      </w:divBdr>
    </w:div>
    <w:div w:id="1011907557">
      <w:bodyDiv w:val="1"/>
      <w:marLeft w:val="0"/>
      <w:marRight w:val="0"/>
      <w:marTop w:val="0"/>
      <w:marBottom w:val="0"/>
      <w:divBdr>
        <w:top w:val="none" w:sz="0" w:space="0" w:color="auto"/>
        <w:left w:val="none" w:sz="0" w:space="0" w:color="auto"/>
        <w:bottom w:val="none" w:sz="0" w:space="0" w:color="auto"/>
        <w:right w:val="none" w:sz="0" w:space="0" w:color="auto"/>
      </w:divBdr>
    </w:div>
    <w:div w:id="1034889716">
      <w:bodyDiv w:val="1"/>
      <w:marLeft w:val="0"/>
      <w:marRight w:val="0"/>
      <w:marTop w:val="0"/>
      <w:marBottom w:val="0"/>
      <w:divBdr>
        <w:top w:val="none" w:sz="0" w:space="0" w:color="auto"/>
        <w:left w:val="none" w:sz="0" w:space="0" w:color="auto"/>
        <w:bottom w:val="none" w:sz="0" w:space="0" w:color="auto"/>
        <w:right w:val="none" w:sz="0" w:space="0" w:color="auto"/>
      </w:divBdr>
    </w:div>
    <w:div w:id="1048459174">
      <w:bodyDiv w:val="1"/>
      <w:marLeft w:val="0"/>
      <w:marRight w:val="0"/>
      <w:marTop w:val="0"/>
      <w:marBottom w:val="0"/>
      <w:divBdr>
        <w:top w:val="none" w:sz="0" w:space="0" w:color="auto"/>
        <w:left w:val="none" w:sz="0" w:space="0" w:color="auto"/>
        <w:bottom w:val="none" w:sz="0" w:space="0" w:color="auto"/>
        <w:right w:val="none" w:sz="0" w:space="0" w:color="auto"/>
      </w:divBdr>
    </w:div>
    <w:div w:id="1049845541">
      <w:bodyDiv w:val="1"/>
      <w:marLeft w:val="0"/>
      <w:marRight w:val="0"/>
      <w:marTop w:val="0"/>
      <w:marBottom w:val="0"/>
      <w:divBdr>
        <w:top w:val="none" w:sz="0" w:space="0" w:color="auto"/>
        <w:left w:val="none" w:sz="0" w:space="0" w:color="auto"/>
        <w:bottom w:val="none" w:sz="0" w:space="0" w:color="auto"/>
        <w:right w:val="none" w:sz="0" w:space="0" w:color="auto"/>
      </w:divBdr>
    </w:div>
    <w:div w:id="1051003079">
      <w:bodyDiv w:val="1"/>
      <w:marLeft w:val="0"/>
      <w:marRight w:val="0"/>
      <w:marTop w:val="0"/>
      <w:marBottom w:val="0"/>
      <w:divBdr>
        <w:top w:val="none" w:sz="0" w:space="0" w:color="auto"/>
        <w:left w:val="none" w:sz="0" w:space="0" w:color="auto"/>
        <w:bottom w:val="none" w:sz="0" w:space="0" w:color="auto"/>
        <w:right w:val="none" w:sz="0" w:space="0" w:color="auto"/>
      </w:divBdr>
    </w:div>
    <w:div w:id="1058018050">
      <w:bodyDiv w:val="1"/>
      <w:marLeft w:val="0"/>
      <w:marRight w:val="0"/>
      <w:marTop w:val="0"/>
      <w:marBottom w:val="0"/>
      <w:divBdr>
        <w:top w:val="none" w:sz="0" w:space="0" w:color="auto"/>
        <w:left w:val="none" w:sz="0" w:space="0" w:color="auto"/>
        <w:bottom w:val="none" w:sz="0" w:space="0" w:color="auto"/>
        <w:right w:val="none" w:sz="0" w:space="0" w:color="auto"/>
      </w:divBdr>
    </w:div>
    <w:div w:id="1072774000">
      <w:bodyDiv w:val="1"/>
      <w:marLeft w:val="0"/>
      <w:marRight w:val="0"/>
      <w:marTop w:val="0"/>
      <w:marBottom w:val="0"/>
      <w:divBdr>
        <w:top w:val="none" w:sz="0" w:space="0" w:color="auto"/>
        <w:left w:val="none" w:sz="0" w:space="0" w:color="auto"/>
        <w:bottom w:val="none" w:sz="0" w:space="0" w:color="auto"/>
        <w:right w:val="none" w:sz="0" w:space="0" w:color="auto"/>
      </w:divBdr>
    </w:div>
    <w:div w:id="1073235794">
      <w:bodyDiv w:val="1"/>
      <w:marLeft w:val="0"/>
      <w:marRight w:val="0"/>
      <w:marTop w:val="0"/>
      <w:marBottom w:val="0"/>
      <w:divBdr>
        <w:top w:val="none" w:sz="0" w:space="0" w:color="auto"/>
        <w:left w:val="none" w:sz="0" w:space="0" w:color="auto"/>
        <w:bottom w:val="none" w:sz="0" w:space="0" w:color="auto"/>
        <w:right w:val="none" w:sz="0" w:space="0" w:color="auto"/>
      </w:divBdr>
    </w:div>
    <w:div w:id="1076590305">
      <w:bodyDiv w:val="1"/>
      <w:marLeft w:val="0"/>
      <w:marRight w:val="0"/>
      <w:marTop w:val="0"/>
      <w:marBottom w:val="0"/>
      <w:divBdr>
        <w:top w:val="none" w:sz="0" w:space="0" w:color="auto"/>
        <w:left w:val="none" w:sz="0" w:space="0" w:color="auto"/>
        <w:bottom w:val="none" w:sz="0" w:space="0" w:color="auto"/>
        <w:right w:val="none" w:sz="0" w:space="0" w:color="auto"/>
      </w:divBdr>
    </w:div>
    <w:div w:id="1084571164">
      <w:bodyDiv w:val="1"/>
      <w:marLeft w:val="0"/>
      <w:marRight w:val="0"/>
      <w:marTop w:val="0"/>
      <w:marBottom w:val="0"/>
      <w:divBdr>
        <w:top w:val="none" w:sz="0" w:space="0" w:color="auto"/>
        <w:left w:val="none" w:sz="0" w:space="0" w:color="auto"/>
        <w:bottom w:val="none" w:sz="0" w:space="0" w:color="auto"/>
        <w:right w:val="none" w:sz="0" w:space="0" w:color="auto"/>
      </w:divBdr>
    </w:div>
    <w:div w:id="1090346018">
      <w:bodyDiv w:val="1"/>
      <w:marLeft w:val="0"/>
      <w:marRight w:val="0"/>
      <w:marTop w:val="0"/>
      <w:marBottom w:val="0"/>
      <w:divBdr>
        <w:top w:val="none" w:sz="0" w:space="0" w:color="auto"/>
        <w:left w:val="none" w:sz="0" w:space="0" w:color="auto"/>
        <w:bottom w:val="none" w:sz="0" w:space="0" w:color="auto"/>
        <w:right w:val="none" w:sz="0" w:space="0" w:color="auto"/>
      </w:divBdr>
    </w:div>
    <w:div w:id="1091198191">
      <w:bodyDiv w:val="1"/>
      <w:marLeft w:val="0"/>
      <w:marRight w:val="0"/>
      <w:marTop w:val="0"/>
      <w:marBottom w:val="0"/>
      <w:divBdr>
        <w:top w:val="none" w:sz="0" w:space="0" w:color="auto"/>
        <w:left w:val="none" w:sz="0" w:space="0" w:color="auto"/>
        <w:bottom w:val="none" w:sz="0" w:space="0" w:color="auto"/>
        <w:right w:val="none" w:sz="0" w:space="0" w:color="auto"/>
      </w:divBdr>
    </w:div>
    <w:div w:id="1094518711">
      <w:bodyDiv w:val="1"/>
      <w:marLeft w:val="0"/>
      <w:marRight w:val="0"/>
      <w:marTop w:val="0"/>
      <w:marBottom w:val="0"/>
      <w:divBdr>
        <w:top w:val="none" w:sz="0" w:space="0" w:color="auto"/>
        <w:left w:val="none" w:sz="0" w:space="0" w:color="auto"/>
        <w:bottom w:val="none" w:sz="0" w:space="0" w:color="auto"/>
        <w:right w:val="none" w:sz="0" w:space="0" w:color="auto"/>
      </w:divBdr>
    </w:div>
    <w:div w:id="1106315353">
      <w:bodyDiv w:val="1"/>
      <w:marLeft w:val="0"/>
      <w:marRight w:val="0"/>
      <w:marTop w:val="0"/>
      <w:marBottom w:val="0"/>
      <w:divBdr>
        <w:top w:val="none" w:sz="0" w:space="0" w:color="auto"/>
        <w:left w:val="none" w:sz="0" w:space="0" w:color="auto"/>
        <w:bottom w:val="none" w:sz="0" w:space="0" w:color="auto"/>
        <w:right w:val="none" w:sz="0" w:space="0" w:color="auto"/>
      </w:divBdr>
    </w:div>
    <w:div w:id="1108159542">
      <w:bodyDiv w:val="1"/>
      <w:marLeft w:val="0"/>
      <w:marRight w:val="0"/>
      <w:marTop w:val="0"/>
      <w:marBottom w:val="0"/>
      <w:divBdr>
        <w:top w:val="none" w:sz="0" w:space="0" w:color="auto"/>
        <w:left w:val="none" w:sz="0" w:space="0" w:color="auto"/>
        <w:bottom w:val="none" w:sz="0" w:space="0" w:color="auto"/>
        <w:right w:val="none" w:sz="0" w:space="0" w:color="auto"/>
      </w:divBdr>
    </w:div>
    <w:div w:id="1119035027">
      <w:bodyDiv w:val="1"/>
      <w:marLeft w:val="0"/>
      <w:marRight w:val="0"/>
      <w:marTop w:val="0"/>
      <w:marBottom w:val="0"/>
      <w:divBdr>
        <w:top w:val="none" w:sz="0" w:space="0" w:color="auto"/>
        <w:left w:val="none" w:sz="0" w:space="0" w:color="auto"/>
        <w:bottom w:val="none" w:sz="0" w:space="0" w:color="auto"/>
        <w:right w:val="none" w:sz="0" w:space="0" w:color="auto"/>
      </w:divBdr>
    </w:div>
    <w:div w:id="1123815377">
      <w:bodyDiv w:val="1"/>
      <w:marLeft w:val="0"/>
      <w:marRight w:val="0"/>
      <w:marTop w:val="0"/>
      <w:marBottom w:val="0"/>
      <w:divBdr>
        <w:top w:val="none" w:sz="0" w:space="0" w:color="auto"/>
        <w:left w:val="none" w:sz="0" w:space="0" w:color="auto"/>
        <w:bottom w:val="none" w:sz="0" w:space="0" w:color="auto"/>
        <w:right w:val="none" w:sz="0" w:space="0" w:color="auto"/>
      </w:divBdr>
    </w:div>
    <w:div w:id="1128859621">
      <w:bodyDiv w:val="1"/>
      <w:marLeft w:val="0"/>
      <w:marRight w:val="0"/>
      <w:marTop w:val="0"/>
      <w:marBottom w:val="0"/>
      <w:divBdr>
        <w:top w:val="none" w:sz="0" w:space="0" w:color="auto"/>
        <w:left w:val="none" w:sz="0" w:space="0" w:color="auto"/>
        <w:bottom w:val="none" w:sz="0" w:space="0" w:color="auto"/>
        <w:right w:val="none" w:sz="0" w:space="0" w:color="auto"/>
      </w:divBdr>
    </w:div>
    <w:div w:id="1136340256">
      <w:bodyDiv w:val="1"/>
      <w:marLeft w:val="0"/>
      <w:marRight w:val="0"/>
      <w:marTop w:val="0"/>
      <w:marBottom w:val="0"/>
      <w:divBdr>
        <w:top w:val="none" w:sz="0" w:space="0" w:color="auto"/>
        <w:left w:val="none" w:sz="0" w:space="0" w:color="auto"/>
        <w:bottom w:val="none" w:sz="0" w:space="0" w:color="auto"/>
        <w:right w:val="none" w:sz="0" w:space="0" w:color="auto"/>
      </w:divBdr>
    </w:div>
    <w:div w:id="1145975513">
      <w:bodyDiv w:val="1"/>
      <w:marLeft w:val="0"/>
      <w:marRight w:val="0"/>
      <w:marTop w:val="0"/>
      <w:marBottom w:val="0"/>
      <w:divBdr>
        <w:top w:val="none" w:sz="0" w:space="0" w:color="auto"/>
        <w:left w:val="none" w:sz="0" w:space="0" w:color="auto"/>
        <w:bottom w:val="none" w:sz="0" w:space="0" w:color="auto"/>
        <w:right w:val="none" w:sz="0" w:space="0" w:color="auto"/>
      </w:divBdr>
    </w:div>
    <w:div w:id="1171094097">
      <w:bodyDiv w:val="1"/>
      <w:marLeft w:val="0"/>
      <w:marRight w:val="0"/>
      <w:marTop w:val="0"/>
      <w:marBottom w:val="0"/>
      <w:divBdr>
        <w:top w:val="none" w:sz="0" w:space="0" w:color="auto"/>
        <w:left w:val="none" w:sz="0" w:space="0" w:color="auto"/>
        <w:bottom w:val="none" w:sz="0" w:space="0" w:color="auto"/>
        <w:right w:val="none" w:sz="0" w:space="0" w:color="auto"/>
      </w:divBdr>
    </w:div>
    <w:div w:id="1175925998">
      <w:bodyDiv w:val="1"/>
      <w:marLeft w:val="0"/>
      <w:marRight w:val="0"/>
      <w:marTop w:val="0"/>
      <w:marBottom w:val="0"/>
      <w:divBdr>
        <w:top w:val="none" w:sz="0" w:space="0" w:color="auto"/>
        <w:left w:val="none" w:sz="0" w:space="0" w:color="auto"/>
        <w:bottom w:val="none" w:sz="0" w:space="0" w:color="auto"/>
        <w:right w:val="none" w:sz="0" w:space="0" w:color="auto"/>
      </w:divBdr>
    </w:div>
    <w:div w:id="1176722705">
      <w:bodyDiv w:val="1"/>
      <w:marLeft w:val="0"/>
      <w:marRight w:val="0"/>
      <w:marTop w:val="0"/>
      <w:marBottom w:val="0"/>
      <w:divBdr>
        <w:top w:val="none" w:sz="0" w:space="0" w:color="auto"/>
        <w:left w:val="none" w:sz="0" w:space="0" w:color="auto"/>
        <w:bottom w:val="none" w:sz="0" w:space="0" w:color="auto"/>
        <w:right w:val="none" w:sz="0" w:space="0" w:color="auto"/>
      </w:divBdr>
    </w:div>
    <w:div w:id="1177160083">
      <w:bodyDiv w:val="1"/>
      <w:marLeft w:val="0"/>
      <w:marRight w:val="0"/>
      <w:marTop w:val="0"/>
      <w:marBottom w:val="0"/>
      <w:divBdr>
        <w:top w:val="none" w:sz="0" w:space="0" w:color="auto"/>
        <w:left w:val="none" w:sz="0" w:space="0" w:color="auto"/>
        <w:bottom w:val="none" w:sz="0" w:space="0" w:color="auto"/>
        <w:right w:val="none" w:sz="0" w:space="0" w:color="auto"/>
      </w:divBdr>
    </w:div>
    <w:div w:id="1196388834">
      <w:bodyDiv w:val="1"/>
      <w:marLeft w:val="0"/>
      <w:marRight w:val="0"/>
      <w:marTop w:val="0"/>
      <w:marBottom w:val="0"/>
      <w:divBdr>
        <w:top w:val="none" w:sz="0" w:space="0" w:color="auto"/>
        <w:left w:val="none" w:sz="0" w:space="0" w:color="auto"/>
        <w:bottom w:val="none" w:sz="0" w:space="0" w:color="auto"/>
        <w:right w:val="none" w:sz="0" w:space="0" w:color="auto"/>
      </w:divBdr>
    </w:div>
    <w:div w:id="1206796997">
      <w:bodyDiv w:val="1"/>
      <w:marLeft w:val="0"/>
      <w:marRight w:val="0"/>
      <w:marTop w:val="0"/>
      <w:marBottom w:val="0"/>
      <w:divBdr>
        <w:top w:val="none" w:sz="0" w:space="0" w:color="auto"/>
        <w:left w:val="none" w:sz="0" w:space="0" w:color="auto"/>
        <w:bottom w:val="none" w:sz="0" w:space="0" w:color="auto"/>
        <w:right w:val="none" w:sz="0" w:space="0" w:color="auto"/>
      </w:divBdr>
    </w:div>
    <w:div w:id="1207985322">
      <w:bodyDiv w:val="1"/>
      <w:marLeft w:val="0"/>
      <w:marRight w:val="0"/>
      <w:marTop w:val="0"/>
      <w:marBottom w:val="0"/>
      <w:divBdr>
        <w:top w:val="none" w:sz="0" w:space="0" w:color="auto"/>
        <w:left w:val="none" w:sz="0" w:space="0" w:color="auto"/>
        <w:bottom w:val="none" w:sz="0" w:space="0" w:color="auto"/>
        <w:right w:val="none" w:sz="0" w:space="0" w:color="auto"/>
      </w:divBdr>
    </w:div>
    <w:div w:id="1210801264">
      <w:bodyDiv w:val="1"/>
      <w:marLeft w:val="0"/>
      <w:marRight w:val="0"/>
      <w:marTop w:val="0"/>
      <w:marBottom w:val="0"/>
      <w:divBdr>
        <w:top w:val="none" w:sz="0" w:space="0" w:color="auto"/>
        <w:left w:val="none" w:sz="0" w:space="0" w:color="auto"/>
        <w:bottom w:val="none" w:sz="0" w:space="0" w:color="auto"/>
        <w:right w:val="none" w:sz="0" w:space="0" w:color="auto"/>
      </w:divBdr>
    </w:div>
    <w:div w:id="1217624802">
      <w:bodyDiv w:val="1"/>
      <w:marLeft w:val="0"/>
      <w:marRight w:val="0"/>
      <w:marTop w:val="0"/>
      <w:marBottom w:val="0"/>
      <w:divBdr>
        <w:top w:val="none" w:sz="0" w:space="0" w:color="auto"/>
        <w:left w:val="none" w:sz="0" w:space="0" w:color="auto"/>
        <w:bottom w:val="none" w:sz="0" w:space="0" w:color="auto"/>
        <w:right w:val="none" w:sz="0" w:space="0" w:color="auto"/>
      </w:divBdr>
    </w:div>
    <w:div w:id="1218207595">
      <w:bodyDiv w:val="1"/>
      <w:marLeft w:val="0"/>
      <w:marRight w:val="0"/>
      <w:marTop w:val="0"/>
      <w:marBottom w:val="0"/>
      <w:divBdr>
        <w:top w:val="none" w:sz="0" w:space="0" w:color="auto"/>
        <w:left w:val="none" w:sz="0" w:space="0" w:color="auto"/>
        <w:bottom w:val="none" w:sz="0" w:space="0" w:color="auto"/>
        <w:right w:val="none" w:sz="0" w:space="0" w:color="auto"/>
      </w:divBdr>
    </w:div>
    <w:div w:id="1221015282">
      <w:bodyDiv w:val="1"/>
      <w:marLeft w:val="0"/>
      <w:marRight w:val="0"/>
      <w:marTop w:val="0"/>
      <w:marBottom w:val="0"/>
      <w:divBdr>
        <w:top w:val="none" w:sz="0" w:space="0" w:color="auto"/>
        <w:left w:val="none" w:sz="0" w:space="0" w:color="auto"/>
        <w:bottom w:val="none" w:sz="0" w:space="0" w:color="auto"/>
        <w:right w:val="none" w:sz="0" w:space="0" w:color="auto"/>
      </w:divBdr>
    </w:div>
    <w:div w:id="1223757122">
      <w:bodyDiv w:val="1"/>
      <w:marLeft w:val="0"/>
      <w:marRight w:val="0"/>
      <w:marTop w:val="0"/>
      <w:marBottom w:val="0"/>
      <w:divBdr>
        <w:top w:val="none" w:sz="0" w:space="0" w:color="auto"/>
        <w:left w:val="none" w:sz="0" w:space="0" w:color="auto"/>
        <w:bottom w:val="none" w:sz="0" w:space="0" w:color="auto"/>
        <w:right w:val="none" w:sz="0" w:space="0" w:color="auto"/>
      </w:divBdr>
    </w:div>
    <w:div w:id="1226650680">
      <w:bodyDiv w:val="1"/>
      <w:marLeft w:val="0"/>
      <w:marRight w:val="0"/>
      <w:marTop w:val="0"/>
      <w:marBottom w:val="0"/>
      <w:divBdr>
        <w:top w:val="none" w:sz="0" w:space="0" w:color="auto"/>
        <w:left w:val="none" w:sz="0" w:space="0" w:color="auto"/>
        <w:bottom w:val="none" w:sz="0" w:space="0" w:color="auto"/>
        <w:right w:val="none" w:sz="0" w:space="0" w:color="auto"/>
      </w:divBdr>
    </w:div>
    <w:div w:id="1237083766">
      <w:bodyDiv w:val="1"/>
      <w:marLeft w:val="0"/>
      <w:marRight w:val="0"/>
      <w:marTop w:val="0"/>
      <w:marBottom w:val="0"/>
      <w:divBdr>
        <w:top w:val="none" w:sz="0" w:space="0" w:color="auto"/>
        <w:left w:val="none" w:sz="0" w:space="0" w:color="auto"/>
        <w:bottom w:val="none" w:sz="0" w:space="0" w:color="auto"/>
        <w:right w:val="none" w:sz="0" w:space="0" w:color="auto"/>
      </w:divBdr>
    </w:div>
    <w:div w:id="1237470053">
      <w:bodyDiv w:val="1"/>
      <w:marLeft w:val="0"/>
      <w:marRight w:val="0"/>
      <w:marTop w:val="0"/>
      <w:marBottom w:val="0"/>
      <w:divBdr>
        <w:top w:val="none" w:sz="0" w:space="0" w:color="auto"/>
        <w:left w:val="none" w:sz="0" w:space="0" w:color="auto"/>
        <w:bottom w:val="none" w:sz="0" w:space="0" w:color="auto"/>
        <w:right w:val="none" w:sz="0" w:space="0" w:color="auto"/>
      </w:divBdr>
    </w:div>
    <w:div w:id="1246106666">
      <w:bodyDiv w:val="1"/>
      <w:marLeft w:val="0"/>
      <w:marRight w:val="0"/>
      <w:marTop w:val="0"/>
      <w:marBottom w:val="0"/>
      <w:divBdr>
        <w:top w:val="none" w:sz="0" w:space="0" w:color="auto"/>
        <w:left w:val="none" w:sz="0" w:space="0" w:color="auto"/>
        <w:bottom w:val="none" w:sz="0" w:space="0" w:color="auto"/>
        <w:right w:val="none" w:sz="0" w:space="0" w:color="auto"/>
      </w:divBdr>
    </w:div>
    <w:div w:id="1266353112">
      <w:bodyDiv w:val="1"/>
      <w:marLeft w:val="0"/>
      <w:marRight w:val="0"/>
      <w:marTop w:val="0"/>
      <w:marBottom w:val="0"/>
      <w:divBdr>
        <w:top w:val="none" w:sz="0" w:space="0" w:color="auto"/>
        <w:left w:val="none" w:sz="0" w:space="0" w:color="auto"/>
        <w:bottom w:val="none" w:sz="0" w:space="0" w:color="auto"/>
        <w:right w:val="none" w:sz="0" w:space="0" w:color="auto"/>
      </w:divBdr>
    </w:div>
    <w:div w:id="1306160073">
      <w:bodyDiv w:val="1"/>
      <w:marLeft w:val="0"/>
      <w:marRight w:val="0"/>
      <w:marTop w:val="0"/>
      <w:marBottom w:val="0"/>
      <w:divBdr>
        <w:top w:val="none" w:sz="0" w:space="0" w:color="auto"/>
        <w:left w:val="none" w:sz="0" w:space="0" w:color="auto"/>
        <w:bottom w:val="none" w:sz="0" w:space="0" w:color="auto"/>
        <w:right w:val="none" w:sz="0" w:space="0" w:color="auto"/>
      </w:divBdr>
    </w:div>
    <w:div w:id="1316182908">
      <w:bodyDiv w:val="1"/>
      <w:marLeft w:val="0"/>
      <w:marRight w:val="0"/>
      <w:marTop w:val="0"/>
      <w:marBottom w:val="0"/>
      <w:divBdr>
        <w:top w:val="none" w:sz="0" w:space="0" w:color="auto"/>
        <w:left w:val="none" w:sz="0" w:space="0" w:color="auto"/>
        <w:bottom w:val="none" w:sz="0" w:space="0" w:color="auto"/>
        <w:right w:val="none" w:sz="0" w:space="0" w:color="auto"/>
      </w:divBdr>
    </w:div>
    <w:div w:id="1320576782">
      <w:bodyDiv w:val="1"/>
      <w:marLeft w:val="0"/>
      <w:marRight w:val="0"/>
      <w:marTop w:val="0"/>
      <w:marBottom w:val="0"/>
      <w:divBdr>
        <w:top w:val="none" w:sz="0" w:space="0" w:color="auto"/>
        <w:left w:val="none" w:sz="0" w:space="0" w:color="auto"/>
        <w:bottom w:val="none" w:sz="0" w:space="0" w:color="auto"/>
        <w:right w:val="none" w:sz="0" w:space="0" w:color="auto"/>
      </w:divBdr>
    </w:div>
    <w:div w:id="1321811660">
      <w:bodyDiv w:val="1"/>
      <w:marLeft w:val="0"/>
      <w:marRight w:val="0"/>
      <w:marTop w:val="0"/>
      <w:marBottom w:val="0"/>
      <w:divBdr>
        <w:top w:val="none" w:sz="0" w:space="0" w:color="auto"/>
        <w:left w:val="none" w:sz="0" w:space="0" w:color="auto"/>
        <w:bottom w:val="none" w:sz="0" w:space="0" w:color="auto"/>
        <w:right w:val="none" w:sz="0" w:space="0" w:color="auto"/>
      </w:divBdr>
      <w:divsChild>
        <w:div w:id="1114835147">
          <w:marLeft w:val="0"/>
          <w:marRight w:val="0"/>
          <w:marTop w:val="0"/>
          <w:marBottom w:val="0"/>
          <w:divBdr>
            <w:top w:val="none" w:sz="0" w:space="0" w:color="auto"/>
            <w:left w:val="none" w:sz="0" w:space="0" w:color="auto"/>
            <w:bottom w:val="none" w:sz="0" w:space="0" w:color="auto"/>
            <w:right w:val="none" w:sz="0" w:space="0" w:color="auto"/>
          </w:divBdr>
          <w:divsChild>
            <w:div w:id="1487282146">
              <w:marLeft w:val="-225"/>
              <w:marRight w:val="-225"/>
              <w:marTop w:val="0"/>
              <w:marBottom w:val="0"/>
              <w:divBdr>
                <w:top w:val="none" w:sz="0" w:space="0" w:color="auto"/>
                <w:left w:val="none" w:sz="0" w:space="0" w:color="auto"/>
                <w:bottom w:val="none" w:sz="0" w:space="0" w:color="auto"/>
                <w:right w:val="none" w:sz="0" w:space="0" w:color="auto"/>
              </w:divBdr>
              <w:divsChild>
                <w:div w:id="12862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5096">
      <w:bodyDiv w:val="1"/>
      <w:marLeft w:val="0"/>
      <w:marRight w:val="0"/>
      <w:marTop w:val="0"/>
      <w:marBottom w:val="0"/>
      <w:divBdr>
        <w:top w:val="none" w:sz="0" w:space="0" w:color="auto"/>
        <w:left w:val="none" w:sz="0" w:space="0" w:color="auto"/>
        <w:bottom w:val="none" w:sz="0" w:space="0" w:color="auto"/>
        <w:right w:val="none" w:sz="0" w:space="0" w:color="auto"/>
      </w:divBdr>
    </w:div>
    <w:div w:id="1337269133">
      <w:bodyDiv w:val="1"/>
      <w:marLeft w:val="0"/>
      <w:marRight w:val="0"/>
      <w:marTop w:val="0"/>
      <w:marBottom w:val="0"/>
      <w:divBdr>
        <w:top w:val="none" w:sz="0" w:space="0" w:color="auto"/>
        <w:left w:val="none" w:sz="0" w:space="0" w:color="auto"/>
        <w:bottom w:val="none" w:sz="0" w:space="0" w:color="auto"/>
        <w:right w:val="none" w:sz="0" w:space="0" w:color="auto"/>
      </w:divBdr>
    </w:div>
    <w:div w:id="1347251173">
      <w:bodyDiv w:val="1"/>
      <w:marLeft w:val="0"/>
      <w:marRight w:val="0"/>
      <w:marTop w:val="0"/>
      <w:marBottom w:val="0"/>
      <w:divBdr>
        <w:top w:val="none" w:sz="0" w:space="0" w:color="auto"/>
        <w:left w:val="none" w:sz="0" w:space="0" w:color="auto"/>
        <w:bottom w:val="none" w:sz="0" w:space="0" w:color="auto"/>
        <w:right w:val="none" w:sz="0" w:space="0" w:color="auto"/>
      </w:divBdr>
    </w:div>
    <w:div w:id="1347638772">
      <w:bodyDiv w:val="1"/>
      <w:marLeft w:val="0"/>
      <w:marRight w:val="0"/>
      <w:marTop w:val="0"/>
      <w:marBottom w:val="0"/>
      <w:divBdr>
        <w:top w:val="none" w:sz="0" w:space="0" w:color="auto"/>
        <w:left w:val="none" w:sz="0" w:space="0" w:color="auto"/>
        <w:bottom w:val="none" w:sz="0" w:space="0" w:color="auto"/>
        <w:right w:val="none" w:sz="0" w:space="0" w:color="auto"/>
      </w:divBdr>
    </w:div>
    <w:div w:id="1348874508">
      <w:bodyDiv w:val="1"/>
      <w:marLeft w:val="0"/>
      <w:marRight w:val="0"/>
      <w:marTop w:val="0"/>
      <w:marBottom w:val="0"/>
      <w:divBdr>
        <w:top w:val="none" w:sz="0" w:space="0" w:color="auto"/>
        <w:left w:val="none" w:sz="0" w:space="0" w:color="auto"/>
        <w:bottom w:val="none" w:sz="0" w:space="0" w:color="auto"/>
        <w:right w:val="none" w:sz="0" w:space="0" w:color="auto"/>
      </w:divBdr>
    </w:div>
    <w:div w:id="1353606742">
      <w:bodyDiv w:val="1"/>
      <w:marLeft w:val="0"/>
      <w:marRight w:val="0"/>
      <w:marTop w:val="0"/>
      <w:marBottom w:val="0"/>
      <w:divBdr>
        <w:top w:val="none" w:sz="0" w:space="0" w:color="auto"/>
        <w:left w:val="none" w:sz="0" w:space="0" w:color="auto"/>
        <w:bottom w:val="none" w:sz="0" w:space="0" w:color="auto"/>
        <w:right w:val="none" w:sz="0" w:space="0" w:color="auto"/>
      </w:divBdr>
    </w:div>
    <w:div w:id="1368019114">
      <w:bodyDiv w:val="1"/>
      <w:marLeft w:val="0"/>
      <w:marRight w:val="0"/>
      <w:marTop w:val="0"/>
      <w:marBottom w:val="0"/>
      <w:divBdr>
        <w:top w:val="none" w:sz="0" w:space="0" w:color="auto"/>
        <w:left w:val="none" w:sz="0" w:space="0" w:color="auto"/>
        <w:bottom w:val="none" w:sz="0" w:space="0" w:color="auto"/>
        <w:right w:val="none" w:sz="0" w:space="0" w:color="auto"/>
      </w:divBdr>
    </w:div>
    <w:div w:id="1369186922">
      <w:bodyDiv w:val="1"/>
      <w:marLeft w:val="0"/>
      <w:marRight w:val="0"/>
      <w:marTop w:val="0"/>
      <w:marBottom w:val="0"/>
      <w:divBdr>
        <w:top w:val="none" w:sz="0" w:space="0" w:color="auto"/>
        <w:left w:val="none" w:sz="0" w:space="0" w:color="auto"/>
        <w:bottom w:val="none" w:sz="0" w:space="0" w:color="auto"/>
        <w:right w:val="none" w:sz="0" w:space="0" w:color="auto"/>
      </w:divBdr>
    </w:div>
    <w:div w:id="1379432416">
      <w:bodyDiv w:val="1"/>
      <w:marLeft w:val="0"/>
      <w:marRight w:val="0"/>
      <w:marTop w:val="0"/>
      <w:marBottom w:val="0"/>
      <w:divBdr>
        <w:top w:val="none" w:sz="0" w:space="0" w:color="auto"/>
        <w:left w:val="none" w:sz="0" w:space="0" w:color="auto"/>
        <w:bottom w:val="none" w:sz="0" w:space="0" w:color="auto"/>
        <w:right w:val="none" w:sz="0" w:space="0" w:color="auto"/>
      </w:divBdr>
    </w:div>
    <w:div w:id="1381981179">
      <w:bodyDiv w:val="1"/>
      <w:marLeft w:val="0"/>
      <w:marRight w:val="0"/>
      <w:marTop w:val="0"/>
      <w:marBottom w:val="0"/>
      <w:divBdr>
        <w:top w:val="none" w:sz="0" w:space="0" w:color="auto"/>
        <w:left w:val="none" w:sz="0" w:space="0" w:color="auto"/>
        <w:bottom w:val="none" w:sz="0" w:space="0" w:color="auto"/>
        <w:right w:val="none" w:sz="0" w:space="0" w:color="auto"/>
      </w:divBdr>
    </w:div>
    <w:div w:id="1386101547">
      <w:bodyDiv w:val="1"/>
      <w:marLeft w:val="0"/>
      <w:marRight w:val="0"/>
      <w:marTop w:val="0"/>
      <w:marBottom w:val="0"/>
      <w:divBdr>
        <w:top w:val="none" w:sz="0" w:space="0" w:color="auto"/>
        <w:left w:val="none" w:sz="0" w:space="0" w:color="auto"/>
        <w:bottom w:val="none" w:sz="0" w:space="0" w:color="auto"/>
        <w:right w:val="none" w:sz="0" w:space="0" w:color="auto"/>
      </w:divBdr>
    </w:div>
    <w:div w:id="1386757305">
      <w:bodyDiv w:val="1"/>
      <w:marLeft w:val="0"/>
      <w:marRight w:val="0"/>
      <w:marTop w:val="0"/>
      <w:marBottom w:val="0"/>
      <w:divBdr>
        <w:top w:val="none" w:sz="0" w:space="0" w:color="auto"/>
        <w:left w:val="none" w:sz="0" w:space="0" w:color="auto"/>
        <w:bottom w:val="none" w:sz="0" w:space="0" w:color="auto"/>
        <w:right w:val="none" w:sz="0" w:space="0" w:color="auto"/>
      </w:divBdr>
    </w:div>
    <w:div w:id="1399286824">
      <w:bodyDiv w:val="1"/>
      <w:marLeft w:val="0"/>
      <w:marRight w:val="0"/>
      <w:marTop w:val="0"/>
      <w:marBottom w:val="0"/>
      <w:divBdr>
        <w:top w:val="none" w:sz="0" w:space="0" w:color="auto"/>
        <w:left w:val="none" w:sz="0" w:space="0" w:color="auto"/>
        <w:bottom w:val="none" w:sz="0" w:space="0" w:color="auto"/>
        <w:right w:val="none" w:sz="0" w:space="0" w:color="auto"/>
      </w:divBdr>
    </w:div>
    <w:div w:id="1407531821">
      <w:bodyDiv w:val="1"/>
      <w:marLeft w:val="0"/>
      <w:marRight w:val="0"/>
      <w:marTop w:val="0"/>
      <w:marBottom w:val="0"/>
      <w:divBdr>
        <w:top w:val="none" w:sz="0" w:space="0" w:color="auto"/>
        <w:left w:val="none" w:sz="0" w:space="0" w:color="auto"/>
        <w:bottom w:val="none" w:sz="0" w:space="0" w:color="auto"/>
        <w:right w:val="none" w:sz="0" w:space="0" w:color="auto"/>
      </w:divBdr>
    </w:div>
    <w:div w:id="1412694950">
      <w:bodyDiv w:val="1"/>
      <w:marLeft w:val="0"/>
      <w:marRight w:val="0"/>
      <w:marTop w:val="0"/>
      <w:marBottom w:val="0"/>
      <w:divBdr>
        <w:top w:val="none" w:sz="0" w:space="0" w:color="auto"/>
        <w:left w:val="none" w:sz="0" w:space="0" w:color="auto"/>
        <w:bottom w:val="none" w:sz="0" w:space="0" w:color="auto"/>
        <w:right w:val="none" w:sz="0" w:space="0" w:color="auto"/>
      </w:divBdr>
    </w:div>
    <w:div w:id="1413700699">
      <w:bodyDiv w:val="1"/>
      <w:marLeft w:val="0"/>
      <w:marRight w:val="0"/>
      <w:marTop w:val="0"/>
      <w:marBottom w:val="0"/>
      <w:divBdr>
        <w:top w:val="none" w:sz="0" w:space="0" w:color="auto"/>
        <w:left w:val="none" w:sz="0" w:space="0" w:color="auto"/>
        <w:bottom w:val="none" w:sz="0" w:space="0" w:color="auto"/>
        <w:right w:val="none" w:sz="0" w:space="0" w:color="auto"/>
      </w:divBdr>
    </w:div>
    <w:div w:id="1419207555">
      <w:bodyDiv w:val="1"/>
      <w:marLeft w:val="0"/>
      <w:marRight w:val="0"/>
      <w:marTop w:val="0"/>
      <w:marBottom w:val="0"/>
      <w:divBdr>
        <w:top w:val="none" w:sz="0" w:space="0" w:color="auto"/>
        <w:left w:val="none" w:sz="0" w:space="0" w:color="auto"/>
        <w:bottom w:val="none" w:sz="0" w:space="0" w:color="auto"/>
        <w:right w:val="none" w:sz="0" w:space="0" w:color="auto"/>
      </w:divBdr>
    </w:div>
    <w:div w:id="1419592309">
      <w:bodyDiv w:val="1"/>
      <w:marLeft w:val="0"/>
      <w:marRight w:val="0"/>
      <w:marTop w:val="0"/>
      <w:marBottom w:val="0"/>
      <w:divBdr>
        <w:top w:val="none" w:sz="0" w:space="0" w:color="auto"/>
        <w:left w:val="none" w:sz="0" w:space="0" w:color="auto"/>
        <w:bottom w:val="none" w:sz="0" w:space="0" w:color="auto"/>
        <w:right w:val="none" w:sz="0" w:space="0" w:color="auto"/>
      </w:divBdr>
    </w:div>
    <w:div w:id="1420827357">
      <w:bodyDiv w:val="1"/>
      <w:marLeft w:val="0"/>
      <w:marRight w:val="0"/>
      <w:marTop w:val="0"/>
      <w:marBottom w:val="0"/>
      <w:divBdr>
        <w:top w:val="none" w:sz="0" w:space="0" w:color="auto"/>
        <w:left w:val="none" w:sz="0" w:space="0" w:color="auto"/>
        <w:bottom w:val="none" w:sz="0" w:space="0" w:color="auto"/>
        <w:right w:val="none" w:sz="0" w:space="0" w:color="auto"/>
      </w:divBdr>
    </w:div>
    <w:div w:id="1425104694">
      <w:bodyDiv w:val="1"/>
      <w:marLeft w:val="0"/>
      <w:marRight w:val="0"/>
      <w:marTop w:val="0"/>
      <w:marBottom w:val="0"/>
      <w:divBdr>
        <w:top w:val="none" w:sz="0" w:space="0" w:color="auto"/>
        <w:left w:val="none" w:sz="0" w:space="0" w:color="auto"/>
        <w:bottom w:val="none" w:sz="0" w:space="0" w:color="auto"/>
        <w:right w:val="none" w:sz="0" w:space="0" w:color="auto"/>
      </w:divBdr>
    </w:div>
    <w:div w:id="1441803003">
      <w:bodyDiv w:val="1"/>
      <w:marLeft w:val="0"/>
      <w:marRight w:val="0"/>
      <w:marTop w:val="0"/>
      <w:marBottom w:val="0"/>
      <w:divBdr>
        <w:top w:val="none" w:sz="0" w:space="0" w:color="auto"/>
        <w:left w:val="none" w:sz="0" w:space="0" w:color="auto"/>
        <w:bottom w:val="none" w:sz="0" w:space="0" w:color="auto"/>
        <w:right w:val="none" w:sz="0" w:space="0" w:color="auto"/>
      </w:divBdr>
    </w:div>
    <w:div w:id="1441947195">
      <w:bodyDiv w:val="1"/>
      <w:marLeft w:val="0"/>
      <w:marRight w:val="0"/>
      <w:marTop w:val="0"/>
      <w:marBottom w:val="0"/>
      <w:divBdr>
        <w:top w:val="none" w:sz="0" w:space="0" w:color="auto"/>
        <w:left w:val="none" w:sz="0" w:space="0" w:color="auto"/>
        <w:bottom w:val="none" w:sz="0" w:space="0" w:color="auto"/>
        <w:right w:val="none" w:sz="0" w:space="0" w:color="auto"/>
      </w:divBdr>
    </w:div>
    <w:div w:id="1446922767">
      <w:bodyDiv w:val="1"/>
      <w:marLeft w:val="0"/>
      <w:marRight w:val="0"/>
      <w:marTop w:val="0"/>
      <w:marBottom w:val="0"/>
      <w:divBdr>
        <w:top w:val="none" w:sz="0" w:space="0" w:color="auto"/>
        <w:left w:val="none" w:sz="0" w:space="0" w:color="auto"/>
        <w:bottom w:val="none" w:sz="0" w:space="0" w:color="auto"/>
        <w:right w:val="none" w:sz="0" w:space="0" w:color="auto"/>
      </w:divBdr>
    </w:div>
    <w:div w:id="1448961875">
      <w:bodyDiv w:val="1"/>
      <w:marLeft w:val="0"/>
      <w:marRight w:val="0"/>
      <w:marTop w:val="0"/>
      <w:marBottom w:val="0"/>
      <w:divBdr>
        <w:top w:val="none" w:sz="0" w:space="0" w:color="auto"/>
        <w:left w:val="none" w:sz="0" w:space="0" w:color="auto"/>
        <w:bottom w:val="none" w:sz="0" w:space="0" w:color="auto"/>
        <w:right w:val="none" w:sz="0" w:space="0" w:color="auto"/>
      </w:divBdr>
    </w:div>
    <w:div w:id="1449424646">
      <w:bodyDiv w:val="1"/>
      <w:marLeft w:val="0"/>
      <w:marRight w:val="0"/>
      <w:marTop w:val="0"/>
      <w:marBottom w:val="0"/>
      <w:divBdr>
        <w:top w:val="none" w:sz="0" w:space="0" w:color="auto"/>
        <w:left w:val="none" w:sz="0" w:space="0" w:color="auto"/>
        <w:bottom w:val="none" w:sz="0" w:space="0" w:color="auto"/>
        <w:right w:val="none" w:sz="0" w:space="0" w:color="auto"/>
      </w:divBdr>
    </w:div>
    <w:div w:id="1452431536">
      <w:bodyDiv w:val="1"/>
      <w:marLeft w:val="0"/>
      <w:marRight w:val="0"/>
      <w:marTop w:val="0"/>
      <w:marBottom w:val="0"/>
      <w:divBdr>
        <w:top w:val="none" w:sz="0" w:space="0" w:color="auto"/>
        <w:left w:val="none" w:sz="0" w:space="0" w:color="auto"/>
        <w:bottom w:val="none" w:sz="0" w:space="0" w:color="auto"/>
        <w:right w:val="none" w:sz="0" w:space="0" w:color="auto"/>
      </w:divBdr>
    </w:div>
    <w:div w:id="1461222158">
      <w:bodyDiv w:val="1"/>
      <w:marLeft w:val="0"/>
      <w:marRight w:val="0"/>
      <w:marTop w:val="0"/>
      <w:marBottom w:val="0"/>
      <w:divBdr>
        <w:top w:val="none" w:sz="0" w:space="0" w:color="auto"/>
        <w:left w:val="none" w:sz="0" w:space="0" w:color="auto"/>
        <w:bottom w:val="none" w:sz="0" w:space="0" w:color="auto"/>
        <w:right w:val="none" w:sz="0" w:space="0" w:color="auto"/>
      </w:divBdr>
    </w:div>
    <w:div w:id="1463419571">
      <w:bodyDiv w:val="1"/>
      <w:marLeft w:val="0"/>
      <w:marRight w:val="0"/>
      <w:marTop w:val="0"/>
      <w:marBottom w:val="0"/>
      <w:divBdr>
        <w:top w:val="none" w:sz="0" w:space="0" w:color="auto"/>
        <w:left w:val="none" w:sz="0" w:space="0" w:color="auto"/>
        <w:bottom w:val="none" w:sz="0" w:space="0" w:color="auto"/>
        <w:right w:val="none" w:sz="0" w:space="0" w:color="auto"/>
      </w:divBdr>
    </w:div>
    <w:div w:id="1466194250">
      <w:bodyDiv w:val="1"/>
      <w:marLeft w:val="0"/>
      <w:marRight w:val="0"/>
      <w:marTop w:val="0"/>
      <w:marBottom w:val="0"/>
      <w:divBdr>
        <w:top w:val="none" w:sz="0" w:space="0" w:color="auto"/>
        <w:left w:val="none" w:sz="0" w:space="0" w:color="auto"/>
        <w:bottom w:val="none" w:sz="0" w:space="0" w:color="auto"/>
        <w:right w:val="none" w:sz="0" w:space="0" w:color="auto"/>
      </w:divBdr>
    </w:div>
    <w:div w:id="1472601326">
      <w:bodyDiv w:val="1"/>
      <w:marLeft w:val="0"/>
      <w:marRight w:val="0"/>
      <w:marTop w:val="0"/>
      <w:marBottom w:val="0"/>
      <w:divBdr>
        <w:top w:val="none" w:sz="0" w:space="0" w:color="auto"/>
        <w:left w:val="none" w:sz="0" w:space="0" w:color="auto"/>
        <w:bottom w:val="none" w:sz="0" w:space="0" w:color="auto"/>
        <w:right w:val="none" w:sz="0" w:space="0" w:color="auto"/>
      </w:divBdr>
    </w:div>
    <w:div w:id="1474904250">
      <w:bodyDiv w:val="1"/>
      <w:marLeft w:val="0"/>
      <w:marRight w:val="0"/>
      <w:marTop w:val="0"/>
      <w:marBottom w:val="0"/>
      <w:divBdr>
        <w:top w:val="none" w:sz="0" w:space="0" w:color="auto"/>
        <w:left w:val="none" w:sz="0" w:space="0" w:color="auto"/>
        <w:bottom w:val="none" w:sz="0" w:space="0" w:color="auto"/>
        <w:right w:val="none" w:sz="0" w:space="0" w:color="auto"/>
      </w:divBdr>
    </w:div>
    <w:div w:id="1478958726">
      <w:bodyDiv w:val="1"/>
      <w:marLeft w:val="0"/>
      <w:marRight w:val="0"/>
      <w:marTop w:val="0"/>
      <w:marBottom w:val="0"/>
      <w:divBdr>
        <w:top w:val="none" w:sz="0" w:space="0" w:color="auto"/>
        <w:left w:val="none" w:sz="0" w:space="0" w:color="auto"/>
        <w:bottom w:val="none" w:sz="0" w:space="0" w:color="auto"/>
        <w:right w:val="none" w:sz="0" w:space="0" w:color="auto"/>
      </w:divBdr>
    </w:div>
    <w:div w:id="1489519248">
      <w:bodyDiv w:val="1"/>
      <w:marLeft w:val="0"/>
      <w:marRight w:val="0"/>
      <w:marTop w:val="0"/>
      <w:marBottom w:val="0"/>
      <w:divBdr>
        <w:top w:val="none" w:sz="0" w:space="0" w:color="auto"/>
        <w:left w:val="none" w:sz="0" w:space="0" w:color="auto"/>
        <w:bottom w:val="none" w:sz="0" w:space="0" w:color="auto"/>
        <w:right w:val="none" w:sz="0" w:space="0" w:color="auto"/>
      </w:divBdr>
    </w:div>
    <w:div w:id="1499274138">
      <w:bodyDiv w:val="1"/>
      <w:marLeft w:val="0"/>
      <w:marRight w:val="0"/>
      <w:marTop w:val="0"/>
      <w:marBottom w:val="0"/>
      <w:divBdr>
        <w:top w:val="none" w:sz="0" w:space="0" w:color="auto"/>
        <w:left w:val="none" w:sz="0" w:space="0" w:color="auto"/>
        <w:bottom w:val="none" w:sz="0" w:space="0" w:color="auto"/>
        <w:right w:val="none" w:sz="0" w:space="0" w:color="auto"/>
      </w:divBdr>
    </w:div>
    <w:div w:id="1506244897">
      <w:bodyDiv w:val="1"/>
      <w:marLeft w:val="0"/>
      <w:marRight w:val="0"/>
      <w:marTop w:val="0"/>
      <w:marBottom w:val="0"/>
      <w:divBdr>
        <w:top w:val="none" w:sz="0" w:space="0" w:color="auto"/>
        <w:left w:val="none" w:sz="0" w:space="0" w:color="auto"/>
        <w:bottom w:val="none" w:sz="0" w:space="0" w:color="auto"/>
        <w:right w:val="none" w:sz="0" w:space="0" w:color="auto"/>
      </w:divBdr>
    </w:div>
    <w:div w:id="1516991592">
      <w:bodyDiv w:val="1"/>
      <w:marLeft w:val="0"/>
      <w:marRight w:val="0"/>
      <w:marTop w:val="0"/>
      <w:marBottom w:val="0"/>
      <w:divBdr>
        <w:top w:val="none" w:sz="0" w:space="0" w:color="auto"/>
        <w:left w:val="none" w:sz="0" w:space="0" w:color="auto"/>
        <w:bottom w:val="none" w:sz="0" w:space="0" w:color="auto"/>
        <w:right w:val="none" w:sz="0" w:space="0" w:color="auto"/>
      </w:divBdr>
    </w:div>
    <w:div w:id="1521430117">
      <w:bodyDiv w:val="1"/>
      <w:marLeft w:val="0"/>
      <w:marRight w:val="0"/>
      <w:marTop w:val="0"/>
      <w:marBottom w:val="0"/>
      <w:divBdr>
        <w:top w:val="none" w:sz="0" w:space="0" w:color="auto"/>
        <w:left w:val="none" w:sz="0" w:space="0" w:color="auto"/>
        <w:bottom w:val="none" w:sz="0" w:space="0" w:color="auto"/>
        <w:right w:val="none" w:sz="0" w:space="0" w:color="auto"/>
      </w:divBdr>
    </w:div>
    <w:div w:id="1526744877">
      <w:bodyDiv w:val="1"/>
      <w:marLeft w:val="0"/>
      <w:marRight w:val="0"/>
      <w:marTop w:val="0"/>
      <w:marBottom w:val="0"/>
      <w:divBdr>
        <w:top w:val="none" w:sz="0" w:space="0" w:color="auto"/>
        <w:left w:val="none" w:sz="0" w:space="0" w:color="auto"/>
        <w:bottom w:val="none" w:sz="0" w:space="0" w:color="auto"/>
        <w:right w:val="none" w:sz="0" w:space="0" w:color="auto"/>
      </w:divBdr>
    </w:div>
    <w:div w:id="1526753656">
      <w:bodyDiv w:val="1"/>
      <w:marLeft w:val="0"/>
      <w:marRight w:val="0"/>
      <w:marTop w:val="0"/>
      <w:marBottom w:val="0"/>
      <w:divBdr>
        <w:top w:val="none" w:sz="0" w:space="0" w:color="auto"/>
        <w:left w:val="none" w:sz="0" w:space="0" w:color="auto"/>
        <w:bottom w:val="none" w:sz="0" w:space="0" w:color="auto"/>
        <w:right w:val="none" w:sz="0" w:space="0" w:color="auto"/>
      </w:divBdr>
    </w:div>
    <w:div w:id="1527058646">
      <w:bodyDiv w:val="1"/>
      <w:marLeft w:val="0"/>
      <w:marRight w:val="0"/>
      <w:marTop w:val="0"/>
      <w:marBottom w:val="0"/>
      <w:divBdr>
        <w:top w:val="none" w:sz="0" w:space="0" w:color="auto"/>
        <w:left w:val="none" w:sz="0" w:space="0" w:color="auto"/>
        <w:bottom w:val="none" w:sz="0" w:space="0" w:color="auto"/>
        <w:right w:val="none" w:sz="0" w:space="0" w:color="auto"/>
      </w:divBdr>
    </w:div>
    <w:div w:id="1557350951">
      <w:bodyDiv w:val="1"/>
      <w:marLeft w:val="0"/>
      <w:marRight w:val="0"/>
      <w:marTop w:val="0"/>
      <w:marBottom w:val="0"/>
      <w:divBdr>
        <w:top w:val="none" w:sz="0" w:space="0" w:color="auto"/>
        <w:left w:val="none" w:sz="0" w:space="0" w:color="auto"/>
        <w:bottom w:val="none" w:sz="0" w:space="0" w:color="auto"/>
        <w:right w:val="none" w:sz="0" w:space="0" w:color="auto"/>
      </w:divBdr>
    </w:div>
    <w:div w:id="1559782971">
      <w:bodyDiv w:val="1"/>
      <w:marLeft w:val="0"/>
      <w:marRight w:val="0"/>
      <w:marTop w:val="0"/>
      <w:marBottom w:val="0"/>
      <w:divBdr>
        <w:top w:val="none" w:sz="0" w:space="0" w:color="auto"/>
        <w:left w:val="none" w:sz="0" w:space="0" w:color="auto"/>
        <w:bottom w:val="none" w:sz="0" w:space="0" w:color="auto"/>
        <w:right w:val="none" w:sz="0" w:space="0" w:color="auto"/>
      </w:divBdr>
    </w:div>
    <w:div w:id="1562599861">
      <w:bodyDiv w:val="1"/>
      <w:marLeft w:val="0"/>
      <w:marRight w:val="0"/>
      <w:marTop w:val="0"/>
      <w:marBottom w:val="0"/>
      <w:divBdr>
        <w:top w:val="none" w:sz="0" w:space="0" w:color="auto"/>
        <w:left w:val="none" w:sz="0" w:space="0" w:color="auto"/>
        <w:bottom w:val="none" w:sz="0" w:space="0" w:color="auto"/>
        <w:right w:val="none" w:sz="0" w:space="0" w:color="auto"/>
      </w:divBdr>
    </w:div>
    <w:div w:id="1566456018">
      <w:bodyDiv w:val="1"/>
      <w:marLeft w:val="0"/>
      <w:marRight w:val="0"/>
      <w:marTop w:val="0"/>
      <w:marBottom w:val="0"/>
      <w:divBdr>
        <w:top w:val="none" w:sz="0" w:space="0" w:color="auto"/>
        <w:left w:val="none" w:sz="0" w:space="0" w:color="auto"/>
        <w:bottom w:val="none" w:sz="0" w:space="0" w:color="auto"/>
        <w:right w:val="none" w:sz="0" w:space="0" w:color="auto"/>
      </w:divBdr>
    </w:div>
    <w:div w:id="1573002653">
      <w:bodyDiv w:val="1"/>
      <w:marLeft w:val="0"/>
      <w:marRight w:val="0"/>
      <w:marTop w:val="0"/>
      <w:marBottom w:val="0"/>
      <w:divBdr>
        <w:top w:val="none" w:sz="0" w:space="0" w:color="auto"/>
        <w:left w:val="none" w:sz="0" w:space="0" w:color="auto"/>
        <w:bottom w:val="none" w:sz="0" w:space="0" w:color="auto"/>
        <w:right w:val="none" w:sz="0" w:space="0" w:color="auto"/>
      </w:divBdr>
    </w:div>
    <w:div w:id="1576356143">
      <w:bodyDiv w:val="1"/>
      <w:marLeft w:val="0"/>
      <w:marRight w:val="0"/>
      <w:marTop w:val="0"/>
      <w:marBottom w:val="0"/>
      <w:divBdr>
        <w:top w:val="none" w:sz="0" w:space="0" w:color="auto"/>
        <w:left w:val="none" w:sz="0" w:space="0" w:color="auto"/>
        <w:bottom w:val="none" w:sz="0" w:space="0" w:color="auto"/>
        <w:right w:val="none" w:sz="0" w:space="0" w:color="auto"/>
      </w:divBdr>
    </w:div>
    <w:div w:id="1583569307">
      <w:bodyDiv w:val="1"/>
      <w:marLeft w:val="0"/>
      <w:marRight w:val="0"/>
      <w:marTop w:val="0"/>
      <w:marBottom w:val="0"/>
      <w:divBdr>
        <w:top w:val="none" w:sz="0" w:space="0" w:color="auto"/>
        <w:left w:val="none" w:sz="0" w:space="0" w:color="auto"/>
        <w:bottom w:val="none" w:sz="0" w:space="0" w:color="auto"/>
        <w:right w:val="none" w:sz="0" w:space="0" w:color="auto"/>
      </w:divBdr>
    </w:div>
    <w:div w:id="1585064284">
      <w:bodyDiv w:val="1"/>
      <w:marLeft w:val="0"/>
      <w:marRight w:val="0"/>
      <w:marTop w:val="0"/>
      <w:marBottom w:val="0"/>
      <w:divBdr>
        <w:top w:val="none" w:sz="0" w:space="0" w:color="auto"/>
        <w:left w:val="none" w:sz="0" w:space="0" w:color="auto"/>
        <w:bottom w:val="none" w:sz="0" w:space="0" w:color="auto"/>
        <w:right w:val="none" w:sz="0" w:space="0" w:color="auto"/>
      </w:divBdr>
    </w:div>
    <w:div w:id="1593509455">
      <w:bodyDiv w:val="1"/>
      <w:marLeft w:val="0"/>
      <w:marRight w:val="0"/>
      <w:marTop w:val="0"/>
      <w:marBottom w:val="0"/>
      <w:divBdr>
        <w:top w:val="none" w:sz="0" w:space="0" w:color="auto"/>
        <w:left w:val="none" w:sz="0" w:space="0" w:color="auto"/>
        <w:bottom w:val="none" w:sz="0" w:space="0" w:color="auto"/>
        <w:right w:val="none" w:sz="0" w:space="0" w:color="auto"/>
      </w:divBdr>
    </w:div>
    <w:div w:id="1601452703">
      <w:bodyDiv w:val="1"/>
      <w:marLeft w:val="0"/>
      <w:marRight w:val="0"/>
      <w:marTop w:val="0"/>
      <w:marBottom w:val="0"/>
      <w:divBdr>
        <w:top w:val="none" w:sz="0" w:space="0" w:color="auto"/>
        <w:left w:val="none" w:sz="0" w:space="0" w:color="auto"/>
        <w:bottom w:val="none" w:sz="0" w:space="0" w:color="auto"/>
        <w:right w:val="none" w:sz="0" w:space="0" w:color="auto"/>
      </w:divBdr>
    </w:div>
    <w:div w:id="1610745627">
      <w:bodyDiv w:val="1"/>
      <w:marLeft w:val="0"/>
      <w:marRight w:val="0"/>
      <w:marTop w:val="0"/>
      <w:marBottom w:val="0"/>
      <w:divBdr>
        <w:top w:val="none" w:sz="0" w:space="0" w:color="auto"/>
        <w:left w:val="none" w:sz="0" w:space="0" w:color="auto"/>
        <w:bottom w:val="none" w:sz="0" w:space="0" w:color="auto"/>
        <w:right w:val="none" w:sz="0" w:space="0" w:color="auto"/>
      </w:divBdr>
    </w:div>
    <w:div w:id="1611938206">
      <w:bodyDiv w:val="1"/>
      <w:marLeft w:val="0"/>
      <w:marRight w:val="0"/>
      <w:marTop w:val="0"/>
      <w:marBottom w:val="0"/>
      <w:divBdr>
        <w:top w:val="none" w:sz="0" w:space="0" w:color="auto"/>
        <w:left w:val="none" w:sz="0" w:space="0" w:color="auto"/>
        <w:bottom w:val="none" w:sz="0" w:space="0" w:color="auto"/>
        <w:right w:val="none" w:sz="0" w:space="0" w:color="auto"/>
      </w:divBdr>
    </w:div>
    <w:div w:id="1620337232">
      <w:bodyDiv w:val="1"/>
      <w:marLeft w:val="0"/>
      <w:marRight w:val="0"/>
      <w:marTop w:val="0"/>
      <w:marBottom w:val="0"/>
      <w:divBdr>
        <w:top w:val="none" w:sz="0" w:space="0" w:color="auto"/>
        <w:left w:val="none" w:sz="0" w:space="0" w:color="auto"/>
        <w:bottom w:val="none" w:sz="0" w:space="0" w:color="auto"/>
        <w:right w:val="none" w:sz="0" w:space="0" w:color="auto"/>
      </w:divBdr>
    </w:div>
    <w:div w:id="1621254043">
      <w:bodyDiv w:val="1"/>
      <w:marLeft w:val="0"/>
      <w:marRight w:val="0"/>
      <w:marTop w:val="0"/>
      <w:marBottom w:val="0"/>
      <w:divBdr>
        <w:top w:val="none" w:sz="0" w:space="0" w:color="auto"/>
        <w:left w:val="none" w:sz="0" w:space="0" w:color="auto"/>
        <w:bottom w:val="none" w:sz="0" w:space="0" w:color="auto"/>
        <w:right w:val="none" w:sz="0" w:space="0" w:color="auto"/>
      </w:divBdr>
    </w:div>
    <w:div w:id="1621765836">
      <w:bodyDiv w:val="1"/>
      <w:marLeft w:val="0"/>
      <w:marRight w:val="0"/>
      <w:marTop w:val="0"/>
      <w:marBottom w:val="0"/>
      <w:divBdr>
        <w:top w:val="none" w:sz="0" w:space="0" w:color="auto"/>
        <w:left w:val="none" w:sz="0" w:space="0" w:color="auto"/>
        <w:bottom w:val="none" w:sz="0" w:space="0" w:color="auto"/>
        <w:right w:val="none" w:sz="0" w:space="0" w:color="auto"/>
      </w:divBdr>
    </w:div>
    <w:div w:id="1626472880">
      <w:bodyDiv w:val="1"/>
      <w:marLeft w:val="0"/>
      <w:marRight w:val="0"/>
      <w:marTop w:val="0"/>
      <w:marBottom w:val="0"/>
      <w:divBdr>
        <w:top w:val="none" w:sz="0" w:space="0" w:color="auto"/>
        <w:left w:val="none" w:sz="0" w:space="0" w:color="auto"/>
        <w:bottom w:val="none" w:sz="0" w:space="0" w:color="auto"/>
        <w:right w:val="none" w:sz="0" w:space="0" w:color="auto"/>
      </w:divBdr>
    </w:div>
    <w:div w:id="1626737419">
      <w:bodyDiv w:val="1"/>
      <w:marLeft w:val="0"/>
      <w:marRight w:val="0"/>
      <w:marTop w:val="0"/>
      <w:marBottom w:val="0"/>
      <w:divBdr>
        <w:top w:val="none" w:sz="0" w:space="0" w:color="auto"/>
        <w:left w:val="none" w:sz="0" w:space="0" w:color="auto"/>
        <w:bottom w:val="none" w:sz="0" w:space="0" w:color="auto"/>
        <w:right w:val="none" w:sz="0" w:space="0" w:color="auto"/>
      </w:divBdr>
    </w:div>
    <w:div w:id="1635909833">
      <w:bodyDiv w:val="1"/>
      <w:marLeft w:val="0"/>
      <w:marRight w:val="0"/>
      <w:marTop w:val="0"/>
      <w:marBottom w:val="0"/>
      <w:divBdr>
        <w:top w:val="none" w:sz="0" w:space="0" w:color="auto"/>
        <w:left w:val="none" w:sz="0" w:space="0" w:color="auto"/>
        <w:bottom w:val="none" w:sz="0" w:space="0" w:color="auto"/>
        <w:right w:val="none" w:sz="0" w:space="0" w:color="auto"/>
      </w:divBdr>
    </w:div>
    <w:div w:id="1635981443">
      <w:bodyDiv w:val="1"/>
      <w:marLeft w:val="0"/>
      <w:marRight w:val="0"/>
      <w:marTop w:val="0"/>
      <w:marBottom w:val="0"/>
      <w:divBdr>
        <w:top w:val="none" w:sz="0" w:space="0" w:color="auto"/>
        <w:left w:val="none" w:sz="0" w:space="0" w:color="auto"/>
        <w:bottom w:val="none" w:sz="0" w:space="0" w:color="auto"/>
        <w:right w:val="none" w:sz="0" w:space="0" w:color="auto"/>
      </w:divBdr>
    </w:div>
    <w:div w:id="1637760690">
      <w:bodyDiv w:val="1"/>
      <w:marLeft w:val="0"/>
      <w:marRight w:val="0"/>
      <w:marTop w:val="0"/>
      <w:marBottom w:val="0"/>
      <w:divBdr>
        <w:top w:val="none" w:sz="0" w:space="0" w:color="auto"/>
        <w:left w:val="none" w:sz="0" w:space="0" w:color="auto"/>
        <w:bottom w:val="none" w:sz="0" w:space="0" w:color="auto"/>
        <w:right w:val="none" w:sz="0" w:space="0" w:color="auto"/>
      </w:divBdr>
    </w:div>
    <w:div w:id="1641108727">
      <w:bodyDiv w:val="1"/>
      <w:marLeft w:val="0"/>
      <w:marRight w:val="0"/>
      <w:marTop w:val="0"/>
      <w:marBottom w:val="0"/>
      <w:divBdr>
        <w:top w:val="none" w:sz="0" w:space="0" w:color="auto"/>
        <w:left w:val="none" w:sz="0" w:space="0" w:color="auto"/>
        <w:bottom w:val="none" w:sz="0" w:space="0" w:color="auto"/>
        <w:right w:val="none" w:sz="0" w:space="0" w:color="auto"/>
      </w:divBdr>
    </w:div>
    <w:div w:id="1648901993">
      <w:bodyDiv w:val="1"/>
      <w:marLeft w:val="0"/>
      <w:marRight w:val="0"/>
      <w:marTop w:val="0"/>
      <w:marBottom w:val="0"/>
      <w:divBdr>
        <w:top w:val="none" w:sz="0" w:space="0" w:color="auto"/>
        <w:left w:val="none" w:sz="0" w:space="0" w:color="auto"/>
        <w:bottom w:val="none" w:sz="0" w:space="0" w:color="auto"/>
        <w:right w:val="none" w:sz="0" w:space="0" w:color="auto"/>
      </w:divBdr>
    </w:div>
    <w:div w:id="1652904584">
      <w:bodyDiv w:val="1"/>
      <w:marLeft w:val="0"/>
      <w:marRight w:val="0"/>
      <w:marTop w:val="0"/>
      <w:marBottom w:val="0"/>
      <w:divBdr>
        <w:top w:val="none" w:sz="0" w:space="0" w:color="auto"/>
        <w:left w:val="none" w:sz="0" w:space="0" w:color="auto"/>
        <w:bottom w:val="none" w:sz="0" w:space="0" w:color="auto"/>
        <w:right w:val="none" w:sz="0" w:space="0" w:color="auto"/>
      </w:divBdr>
    </w:div>
    <w:div w:id="1654093733">
      <w:bodyDiv w:val="1"/>
      <w:marLeft w:val="0"/>
      <w:marRight w:val="0"/>
      <w:marTop w:val="0"/>
      <w:marBottom w:val="0"/>
      <w:divBdr>
        <w:top w:val="none" w:sz="0" w:space="0" w:color="auto"/>
        <w:left w:val="none" w:sz="0" w:space="0" w:color="auto"/>
        <w:bottom w:val="none" w:sz="0" w:space="0" w:color="auto"/>
        <w:right w:val="none" w:sz="0" w:space="0" w:color="auto"/>
      </w:divBdr>
    </w:div>
    <w:div w:id="1655448095">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
    <w:div w:id="1687780563">
      <w:bodyDiv w:val="1"/>
      <w:marLeft w:val="0"/>
      <w:marRight w:val="0"/>
      <w:marTop w:val="0"/>
      <w:marBottom w:val="0"/>
      <w:divBdr>
        <w:top w:val="none" w:sz="0" w:space="0" w:color="auto"/>
        <w:left w:val="none" w:sz="0" w:space="0" w:color="auto"/>
        <w:bottom w:val="none" w:sz="0" w:space="0" w:color="auto"/>
        <w:right w:val="none" w:sz="0" w:space="0" w:color="auto"/>
      </w:divBdr>
    </w:div>
    <w:div w:id="1698003804">
      <w:bodyDiv w:val="1"/>
      <w:marLeft w:val="0"/>
      <w:marRight w:val="0"/>
      <w:marTop w:val="0"/>
      <w:marBottom w:val="0"/>
      <w:divBdr>
        <w:top w:val="none" w:sz="0" w:space="0" w:color="auto"/>
        <w:left w:val="none" w:sz="0" w:space="0" w:color="auto"/>
        <w:bottom w:val="none" w:sz="0" w:space="0" w:color="auto"/>
        <w:right w:val="none" w:sz="0" w:space="0" w:color="auto"/>
      </w:divBdr>
    </w:div>
    <w:div w:id="1714839485">
      <w:bodyDiv w:val="1"/>
      <w:marLeft w:val="0"/>
      <w:marRight w:val="0"/>
      <w:marTop w:val="0"/>
      <w:marBottom w:val="0"/>
      <w:divBdr>
        <w:top w:val="none" w:sz="0" w:space="0" w:color="auto"/>
        <w:left w:val="none" w:sz="0" w:space="0" w:color="auto"/>
        <w:bottom w:val="none" w:sz="0" w:space="0" w:color="auto"/>
        <w:right w:val="none" w:sz="0" w:space="0" w:color="auto"/>
      </w:divBdr>
    </w:div>
    <w:div w:id="1720863646">
      <w:bodyDiv w:val="1"/>
      <w:marLeft w:val="0"/>
      <w:marRight w:val="0"/>
      <w:marTop w:val="0"/>
      <w:marBottom w:val="0"/>
      <w:divBdr>
        <w:top w:val="none" w:sz="0" w:space="0" w:color="auto"/>
        <w:left w:val="none" w:sz="0" w:space="0" w:color="auto"/>
        <w:bottom w:val="none" w:sz="0" w:space="0" w:color="auto"/>
        <w:right w:val="none" w:sz="0" w:space="0" w:color="auto"/>
      </w:divBdr>
    </w:div>
    <w:div w:id="1724207384">
      <w:bodyDiv w:val="1"/>
      <w:marLeft w:val="0"/>
      <w:marRight w:val="0"/>
      <w:marTop w:val="0"/>
      <w:marBottom w:val="0"/>
      <w:divBdr>
        <w:top w:val="none" w:sz="0" w:space="0" w:color="auto"/>
        <w:left w:val="none" w:sz="0" w:space="0" w:color="auto"/>
        <w:bottom w:val="none" w:sz="0" w:space="0" w:color="auto"/>
        <w:right w:val="none" w:sz="0" w:space="0" w:color="auto"/>
      </w:divBdr>
    </w:div>
    <w:div w:id="1732728938">
      <w:bodyDiv w:val="1"/>
      <w:marLeft w:val="0"/>
      <w:marRight w:val="0"/>
      <w:marTop w:val="0"/>
      <w:marBottom w:val="0"/>
      <w:divBdr>
        <w:top w:val="none" w:sz="0" w:space="0" w:color="auto"/>
        <w:left w:val="none" w:sz="0" w:space="0" w:color="auto"/>
        <w:bottom w:val="none" w:sz="0" w:space="0" w:color="auto"/>
        <w:right w:val="none" w:sz="0" w:space="0" w:color="auto"/>
      </w:divBdr>
    </w:div>
    <w:div w:id="1751735984">
      <w:bodyDiv w:val="1"/>
      <w:marLeft w:val="0"/>
      <w:marRight w:val="0"/>
      <w:marTop w:val="0"/>
      <w:marBottom w:val="0"/>
      <w:divBdr>
        <w:top w:val="none" w:sz="0" w:space="0" w:color="auto"/>
        <w:left w:val="none" w:sz="0" w:space="0" w:color="auto"/>
        <w:bottom w:val="none" w:sz="0" w:space="0" w:color="auto"/>
        <w:right w:val="none" w:sz="0" w:space="0" w:color="auto"/>
      </w:divBdr>
    </w:div>
    <w:div w:id="1753819717">
      <w:bodyDiv w:val="1"/>
      <w:marLeft w:val="0"/>
      <w:marRight w:val="0"/>
      <w:marTop w:val="0"/>
      <w:marBottom w:val="0"/>
      <w:divBdr>
        <w:top w:val="none" w:sz="0" w:space="0" w:color="auto"/>
        <w:left w:val="none" w:sz="0" w:space="0" w:color="auto"/>
        <w:bottom w:val="none" w:sz="0" w:space="0" w:color="auto"/>
        <w:right w:val="none" w:sz="0" w:space="0" w:color="auto"/>
      </w:divBdr>
    </w:div>
    <w:div w:id="1754622090">
      <w:bodyDiv w:val="1"/>
      <w:marLeft w:val="0"/>
      <w:marRight w:val="0"/>
      <w:marTop w:val="0"/>
      <w:marBottom w:val="0"/>
      <w:divBdr>
        <w:top w:val="none" w:sz="0" w:space="0" w:color="auto"/>
        <w:left w:val="none" w:sz="0" w:space="0" w:color="auto"/>
        <w:bottom w:val="none" w:sz="0" w:space="0" w:color="auto"/>
        <w:right w:val="none" w:sz="0" w:space="0" w:color="auto"/>
      </w:divBdr>
    </w:div>
    <w:div w:id="1769690230">
      <w:bodyDiv w:val="1"/>
      <w:marLeft w:val="0"/>
      <w:marRight w:val="0"/>
      <w:marTop w:val="0"/>
      <w:marBottom w:val="0"/>
      <w:divBdr>
        <w:top w:val="none" w:sz="0" w:space="0" w:color="auto"/>
        <w:left w:val="none" w:sz="0" w:space="0" w:color="auto"/>
        <w:bottom w:val="none" w:sz="0" w:space="0" w:color="auto"/>
        <w:right w:val="none" w:sz="0" w:space="0" w:color="auto"/>
      </w:divBdr>
    </w:div>
    <w:div w:id="1772696510">
      <w:bodyDiv w:val="1"/>
      <w:marLeft w:val="0"/>
      <w:marRight w:val="0"/>
      <w:marTop w:val="0"/>
      <w:marBottom w:val="0"/>
      <w:divBdr>
        <w:top w:val="none" w:sz="0" w:space="0" w:color="auto"/>
        <w:left w:val="none" w:sz="0" w:space="0" w:color="auto"/>
        <w:bottom w:val="none" w:sz="0" w:space="0" w:color="auto"/>
        <w:right w:val="none" w:sz="0" w:space="0" w:color="auto"/>
      </w:divBdr>
    </w:div>
    <w:div w:id="1774548462">
      <w:bodyDiv w:val="1"/>
      <w:marLeft w:val="0"/>
      <w:marRight w:val="0"/>
      <w:marTop w:val="0"/>
      <w:marBottom w:val="0"/>
      <w:divBdr>
        <w:top w:val="none" w:sz="0" w:space="0" w:color="auto"/>
        <w:left w:val="none" w:sz="0" w:space="0" w:color="auto"/>
        <w:bottom w:val="none" w:sz="0" w:space="0" w:color="auto"/>
        <w:right w:val="none" w:sz="0" w:space="0" w:color="auto"/>
      </w:divBdr>
    </w:div>
    <w:div w:id="1779639598">
      <w:bodyDiv w:val="1"/>
      <w:marLeft w:val="0"/>
      <w:marRight w:val="0"/>
      <w:marTop w:val="0"/>
      <w:marBottom w:val="0"/>
      <w:divBdr>
        <w:top w:val="none" w:sz="0" w:space="0" w:color="auto"/>
        <w:left w:val="none" w:sz="0" w:space="0" w:color="auto"/>
        <w:bottom w:val="none" w:sz="0" w:space="0" w:color="auto"/>
        <w:right w:val="none" w:sz="0" w:space="0" w:color="auto"/>
      </w:divBdr>
    </w:div>
    <w:div w:id="1781296634">
      <w:bodyDiv w:val="1"/>
      <w:marLeft w:val="0"/>
      <w:marRight w:val="0"/>
      <w:marTop w:val="0"/>
      <w:marBottom w:val="0"/>
      <w:divBdr>
        <w:top w:val="none" w:sz="0" w:space="0" w:color="auto"/>
        <w:left w:val="none" w:sz="0" w:space="0" w:color="auto"/>
        <w:bottom w:val="none" w:sz="0" w:space="0" w:color="auto"/>
        <w:right w:val="none" w:sz="0" w:space="0" w:color="auto"/>
      </w:divBdr>
    </w:div>
    <w:div w:id="1787505358">
      <w:bodyDiv w:val="1"/>
      <w:marLeft w:val="0"/>
      <w:marRight w:val="0"/>
      <w:marTop w:val="0"/>
      <w:marBottom w:val="0"/>
      <w:divBdr>
        <w:top w:val="none" w:sz="0" w:space="0" w:color="auto"/>
        <w:left w:val="none" w:sz="0" w:space="0" w:color="auto"/>
        <w:bottom w:val="none" w:sz="0" w:space="0" w:color="auto"/>
        <w:right w:val="none" w:sz="0" w:space="0" w:color="auto"/>
      </w:divBdr>
    </w:div>
    <w:div w:id="1792936107">
      <w:bodyDiv w:val="1"/>
      <w:marLeft w:val="0"/>
      <w:marRight w:val="0"/>
      <w:marTop w:val="0"/>
      <w:marBottom w:val="0"/>
      <w:divBdr>
        <w:top w:val="none" w:sz="0" w:space="0" w:color="auto"/>
        <w:left w:val="none" w:sz="0" w:space="0" w:color="auto"/>
        <w:bottom w:val="none" w:sz="0" w:space="0" w:color="auto"/>
        <w:right w:val="none" w:sz="0" w:space="0" w:color="auto"/>
      </w:divBdr>
    </w:div>
    <w:div w:id="1795446211">
      <w:bodyDiv w:val="1"/>
      <w:marLeft w:val="0"/>
      <w:marRight w:val="0"/>
      <w:marTop w:val="0"/>
      <w:marBottom w:val="0"/>
      <w:divBdr>
        <w:top w:val="none" w:sz="0" w:space="0" w:color="auto"/>
        <w:left w:val="none" w:sz="0" w:space="0" w:color="auto"/>
        <w:bottom w:val="none" w:sz="0" w:space="0" w:color="auto"/>
        <w:right w:val="none" w:sz="0" w:space="0" w:color="auto"/>
      </w:divBdr>
    </w:div>
    <w:div w:id="1798835666">
      <w:bodyDiv w:val="1"/>
      <w:marLeft w:val="0"/>
      <w:marRight w:val="0"/>
      <w:marTop w:val="0"/>
      <w:marBottom w:val="0"/>
      <w:divBdr>
        <w:top w:val="none" w:sz="0" w:space="0" w:color="auto"/>
        <w:left w:val="none" w:sz="0" w:space="0" w:color="auto"/>
        <w:bottom w:val="none" w:sz="0" w:space="0" w:color="auto"/>
        <w:right w:val="none" w:sz="0" w:space="0" w:color="auto"/>
      </w:divBdr>
    </w:div>
    <w:div w:id="1803231451">
      <w:bodyDiv w:val="1"/>
      <w:marLeft w:val="0"/>
      <w:marRight w:val="0"/>
      <w:marTop w:val="0"/>
      <w:marBottom w:val="0"/>
      <w:divBdr>
        <w:top w:val="none" w:sz="0" w:space="0" w:color="auto"/>
        <w:left w:val="none" w:sz="0" w:space="0" w:color="auto"/>
        <w:bottom w:val="none" w:sz="0" w:space="0" w:color="auto"/>
        <w:right w:val="none" w:sz="0" w:space="0" w:color="auto"/>
      </w:divBdr>
    </w:div>
    <w:div w:id="1804888304">
      <w:bodyDiv w:val="1"/>
      <w:marLeft w:val="0"/>
      <w:marRight w:val="0"/>
      <w:marTop w:val="0"/>
      <w:marBottom w:val="0"/>
      <w:divBdr>
        <w:top w:val="none" w:sz="0" w:space="0" w:color="auto"/>
        <w:left w:val="none" w:sz="0" w:space="0" w:color="auto"/>
        <w:bottom w:val="none" w:sz="0" w:space="0" w:color="auto"/>
        <w:right w:val="none" w:sz="0" w:space="0" w:color="auto"/>
      </w:divBdr>
    </w:div>
    <w:div w:id="1812676026">
      <w:bodyDiv w:val="1"/>
      <w:marLeft w:val="0"/>
      <w:marRight w:val="0"/>
      <w:marTop w:val="0"/>
      <w:marBottom w:val="0"/>
      <w:divBdr>
        <w:top w:val="none" w:sz="0" w:space="0" w:color="auto"/>
        <w:left w:val="none" w:sz="0" w:space="0" w:color="auto"/>
        <w:bottom w:val="none" w:sz="0" w:space="0" w:color="auto"/>
        <w:right w:val="none" w:sz="0" w:space="0" w:color="auto"/>
      </w:divBdr>
    </w:div>
    <w:div w:id="1813205273">
      <w:bodyDiv w:val="1"/>
      <w:marLeft w:val="0"/>
      <w:marRight w:val="0"/>
      <w:marTop w:val="0"/>
      <w:marBottom w:val="0"/>
      <w:divBdr>
        <w:top w:val="none" w:sz="0" w:space="0" w:color="auto"/>
        <w:left w:val="none" w:sz="0" w:space="0" w:color="auto"/>
        <w:bottom w:val="none" w:sz="0" w:space="0" w:color="auto"/>
        <w:right w:val="none" w:sz="0" w:space="0" w:color="auto"/>
      </w:divBdr>
    </w:div>
    <w:div w:id="1819805483">
      <w:bodyDiv w:val="1"/>
      <w:marLeft w:val="0"/>
      <w:marRight w:val="0"/>
      <w:marTop w:val="0"/>
      <w:marBottom w:val="0"/>
      <w:divBdr>
        <w:top w:val="none" w:sz="0" w:space="0" w:color="auto"/>
        <w:left w:val="none" w:sz="0" w:space="0" w:color="auto"/>
        <w:bottom w:val="none" w:sz="0" w:space="0" w:color="auto"/>
        <w:right w:val="none" w:sz="0" w:space="0" w:color="auto"/>
      </w:divBdr>
    </w:div>
    <w:div w:id="1820146757">
      <w:bodyDiv w:val="1"/>
      <w:marLeft w:val="0"/>
      <w:marRight w:val="0"/>
      <w:marTop w:val="0"/>
      <w:marBottom w:val="0"/>
      <w:divBdr>
        <w:top w:val="none" w:sz="0" w:space="0" w:color="auto"/>
        <w:left w:val="none" w:sz="0" w:space="0" w:color="auto"/>
        <w:bottom w:val="none" w:sz="0" w:space="0" w:color="auto"/>
        <w:right w:val="none" w:sz="0" w:space="0" w:color="auto"/>
      </w:divBdr>
    </w:div>
    <w:div w:id="1821343564">
      <w:bodyDiv w:val="1"/>
      <w:marLeft w:val="0"/>
      <w:marRight w:val="0"/>
      <w:marTop w:val="0"/>
      <w:marBottom w:val="0"/>
      <w:divBdr>
        <w:top w:val="none" w:sz="0" w:space="0" w:color="auto"/>
        <w:left w:val="none" w:sz="0" w:space="0" w:color="auto"/>
        <w:bottom w:val="none" w:sz="0" w:space="0" w:color="auto"/>
        <w:right w:val="none" w:sz="0" w:space="0" w:color="auto"/>
      </w:divBdr>
    </w:div>
    <w:div w:id="1821769883">
      <w:bodyDiv w:val="1"/>
      <w:marLeft w:val="0"/>
      <w:marRight w:val="0"/>
      <w:marTop w:val="0"/>
      <w:marBottom w:val="0"/>
      <w:divBdr>
        <w:top w:val="none" w:sz="0" w:space="0" w:color="auto"/>
        <w:left w:val="none" w:sz="0" w:space="0" w:color="auto"/>
        <w:bottom w:val="none" w:sz="0" w:space="0" w:color="auto"/>
        <w:right w:val="none" w:sz="0" w:space="0" w:color="auto"/>
      </w:divBdr>
    </w:div>
    <w:div w:id="1833327188">
      <w:bodyDiv w:val="1"/>
      <w:marLeft w:val="0"/>
      <w:marRight w:val="0"/>
      <w:marTop w:val="0"/>
      <w:marBottom w:val="0"/>
      <w:divBdr>
        <w:top w:val="none" w:sz="0" w:space="0" w:color="auto"/>
        <w:left w:val="none" w:sz="0" w:space="0" w:color="auto"/>
        <w:bottom w:val="none" w:sz="0" w:space="0" w:color="auto"/>
        <w:right w:val="none" w:sz="0" w:space="0" w:color="auto"/>
      </w:divBdr>
    </w:div>
    <w:div w:id="1839420040">
      <w:bodyDiv w:val="1"/>
      <w:marLeft w:val="0"/>
      <w:marRight w:val="0"/>
      <w:marTop w:val="0"/>
      <w:marBottom w:val="0"/>
      <w:divBdr>
        <w:top w:val="none" w:sz="0" w:space="0" w:color="auto"/>
        <w:left w:val="none" w:sz="0" w:space="0" w:color="auto"/>
        <w:bottom w:val="none" w:sz="0" w:space="0" w:color="auto"/>
        <w:right w:val="none" w:sz="0" w:space="0" w:color="auto"/>
      </w:divBdr>
    </w:div>
    <w:div w:id="1843163404">
      <w:bodyDiv w:val="1"/>
      <w:marLeft w:val="0"/>
      <w:marRight w:val="0"/>
      <w:marTop w:val="0"/>
      <w:marBottom w:val="0"/>
      <w:divBdr>
        <w:top w:val="none" w:sz="0" w:space="0" w:color="auto"/>
        <w:left w:val="none" w:sz="0" w:space="0" w:color="auto"/>
        <w:bottom w:val="none" w:sz="0" w:space="0" w:color="auto"/>
        <w:right w:val="none" w:sz="0" w:space="0" w:color="auto"/>
      </w:divBdr>
    </w:div>
    <w:div w:id="1845783912">
      <w:bodyDiv w:val="1"/>
      <w:marLeft w:val="0"/>
      <w:marRight w:val="0"/>
      <w:marTop w:val="0"/>
      <w:marBottom w:val="0"/>
      <w:divBdr>
        <w:top w:val="none" w:sz="0" w:space="0" w:color="auto"/>
        <w:left w:val="none" w:sz="0" w:space="0" w:color="auto"/>
        <w:bottom w:val="none" w:sz="0" w:space="0" w:color="auto"/>
        <w:right w:val="none" w:sz="0" w:space="0" w:color="auto"/>
      </w:divBdr>
    </w:div>
    <w:div w:id="1853645489">
      <w:bodyDiv w:val="1"/>
      <w:marLeft w:val="0"/>
      <w:marRight w:val="0"/>
      <w:marTop w:val="0"/>
      <w:marBottom w:val="0"/>
      <w:divBdr>
        <w:top w:val="none" w:sz="0" w:space="0" w:color="auto"/>
        <w:left w:val="none" w:sz="0" w:space="0" w:color="auto"/>
        <w:bottom w:val="none" w:sz="0" w:space="0" w:color="auto"/>
        <w:right w:val="none" w:sz="0" w:space="0" w:color="auto"/>
      </w:divBdr>
    </w:div>
    <w:div w:id="1861237948">
      <w:bodyDiv w:val="1"/>
      <w:marLeft w:val="0"/>
      <w:marRight w:val="0"/>
      <w:marTop w:val="0"/>
      <w:marBottom w:val="0"/>
      <w:divBdr>
        <w:top w:val="none" w:sz="0" w:space="0" w:color="auto"/>
        <w:left w:val="none" w:sz="0" w:space="0" w:color="auto"/>
        <w:bottom w:val="none" w:sz="0" w:space="0" w:color="auto"/>
        <w:right w:val="none" w:sz="0" w:space="0" w:color="auto"/>
      </w:divBdr>
    </w:div>
    <w:div w:id="1877234108">
      <w:bodyDiv w:val="1"/>
      <w:marLeft w:val="0"/>
      <w:marRight w:val="0"/>
      <w:marTop w:val="0"/>
      <w:marBottom w:val="0"/>
      <w:divBdr>
        <w:top w:val="none" w:sz="0" w:space="0" w:color="auto"/>
        <w:left w:val="none" w:sz="0" w:space="0" w:color="auto"/>
        <w:bottom w:val="none" w:sz="0" w:space="0" w:color="auto"/>
        <w:right w:val="none" w:sz="0" w:space="0" w:color="auto"/>
      </w:divBdr>
    </w:div>
    <w:div w:id="1884294147">
      <w:bodyDiv w:val="1"/>
      <w:marLeft w:val="0"/>
      <w:marRight w:val="0"/>
      <w:marTop w:val="0"/>
      <w:marBottom w:val="0"/>
      <w:divBdr>
        <w:top w:val="none" w:sz="0" w:space="0" w:color="auto"/>
        <w:left w:val="none" w:sz="0" w:space="0" w:color="auto"/>
        <w:bottom w:val="none" w:sz="0" w:space="0" w:color="auto"/>
        <w:right w:val="none" w:sz="0" w:space="0" w:color="auto"/>
      </w:divBdr>
    </w:div>
    <w:div w:id="1887176206">
      <w:bodyDiv w:val="1"/>
      <w:marLeft w:val="0"/>
      <w:marRight w:val="0"/>
      <w:marTop w:val="0"/>
      <w:marBottom w:val="0"/>
      <w:divBdr>
        <w:top w:val="none" w:sz="0" w:space="0" w:color="auto"/>
        <w:left w:val="none" w:sz="0" w:space="0" w:color="auto"/>
        <w:bottom w:val="none" w:sz="0" w:space="0" w:color="auto"/>
        <w:right w:val="none" w:sz="0" w:space="0" w:color="auto"/>
      </w:divBdr>
    </w:div>
    <w:div w:id="1888641678">
      <w:bodyDiv w:val="1"/>
      <w:marLeft w:val="0"/>
      <w:marRight w:val="0"/>
      <w:marTop w:val="0"/>
      <w:marBottom w:val="0"/>
      <w:divBdr>
        <w:top w:val="none" w:sz="0" w:space="0" w:color="auto"/>
        <w:left w:val="none" w:sz="0" w:space="0" w:color="auto"/>
        <w:bottom w:val="none" w:sz="0" w:space="0" w:color="auto"/>
        <w:right w:val="none" w:sz="0" w:space="0" w:color="auto"/>
      </w:divBdr>
    </w:div>
    <w:div w:id="1892422201">
      <w:bodyDiv w:val="1"/>
      <w:marLeft w:val="0"/>
      <w:marRight w:val="0"/>
      <w:marTop w:val="0"/>
      <w:marBottom w:val="0"/>
      <w:divBdr>
        <w:top w:val="none" w:sz="0" w:space="0" w:color="auto"/>
        <w:left w:val="none" w:sz="0" w:space="0" w:color="auto"/>
        <w:bottom w:val="none" w:sz="0" w:space="0" w:color="auto"/>
        <w:right w:val="none" w:sz="0" w:space="0" w:color="auto"/>
      </w:divBdr>
    </w:div>
    <w:div w:id="1908875742">
      <w:bodyDiv w:val="1"/>
      <w:marLeft w:val="0"/>
      <w:marRight w:val="0"/>
      <w:marTop w:val="0"/>
      <w:marBottom w:val="0"/>
      <w:divBdr>
        <w:top w:val="none" w:sz="0" w:space="0" w:color="auto"/>
        <w:left w:val="none" w:sz="0" w:space="0" w:color="auto"/>
        <w:bottom w:val="none" w:sz="0" w:space="0" w:color="auto"/>
        <w:right w:val="none" w:sz="0" w:space="0" w:color="auto"/>
      </w:divBdr>
    </w:div>
    <w:div w:id="1915696514">
      <w:bodyDiv w:val="1"/>
      <w:marLeft w:val="0"/>
      <w:marRight w:val="0"/>
      <w:marTop w:val="0"/>
      <w:marBottom w:val="0"/>
      <w:divBdr>
        <w:top w:val="none" w:sz="0" w:space="0" w:color="auto"/>
        <w:left w:val="none" w:sz="0" w:space="0" w:color="auto"/>
        <w:bottom w:val="none" w:sz="0" w:space="0" w:color="auto"/>
        <w:right w:val="none" w:sz="0" w:space="0" w:color="auto"/>
      </w:divBdr>
    </w:div>
    <w:div w:id="1938557319">
      <w:bodyDiv w:val="1"/>
      <w:marLeft w:val="0"/>
      <w:marRight w:val="0"/>
      <w:marTop w:val="0"/>
      <w:marBottom w:val="0"/>
      <w:divBdr>
        <w:top w:val="none" w:sz="0" w:space="0" w:color="auto"/>
        <w:left w:val="none" w:sz="0" w:space="0" w:color="auto"/>
        <w:bottom w:val="none" w:sz="0" w:space="0" w:color="auto"/>
        <w:right w:val="none" w:sz="0" w:space="0" w:color="auto"/>
      </w:divBdr>
    </w:div>
    <w:div w:id="1942954025">
      <w:bodyDiv w:val="1"/>
      <w:marLeft w:val="0"/>
      <w:marRight w:val="0"/>
      <w:marTop w:val="0"/>
      <w:marBottom w:val="0"/>
      <w:divBdr>
        <w:top w:val="none" w:sz="0" w:space="0" w:color="auto"/>
        <w:left w:val="none" w:sz="0" w:space="0" w:color="auto"/>
        <w:bottom w:val="none" w:sz="0" w:space="0" w:color="auto"/>
        <w:right w:val="none" w:sz="0" w:space="0" w:color="auto"/>
      </w:divBdr>
    </w:div>
    <w:div w:id="1970623390">
      <w:bodyDiv w:val="1"/>
      <w:marLeft w:val="0"/>
      <w:marRight w:val="0"/>
      <w:marTop w:val="0"/>
      <w:marBottom w:val="0"/>
      <w:divBdr>
        <w:top w:val="none" w:sz="0" w:space="0" w:color="auto"/>
        <w:left w:val="none" w:sz="0" w:space="0" w:color="auto"/>
        <w:bottom w:val="none" w:sz="0" w:space="0" w:color="auto"/>
        <w:right w:val="none" w:sz="0" w:space="0" w:color="auto"/>
      </w:divBdr>
    </w:div>
    <w:div w:id="1982299449">
      <w:bodyDiv w:val="1"/>
      <w:marLeft w:val="0"/>
      <w:marRight w:val="0"/>
      <w:marTop w:val="0"/>
      <w:marBottom w:val="0"/>
      <w:divBdr>
        <w:top w:val="none" w:sz="0" w:space="0" w:color="auto"/>
        <w:left w:val="none" w:sz="0" w:space="0" w:color="auto"/>
        <w:bottom w:val="none" w:sz="0" w:space="0" w:color="auto"/>
        <w:right w:val="none" w:sz="0" w:space="0" w:color="auto"/>
      </w:divBdr>
    </w:div>
    <w:div w:id="1984700545">
      <w:bodyDiv w:val="1"/>
      <w:marLeft w:val="0"/>
      <w:marRight w:val="0"/>
      <w:marTop w:val="0"/>
      <w:marBottom w:val="0"/>
      <w:divBdr>
        <w:top w:val="none" w:sz="0" w:space="0" w:color="auto"/>
        <w:left w:val="none" w:sz="0" w:space="0" w:color="auto"/>
        <w:bottom w:val="none" w:sz="0" w:space="0" w:color="auto"/>
        <w:right w:val="none" w:sz="0" w:space="0" w:color="auto"/>
      </w:divBdr>
    </w:div>
    <w:div w:id="1985885080">
      <w:bodyDiv w:val="1"/>
      <w:marLeft w:val="0"/>
      <w:marRight w:val="0"/>
      <w:marTop w:val="0"/>
      <w:marBottom w:val="0"/>
      <w:divBdr>
        <w:top w:val="none" w:sz="0" w:space="0" w:color="auto"/>
        <w:left w:val="none" w:sz="0" w:space="0" w:color="auto"/>
        <w:bottom w:val="none" w:sz="0" w:space="0" w:color="auto"/>
        <w:right w:val="none" w:sz="0" w:space="0" w:color="auto"/>
      </w:divBdr>
    </w:div>
    <w:div w:id="1992251412">
      <w:bodyDiv w:val="1"/>
      <w:marLeft w:val="0"/>
      <w:marRight w:val="0"/>
      <w:marTop w:val="0"/>
      <w:marBottom w:val="0"/>
      <w:divBdr>
        <w:top w:val="none" w:sz="0" w:space="0" w:color="auto"/>
        <w:left w:val="none" w:sz="0" w:space="0" w:color="auto"/>
        <w:bottom w:val="none" w:sz="0" w:space="0" w:color="auto"/>
        <w:right w:val="none" w:sz="0" w:space="0" w:color="auto"/>
      </w:divBdr>
    </w:div>
    <w:div w:id="2009941331">
      <w:bodyDiv w:val="1"/>
      <w:marLeft w:val="0"/>
      <w:marRight w:val="0"/>
      <w:marTop w:val="0"/>
      <w:marBottom w:val="0"/>
      <w:divBdr>
        <w:top w:val="none" w:sz="0" w:space="0" w:color="auto"/>
        <w:left w:val="none" w:sz="0" w:space="0" w:color="auto"/>
        <w:bottom w:val="none" w:sz="0" w:space="0" w:color="auto"/>
        <w:right w:val="none" w:sz="0" w:space="0" w:color="auto"/>
      </w:divBdr>
    </w:div>
    <w:div w:id="2015573418">
      <w:bodyDiv w:val="1"/>
      <w:marLeft w:val="0"/>
      <w:marRight w:val="0"/>
      <w:marTop w:val="0"/>
      <w:marBottom w:val="0"/>
      <w:divBdr>
        <w:top w:val="none" w:sz="0" w:space="0" w:color="auto"/>
        <w:left w:val="none" w:sz="0" w:space="0" w:color="auto"/>
        <w:bottom w:val="none" w:sz="0" w:space="0" w:color="auto"/>
        <w:right w:val="none" w:sz="0" w:space="0" w:color="auto"/>
      </w:divBdr>
    </w:div>
    <w:div w:id="2019505955">
      <w:bodyDiv w:val="1"/>
      <w:marLeft w:val="0"/>
      <w:marRight w:val="0"/>
      <w:marTop w:val="0"/>
      <w:marBottom w:val="0"/>
      <w:divBdr>
        <w:top w:val="none" w:sz="0" w:space="0" w:color="auto"/>
        <w:left w:val="none" w:sz="0" w:space="0" w:color="auto"/>
        <w:bottom w:val="none" w:sz="0" w:space="0" w:color="auto"/>
        <w:right w:val="none" w:sz="0" w:space="0" w:color="auto"/>
      </w:divBdr>
    </w:div>
    <w:div w:id="2024933251">
      <w:bodyDiv w:val="1"/>
      <w:marLeft w:val="0"/>
      <w:marRight w:val="0"/>
      <w:marTop w:val="0"/>
      <w:marBottom w:val="0"/>
      <w:divBdr>
        <w:top w:val="none" w:sz="0" w:space="0" w:color="auto"/>
        <w:left w:val="none" w:sz="0" w:space="0" w:color="auto"/>
        <w:bottom w:val="none" w:sz="0" w:space="0" w:color="auto"/>
        <w:right w:val="none" w:sz="0" w:space="0" w:color="auto"/>
      </w:divBdr>
    </w:div>
    <w:div w:id="2031103610">
      <w:bodyDiv w:val="1"/>
      <w:marLeft w:val="0"/>
      <w:marRight w:val="0"/>
      <w:marTop w:val="0"/>
      <w:marBottom w:val="0"/>
      <w:divBdr>
        <w:top w:val="none" w:sz="0" w:space="0" w:color="auto"/>
        <w:left w:val="none" w:sz="0" w:space="0" w:color="auto"/>
        <w:bottom w:val="none" w:sz="0" w:space="0" w:color="auto"/>
        <w:right w:val="none" w:sz="0" w:space="0" w:color="auto"/>
      </w:divBdr>
    </w:div>
    <w:div w:id="2036693954">
      <w:bodyDiv w:val="1"/>
      <w:marLeft w:val="0"/>
      <w:marRight w:val="0"/>
      <w:marTop w:val="0"/>
      <w:marBottom w:val="0"/>
      <w:divBdr>
        <w:top w:val="none" w:sz="0" w:space="0" w:color="auto"/>
        <w:left w:val="none" w:sz="0" w:space="0" w:color="auto"/>
        <w:bottom w:val="none" w:sz="0" w:space="0" w:color="auto"/>
        <w:right w:val="none" w:sz="0" w:space="0" w:color="auto"/>
      </w:divBdr>
    </w:div>
    <w:div w:id="2046634143">
      <w:bodyDiv w:val="1"/>
      <w:marLeft w:val="0"/>
      <w:marRight w:val="0"/>
      <w:marTop w:val="0"/>
      <w:marBottom w:val="0"/>
      <w:divBdr>
        <w:top w:val="none" w:sz="0" w:space="0" w:color="auto"/>
        <w:left w:val="none" w:sz="0" w:space="0" w:color="auto"/>
        <w:bottom w:val="none" w:sz="0" w:space="0" w:color="auto"/>
        <w:right w:val="none" w:sz="0" w:space="0" w:color="auto"/>
      </w:divBdr>
    </w:div>
    <w:div w:id="2058577603">
      <w:bodyDiv w:val="1"/>
      <w:marLeft w:val="0"/>
      <w:marRight w:val="0"/>
      <w:marTop w:val="0"/>
      <w:marBottom w:val="0"/>
      <w:divBdr>
        <w:top w:val="none" w:sz="0" w:space="0" w:color="auto"/>
        <w:left w:val="none" w:sz="0" w:space="0" w:color="auto"/>
        <w:bottom w:val="none" w:sz="0" w:space="0" w:color="auto"/>
        <w:right w:val="none" w:sz="0" w:space="0" w:color="auto"/>
      </w:divBdr>
    </w:div>
    <w:div w:id="2066365803">
      <w:bodyDiv w:val="1"/>
      <w:marLeft w:val="0"/>
      <w:marRight w:val="0"/>
      <w:marTop w:val="0"/>
      <w:marBottom w:val="0"/>
      <w:divBdr>
        <w:top w:val="none" w:sz="0" w:space="0" w:color="auto"/>
        <w:left w:val="none" w:sz="0" w:space="0" w:color="auto"/>
        <w:bottom w:val="none" w:sz="0" w:space="0" w:color="auto"/>
        <w:right w:val="none" w:sz="0" w:space="0" w:color="auto"/>
      </w:divBdr>
    </w:div>
    <w:div w:id="2071035323">
      <w:bodyDiv w:val="1"/>
      <w:marLeft w:val="0"/>
      <w:marRight w:val="0"/>
      <w:marTop w:val="0"/>
      <w:marBottom w:val="0"/>
      <w:divBdr>
        <w:top w:val="none" w:sz="0" w:space="0" w:color="auto"/>
        <w:left w:val="none" w:sz="0" w:space="0" w:color="auto"/>
        <w:bottom w:val="none" w:sz="0" w:space="0" w:color="auto"/>
        <w:right w:val="none" w:sz="0" w:space="0" w:color="auto"/>
      </w:divBdr>
    </w:div>
    <w:div w:id="2084909230">
      <w:bodyDiv w:val="1"/>
      <w:marLeft w:val="0"/>
      <w:marRight w:val="0"/>
      <w:marTop w:val="0"/>
      <w:marBottom w:val="0"/>
      <w:divBdr>
        <w:top w:val="none" w:sz="0" w:space="0" w:color="auto"/>
        <w:left w:val="none" w:sz="0" w:space="0" w:color="auto"/>
        <w:bottom w:val="none" w:sz="0" w:space="0" w:color="auto"/>
        <w:right w:val="none" w:sz="0" w:space="0" w:color="auto"/>
      </w:divBdr>
    </w:div>
    <w:div w:id="2085754988">
      <w:bodyDiv w:val="1"/>
      <w:marLeft w:val="0"/>
      <w:marRight w:val="0"/>
      <w:marTop w:val="0"/>
      <w:marBottom w:val="0"/>
      <w:divBdr>
        <w:top w:val="none" w:sz="0" w:space="0" w:color="auto"/>
        <w:left w:val="none" w:sz="0" w:space="0" w:color="auto"/>
        <w:bottom w:val="none" w:sz="0" w:space="0" w:color="auto"/>
        <w:right w:val="none" w:sz="0" w:space="0" w:color="auto"/>
      </w:divBdr>
    </w:div>
    <w:div w:id="2088917571">
      <w:bodyDiv w:val="1"/>
      <w:marLeft w:val="0"/>
      <w:marRight w:val="0"/>
      <w:marTop w:val="0"/>
      <w:marBottom w:val="0"/>
      <w:divBdr>
        <w:top w:val="none" w:sz="0" w:space="0" w:color="auto"/>
        <w:left w:val="none" w:sz="0" w:space="0" w:color="auto"/>
        <w:bottom w:val="none" w:sz="0" w:space="0" w:color="auto"/>
        <w:right w:val="none" w:sz="0" w:space="0" w:color="auto"/>
      </w:divBdr>
    </w:div>
    <w:div w:id="2089421191">
      <w:bodyDiv w:val="1"/>
      <w:marLeft w:val="0"/>
      <w:marRight w:val="0"/>
      <w:marTop w:val="0"/>
      <w:marBottom w:val="0"/>
      <w:divBdr>
        <w:top w:val="none" w:sz="0" w:space="0" w:color="auto"/>
        <w:left w:val="none" w:sz="0" w:space="0" w:color="auto"/>
        <w:bottom w:val="none" w:sz="0" w:space="0" w:color="auto"/>
        <w:right w:val="none" w:sz="0" w:space="0" w:color="auto"/>
      </w:divBdr>
    </w:div>
    <w:div w:id="2100561430">
      <w:bodyDiv w:val="1"/>
      <w:marLeft w:val="0"/>
      <w:marRight w:val="0"/>
      <w:marTop w:val="0"/>
      <w:marBottom w:val="0"/>
      <w:divBdr>
        <w:top w:val="none" w:sz="0" w:space="0" w:color="auto"/>
        <w:left w:val="none" w:sz="0" w:space="0" w:color="auto"/>
        <w:bottom w:val="none" w:sz="0" w:space="0" w:color="auto"/>
        <w:right w:val="none" w:sz="0" w:space="0" w:color="auto"/>
      </w:divBdr>
    </w:div>
    <w:div w:id="2101634971">
      <w:bodyDiv w:val="1"/>
      <w:marLeft w:val="0"/>
      <w:marRight w:val="0"/>
      <w:marTop w:val="0"/>
      <w:marBottom w:val="0"/>
      <w:divBdr>
        <w:top w:val="none" w:sz="0" w:space="0" w:color="auto"/>
        <w:left w:val="none" w:sz="0" w:space="0" w:color="auto"/>
        <w:bottom w:val="none" w:sz="0" w:space="0" w:color="auto"/>
        <w:right w:val="none" w:sz="0" w:space="0" w:color="auto"/>
      </w:divBdr>
    </w:div>
    <w:div w:id="2117016315">
      <w:bodyDiv w:val="1"/>
      <w:marLeft w:val="0"/>
      <w:marRight w:val="0"/>
      <w:marTop w:val="0"/>
      <w:marBottom w:val="0"/>
      <w:divBdr>
        <w:top w:val="none" w:sz="0" w:space="0" w:color="auto"/>
        <w:left w:val="none" w:sz="0" w:space="0" w:color="auto"/>
        <w:bottom w:val="none" w:sz="0" w:space="0" w:color="auto"/>
        <w:right w:val="none" w:sz="0" w:space="0" w:color="auto"/>
      </w:divBdr>
    </w:div>
    <w:div w:id="2118526276">
      <w:bodyDiv w:val="1"/>
      <w:marLeft w:val="0"/>
      <w:marRight w:val="0"/>
      <w:marTop w:val="0"/>
      <w:marBottom w:val="0"/>
      <w:divBdr>
        <w:top w:val="none" w:sz="0" w:space="0" w:color="auto"/>
        <w:left w:val="none" w:sz="0" w:space="0" w:color="auto"/>
        <w:bottom w:val="none" w:sz="0" w:space="0" w:color="auto"/>
        <w:right w:val="none" w:sz="0" w:space="0" w:color="auto"/>
      </w:divBdr>
    </w:div>
    <w:div w:id="2123451045">
      <w:bodyDiv w:val="1"/>
      <w:marLeft w:val="0"/>
      <w:marRight w:val="0"/>
      <w:marTop w:val="0"/>
      <w:marBottom w:val="0"/>
      <w:divBdr>
        <w:top w:val="none" w:sz="0" w:space="0" w:color="auto"/>
        <w:left w:val="none" w:sz="0" w:space="0" w:color="auto"/>
        <w:bottom w:val="none" w:sz="0" w:space="0" w:color="auto"/>
        <w:right w:val="none" w:sz="0" w:space="0" w:color="auto"/>
      </w:divBdr>
    </w:div>
    <w:div w:id="2145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eveloper.android.com/guide/topics/manifest/provider-element.html" TargetMode="Externa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Hal11</b:Tag>
    <b:SourceType>Book</b:SourceType>
    <b:Guid>{33968563-2A89-483C-B722-D66F932E7902}</b:Guid>
    <b:LCID>en-US</b:LCID>
    <b:Author>
      <b:Author>
        <b:NameList>
          <b:Person>
            <b:Last>D</b:Last>
            <b:First>Halder</b:First>
          </b:Person>
          <b:Person>
            <b:Last>K</b:Last>
            <b:First>Jaishankar</b:First>
          </b:Person>
        </b:NameList>
      </b:Author>
    </b:Author>
    <b:Title>Cyber crime and the Victimization of Women: Laws, Rights, and Regulations</b:Title>
    <b:Year>2011</b:Year>
    <b:Publisher>Hershey, PA, USA: IGI Global.  ISBN 978-1-60960-830-9</b:Publisher>
    <b:RefOrder>1</b:RefOrder>
  </b:Source>
  <b:Source>
    <b:Tag>htt</b:Tag>
    <b:SourceType>InternetSite</b:SourceType>
    <b:Guid>{7328683A-E041-4AC4-AE6B-28452511578C}</b:Guid>
    <b:Title>https://hr.wikipedia.org/wiki/Sigurnost</b:Title>
    <b:LCID>en-US</b:LCID>
    <b:Author>
      <b:Author>
        <b:NameList>
          <b:Person>
            <b:Last>Wikipedia</b:Last>
          </b:Person>
        </b:NameList>
      </b:Author>
    </b:Author>
    <b:YearAccessed>2017</b:YearAccessed>
    <b:MonthAccessed>5</b:MonthAccessed>
    <b:DayAccessed>10</b:DayAccessed>
    <b:URL>https://hr.wikipedia.org/wiki/Sigurnost</b:URL>
    <b:RefOrder>2</b:RefOrder>
  </b:Source>
  <b:Source>
    <b:Tag>usesfeature</b:Tag>
    <b:SourceType>InternetSite</b:SourceType>
    <b:Guid>{249F43B6-EE74-4D36-98B6-D8B9EDB51E0A}</b:Guid>
    <b:URL>https://developer.android.com/guide/topics/manifest/uses-feature-element.html</b:URL>
    <b:Title>Android developers</b:Title>
    <b:RefOrder>9</b:RefOrder>
  </b:Source>
  <b:Source>
    <b:Tag>keystore</b:Tag>
    <b:SourceType>InternetSite</b:SourceType>
    <b:Guid>{3BB9E704-677D-41E7-B0B0-37C8D4B8449D}</b:Guid>
    <b:Title>Android developers</b:Title>
    <b:URL>https://developer.android.com/reference/java/security/KeyStore.html</b:URL>
    <b:RefOrder>14</b:RefOrder>
  </b:Source>
  <b:Source>
    <b:Tag>context</b:Tag>
    <b:SourceType>InternetSite</b:SourceType>
    <b:Guid>{7D3A724D-5EB5-4EBB-AC09-092AD9F18620}</b:Guid>
    <b:Title>Android developers</b:Title>
    <b:URL>https://developer.android.com/reference/android/content/Context.html</b:URL>
    <b:RefOrder>13</b:RefOrder>
  </b:Source>
  <b:Source>
    <b:Tag>permissions</b:Tag>
    <b:SourceType>InternetSite</b:SourceType>
    <b:Guid>{B57F1890-98CE-4361-9D9A-C73665D01BD9}</b:Guid>
    <b:Title>Android developers</b:Title>
    <b:URL>https://developer.android.com/guide/topics/permissions/requesting.html</b:URL>
    <b:RefOrder>10</b:RefOrder>
  </b:Source>
  <b:Source>
    <b:Tag>aaKeystore</b:Tag>
    <b:SourceType>InternetSite</b:SourceType>
    <b:Guid>{C4E88763-D48F-4E85-B64A-0177FCC167AD}</b:Guid>
    <b:Title>Android Authority</b:Title>
    <b:URL>http://www.androidauthority.com/use-android-keystore-store-passwords-sensitive-information-623779/</b:URL>
    <b:RefOrder>15</b:RefOrder>
  </b:Source>
  <b:Source>
    <b:Tag>apktool</b:Tag>
    <b:SourceType>InternetSite</b:SourceType>
    <b:Guid>{6F2D3982-8982-4178-956C-A76217B57147}</b:Guid>
    <b:Title>Apktool</b:Title>
    <b:URL>https://ibotpeaches.github.io/Apktool</b:URL>
    <b:RefOrder>12</b:RefOrder>
  </b:Source>
  <b:Source>
    <b:Tag>fabricProguard</b:Tag>
    <b:SourceType>InternetSite</b:SourceType>
    <b:Guid>{2BECA96D-B21E-4A0D-A9DC-BB2A56ED7DE8}</b:Guid>
    <b:Title>Fabric</b:Title>
    <b:URL>https://fabric.io/blog/2014/02/18/mastering-proguard-for-building-lightweight-android-code/ </b:URL>
    <b:RefOrder>11</b:RefOrder>
  </b:Source>
  <b:Source>
    <b:Tag>valerijaZavrsni</b:Tag>
    <b:SourceType>Book</b:SourceType>
    <b:Guid>{CAE43C1A-00DF-4E0F-8418-9A115B2AE8CE}</b:Guid>
    <b:Title>Proces prevođenja forenzičke analize Android operacijskog sustava. Završni rad br. 3478</b:Title>
    <b:Year>2014</b:Year>
    <b:Author>
      <b:Author>
        <b:NameList>
          <b:Person>
            <b:Last>Šimić</b:Last>
            <b:First>Valerija</b:First>
          </b:Person>
        </b:NameList>
      </b:Author>
    </b:Author>
    <b:City>Zagreb</b:City>
    <b:RefOrder>4</b:RefOrder>
  </b:Source>
  <b:Source>
    <b:Tag>adb</b:Tag>
    <b:SourceType>InternetSite</b:SourceType>
    <b:Guid>{A90CD808-A1F2-463E-A860-BBB96D6AFB26}</b:Guid>
    <b:Title>Android developers</b:Title>
    <b:URL>https://developer.android.com/studio/command-line/adb.html</b:URL>
    <b:RefOrder>5</b:RefOrder>
  </b:Source>
  <b:Source>
    <b:Tag>viktorberger</b:Tag>
    <b:SourceType>Book</b:SourceType>
    <b:Guid>{BD95DE25-9EA9-4E46-97C3-2C8025A2AE2B}</b:Guid>
    <b:Title>Zaštita mobilnih aplikacija od zlonamjernih izmjena</b:Title>
    <b:Year>2014</b:Year>
    <b:Author>
      <b:Author>
        <b:NameList>
          <b:Person>
            <b:Last>Berger</b:Last>
            <b:First>Viktor</b:First>
          </b:Person>
        </b:NameList>
      </b:Author>
    </b:Author>
    <b:City>Zagreb</b:City>
    <b:Publisher>Diplomski rad br. 709</b:Publisher>
    <b:RefOrder>6</b:RefOrder>
  </b:Source>
  <b:Source>
    <b:Tag>swippingcube</b:Tag>
    <b:SourceType>Book</b:SourceType>
    <b:Guid>{F413A391-8972-4FAC-B2E1-EE836B76EF26}</b:Guid>
    <b:Author>
      <b:Author>
        <b:NameList>
          <b:Person>
            <b:Last>Vukosav</b:Last>
            <b:First>Matej</b:First>
          </b:Person>
        </b:NameList>
      </b:Author>
    </b:Author>
    <b:Title>3D igra za testiranje refleksa za Android operacijski sustav</b:Title>
    <b:Year>2016</b:Year>
    <b:City>Zagreb</b:City>
    <b:Publisher>Završni rad br. 4472</b:Publisher>
    <b:RefOrder>7</b:RefOrder>
  </b:Source>
  <b:Source>
    <b:Tag>doridoriKeyStore</b:Tag>
    <b:SourceType>InternetSite</b:SourceType>
    <b:Guid>{38CF8D1B-8B1B-4976-9802-0CD5018DFAE1}</b:Guid>
    <b:Title>Android security and the forgetful keystore</b:Title>
    <b:Author>
      <b:Author>
        <b:NameList>
          <b:Person>
            <b:Last>Doridori</b:Last>
          </b:Person>
        </b:NameList>
      </b:Author>
    </b:Author>
    <b:YearAccessed>2017</b:YearAccessed>
    <b:MonthAccessed>5</b:MonthAccessed>
    <b:DayAccessed>11</b:DayAccessed>
    <b:URL>https://doridori.github.io/android-security-the-forgetful-keystore/#sthash.72eEykoZ.dpbs</b:URL>
    <b:RefOrder>16</b:RefOrder>
  </b:Source>
  <b:Source>
    <b:Tag>deviceAdministration</b:Tag>
    <b:SourceType>InternetSite</b:SourceType>
    <b:Guid>{90DF2933-C4FF-4ED1-8089-948C77BFC8A3}</b:Guid>
    <b:Title>Android developers - Device Administration</b:Title>
    <b:URL>https://developer.android.com/guide/topics/admin/device-admin.html</b:URL>
    <b:RefOrder>18</b:RefOrder>
  </b:Source>
  <b:Source>
    <b:Tag>stackowerflowDeviceAgent</b:Tag>
    <b:SourceType>InternetSite</b:SourceType>
    <b:Guid>{32493C58-70F8-449D-8803-904149136A9C}</b:Guid>
    <b:Title>Stackoverflow - How to detect if pin password pattern is required to unlock phone</b:Title>
    <b:URL>http://stackoverflow.com/questions/7879143/how-to-detect-if-pin-password-pattern-is-required-to-unlock-phone/27801128#27801128</b:URL>
    <b:Author>
      <b:Author>
        <b:NameList>
          <b:Person>
            <b:Last>Dori</b:Last>
          </b:Person>
        </b:NameList>
      </b:Author>
    </b:Author>
    <b:RefOrder>17</b:RefOrder>
  </b:Source>
  <b:Source>
    <b:Tag>wildenShawnComment</b:Tag>
    <b:SourceType>InternetSite</b:SourceType>
    <b:Guid>{834ABFBA-8530-44CB-9BC8-46B0340718E9}</b:Guid>
    <b:Title>Android security the forgetful keystore - Comments</b:Title>
    <b:YearAccessed>2017</b:YearAccessed>
    <b:MonthAccessed>5</b:MonthAccessed>
    <b:DayAccessed>11</b:DayAccessed>
    <b:URL>http://disq.us/p/1hv3mll</b:URL>
    <b:Author>
      <b:Author>
        <b:NameList>
          <b:Person>
            <b:Last>Willden</b:Last>
            <b:First>Shawn</b:First>
          </b:Person>
        </b:NameList>
      </b:Author>
    </b:Author>
    <b:RefOrder>19</b:RefOrder>
  </b:Source>
  <b:Source>
    <b:Tag>trinimonApkStackoverflow</b:Tag>
    <b:SourceType>InternetSite</b:SourceType>
    <b:Guid>{473F286D-7E18-4232-8289-2787DA151233}</b:Guid>
    <b:Author>
      <b:Author>
        <b:NameList>
          <b:Person>
            <b:Last>Trinimon</b:Last>
          </b:Person>
        </b:NameList>
      </b:Author>
    </b:Author>
    <b:Title>Is there a way to get the source code from an apk file</b:Title>
    <b:ProductionCompany>Stacoverflow</b:ProductionCompany>
    <b:Year>2013</b:Year>
    <b:Month>5</b:Month>
    <b:Day>13</b:Day>
    <b:YearAccessed>2017</b:YearAccessed>
    <b:MonthAccessed>5</b:MonthAccessed>
    <b:DayAccessed>11</b:DayAccessed>
    <b:URL>http://stackoverflow.com/a/15395456</b:URL>
    <b:RefOrder>8</b:RefOrder>
  </b:Source>
  <b:Source>
    <b:Tag>anaBaotic</b:Tag>
    <b:SourceType>DocumentFromInternetSite</b:SourceType>
    <b:Guid>{5646D802-F725-4D2A-BD24-D9DA5DBBEA50}</b:Guid>
    <b:Title>Realm - Best Practices in App Security</b:Title>
    <b:Year>2016</b:Year>
    <b:Month>8</b:Month>
    <b:Day>27</b:Day>
    <b:YearAccessed>2017</b:YearAccessed>
    <b:MonthAccessed>5</b:MonthAccessed>
    <b:DayAccessed>11</b:DayAccessed>
    <b:URL>https://news.realm.io/news/360andev-ana-baotic-best-practices-app-security-android/</b:URL>
    <b:Author>
      <b:Author>
        <b:NameList>
          <b:Person>
            <b:Last>Baotić</b:Last>
            <b:First>Ana</b:First>
          </b:Person>
        </b:NameList>
      </b:Author>
    </b:Author>
    <b:RefOrder>21</b:RefOrder>
  </b:Source>
  <b:Source>
    <b:Tag>owasp</b:Tag>
    <b:SourceType>DocumentFromInternetSite</b:SourceType>
    <b:Guid>{58036075-ED6E-458E-8BC7-F0758610C620}</b:Guid>
    <b:Title>OWASP Mobile Security Project</b:Title>
    <b:YearAccessed>2017</b:YearAccessed>
    <b:MonthAccessed>5</b:MonthAccessed>
    <b:DayAccessed>11</b:DayAccessed>
    <b:URL>https://www.owasp.org/index.php/OWASP_Mobile_Security_Project</b:URL>
    <b:RefOrder>20</b:RefOrder>
  </b:Source>
  <b:Source>
    <b:Tag>owaspTop10</b:Tag>
    <b:SourceType>DocumentFromInternetSite</b:SourceType>
    <b:Guid>{EAA77707-D97E-4D5D-A027-FFCF0EA119FB}</b:Guid>
    <b:Title>OWASP - Mobile top 10 </b:Title>
    <b:YearAccessed>2017</b:YearAccessed>
    <b:MonthAccessed>5</b:MonthAccessed>
    <b:DayAccessed>11</b:DayAccessed>
    <b:URL>https://www.owasp.org/index.php/Mobile_Top_10_2016-Top_10</b:URL>
    <b:RefOrder>3</b:RefOrder>
  </b:Source>
</b:Sources>
</file>

<file path=customXml/itemProps1.xml><?xml version="1.0" encoding="utf-8"?>
<ds:datastoreItem xmlns:ds="http://schemas.openxmlformats.org/officeDocument/2006/customXml" ds:itemID="{84CDAE8D-6240-4A5E-A47C-B809198D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rasipbook_template.dot</Template>
  <TotalTime>61</TotalTime>
  <Pages>1</Pages>
  <Words>4829</Words>
  <Characters>27528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FER</Company>
  <LinksUpToDate>false</LinksUpToDate>
  <CharactersWithSpaces>32293</CharactersWithSpaces>
  <SharedDoc>false</SharedDoc>
  <HLinks>
    <vt:vector size="102" baseType="variant">
      <vt:variant>
        <vt:i4>6094863</vt:i4>
      </vt:variant>
      <vt:variant>
        <vt:i4>102</vt:i4>
      </vt:variant>
      <vt:variant>
        <vt:i4>0</vt:i4>
      </vt:variant>
      <vt:variant>
        <vt:i4>5</vt:i4>
      </vt:variant>
      <vt:variant>
        <vt:lpwstr>https://developer.android.com/guide/topics/manifest/provider-element.html</vt:lpwstr>
      </vt:variant>
      <vt:variant>
        <vt:lpwstr>exported</vt:lpwstr>
      </vt:variant>
      <vt:variant>
        <vt:i4>2621560</vt:i4>
      </vt:variant>
      <vt:variant>
        <vt:i4>96</vt:i4>
      </vt:variant>
      <vt:variant>
        <vt:i4>0</vt:i4>
      </vt:variant>
      <vt:variant>
        <vt:i4>5</vt:i4>
      </vt:variant>
      <vt:variant>
        <vt:lpwstr>https://fabric.io/blog/2014/02/18/mastering-proguard-for-building-lightweight-android-code/</vt:lpwstr>
      </vt:variant>
      <vt:variant>
        <vt:lpwstr/>
      </vt:variant>
      <vt:variant>
        <vt:i4>1376318</vt:i4>
      </vt:variant>
      <vt:variant>
        <vt:i4>74</vt:i4>
      </vt:variant>
      <vt:variant>
        <vt:i4>0</vt:i4>
      </vt:variant>
      <vt:variant>
        <vt:i4>5</vt:i4>
      </vt:variant>
      <vt:variant>
        <vt:lpwstr/>
      </vt:variant>
      <vt:variant>
        <vt:lpwstr>_Toc482198131</vt:lpwstr>
      </vt:variant>
      <vt:variant>
        <vt:i4>1376318</vt:i4>
      </vt:variant>
      <vt:variant>
        <vt:i4>68</vt:i4>
      </vt:variant>
      <vt:variant>
        <vt:i4>0</vt:i4>
      </vt:variant>
      <vt:variant>
        <vt:i4>5</vt:i4>
      </vt:variant>
      <vt:variant>
        <vt:lpwstr/>
      </vt:variant>
      <vt:variant>
        <vt:lpwstr>_Toc482198130</vt:lpwstr>
      </vt:variant>
      <vt:variant>
        <vt:i4>1310782</vt:i4>
      </vt:variant>
      <vt:variant>
        <vt:i4>62</vt:i4>
      </vt:variant>
      <vt:variant>
        <vt:i4>0</vt:i4>
      </vt:variant>
      <vt:variant>
        <vt:i4>5</vt:i4>
      </vt:variant>
      <vt:variant>
        <vt:lpwstr/>
      </vt:variant>
      <vt:variant>
        <vt:lpwstr>_Toc482198129</vt:lpwstr>
      </vt:variant>
      <vt:variant>
        <vt:i4>1310782</vt:i4>
      </vt:variant>
      <vt:variant>
        <vt:i4>56</vt:i4>
      </vt:variant>
      <vt:variant>
        <vt:i4>0</vt:i4>
      </vt:variant>
      <vt:variant>
        <vt:i4>5</vt:i4>
      </vt:variant>
      <vt:variant>
        <vt:lpwstr/>
      </vt:variant>
      <vt:variant>
        <vt:lpwstr>_Toc482198128</vt:lpwstr>
      </vt:variant>
      <vt:variant>
        <vt:i4>1310782</vt:i4>
      </vt:variant>
      <vt:variant>
        <vt:i4>50</vt:i4>
      </vt:variant>
      <vt:variant>
        <vt:i4>0</vt:i4>
      </vt:variant>
      <vt:variant>
        <vt:i4>5</vt:i4>
      </vt:variant>
      <vt:variant>
        <vt:lpwstr/>
      </vt:variant>
      <vt:variant>
        <vt:lpwstr>_Toc482198127</vt:lpwstr>
      </vt:variant>
      <vt:variant>
        <vt:i4>1310782</vt:i4>
      </vt:variant>
      <vt:variant>
        <vt:i4>44</vt:i4>
      </vt:variant>
      <vt:variant>
        <vt:i4>0</vt:i4>
      </vt:variant>
      <vt:variant>
        <vt:i4>5</vt:i4>
      </vt:variant>
      <vt:variant>
        <vt:lpwstr/>
      </vt:variant>
      <vt:variant>
        <vt:lpwstr>_Toc482198126</vt:lpwstr>
      </vt:variant>
      <vt:variant>
        <vt:i4>1310782</vt:i4>
      </vt:variant>
      <vt:variant>
        <vt:i4>38</vt:i4>
      </vt:variant>
      <vt:variant>
        <vt:i4>0</vt:i4>
      </vt:variant>
      <vt:variant>
        <vt:i4>5</vt:i4>
      </vt:variant>
      <vt:variant>
        <vt:lpwstr/>
      </vt:variant>
      <vt:variant>
        <vt:lpwstr>_Toc482198125</vt:lpwstr>
      </vt:variant>
      <vt:variant>
        <vt:i4>1310782</vt:i4>
      </vt:variant>
      <vt:variant>
        <vt:i4>32</vt:i4>
      </vt:variant>
      <vt:variant>
        <vt:i4>0</vt:i4>
      </vt:variant>
      <vt:variant>
        <vt:i4>5</vt:i4>
      </vt:variant>
      <vt:variant>
        <vt:lpwstr/>
      </vt:variant>
      <vt:variant>
        <vt:lpwstr>_Toc482198124</vt:lpwstr>
      </vt:variant>
      <vt:variant>
        <vt:i4>1310782</vt:i4>
      </vt:variant>
      <vt:variant>
        <vt:i4>26</vt:i4>
      </vt:variant>
      <vt:variant>
        <vt:i4>0</vt:i4>
      </vt:variant>
      <vt:variant>
        <vt:i4>5</vt:i4>
      </vt:variant>
      <vt:variant>
        <vt:lpwstr/>
      </vt:variant>
      <vt:variant>
        <vt:lpwstr>_Toc482198123</vt:lpwstr>
      </vt:variant>
      <vt:variant>
        <vt:i4>1310782</vt:i4>
      </vt:variant>
      <vt:variant>
        <vt:i4>20</vt:i4>
      </vt:variant>
      <vt:variant>
        <vt:i4>0</vt:i4>
      </vt:variant>
      <vt:variant>
        <vt:i4>5</vt:i4>
      </vt:variant>
      <vt:variant>
        <vt:lpwstr/>
      </vt:variant>
      <vt:variant>
        <vt:lpwstr>_Toc482198122</vt:lpwstr>
      </vt:variant>
      <vt:variant>
        <vt:i4>1310782</vt:i4>
      </vt:variant>
      <vt:variant>
        <vt:i4>14</vt:i4>
      </vt:variant>
      <vt:variant>
        <vt:i4>0</vt:i4>
      </vt:variant>
      <vt:variant>
        <vt:i4>5</vt:i4>
      </vt:variant>
      <vt:variant>
        <vt:lpwstr/>
      </vt:variant>
      <vt:variant>
        <vt:lpwstr>_Toc482198121</vt:lpwstr>
      </vt:variant>
      <vt:variant>
        <vt:i4>1310782</vt:i4>
      </vt:variant>
      <vt:variant>
        <vt:i4>8</vt:i4>
      </vt:variant>
      <vt:variant>
        <vt:i4>0</vt:i4>
      </vt:variant>
      <vt:variant>
        <vt:i4>5</vt:i4>
      </vt:variant>
      <vt:variant>
        <vt:lpwstr/>
      </vt:variant>
      <vt:variant>
        <vt:lpwstr>_Toc482198120</vt:lpwstr>
      </vt:variant>
      <vt:variant>
        <vt:i4>1507390</vt:i4>
      </vt:variant>
      <vt:variant>
        <vt:i4>2</vt:i4>
      </vt:variant>
      <vt:variant>
        <vt:i4>0</vt:i4>
      </vt:variant>
      <vt:variant>
        <vt:i4>5</vt:i4>
      </vt:variant>
      <vt:variant>
        <vt:lpwstr/>
      </vt:variant>
      <vt:variant>
        <vt:lpwstr>_Toc482198119</vt:lpwstr>
      </vt:variant>
      <vt:variant>
        <vt:i4>3670054</vt:i4>
      </vt:variant>
      <vt:variant>
        <vt:i4>3</vt:i4>
      </vt:variant>
      <vt:variant>
        <vt:i4>0</vt:i4>
      </vt:variant>
      <vt:variant>
        <vt:i4>5</vt:i4>
      </vt:variant>
      <vt:variant>
        <vt:lpwstr>http://www.androidauthority.com/use-android-keystore-store-passwords-sensitive-information-623779/</vt:lpwstr>
      </vt:variant>
      <vt:variant>
        <vt:lpwstr/>
      </vt:variant>
      <vt:variant>
        <vt:i4>2555948</vt:i4>
      </vt:variant>
      <vt:variant>
        <vt:i4>0</vt:i4>
      </vt:variant>
      <vt:variant>
        <vt:i4>0</vt:i4>
      </vt:variant>
      <vt:variant>
        <vt:i4>5</vt:i4>
      </vt:variant>
      <vt:variant>
        <vt:lpwstr>https://developer.android.com/reference/java/security/KeyStore.html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Matej Vukosav</cp:lastModifiedBy>
  <cp:revision>6</cp:revision>
  <cp:lastPrinted>2017-05-11T23:14:00Z</cp:lastPrinted>
  <dcterms:created xsi:type="dcterms:W3CDTF">2017-05-11T21:52:00Z</dcterms:created>
  <dcterms:modified xsi:type="dcterms:W3CDTF">2017-05-11T23:14:00Z</dcterms:modified>
</cp:coreProperties>
</file>